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01878" w14:textId="77777777" w:rsidR="00346015" w:rsidRDefault="00346015" w:rsidP="00346015">
      <w:bookmarkStart w:id="0" w:name="_GoBack"/>
      <w:bookmarkEnd w:id="0"/>
      <w:r>
        <w:t>[《招聘一个靠谱的 iOS》](http://blog.sunnyxx.com/2015/07/04/ios-interview/)—参考答案（上）</w:t>
      </w:r>
    </w:p>
    <w:p w14:paraId="4DB7B3CC" w14:textId="77777777" w:rsidR="00346015" w:rsidRDefault="00346015" w:rsidP="00346015"/>
    <w:p w14:paraId="1B796ADC" w14:textId="77777777" w:rsidR="00346015" w:rsidRDefault="00346015" w:rsidP="00346015"/>
    <w:p w14:paraId="1C0533EB" w14:textId="77777777" w:rsidR="00346015" w:rsidRDefault="00346015" w:rsidP="00346015">
      <w:r>
        <w:t>说明：面试题来源是[微博@我就叫Sunny怎么了](http://weibo.com/u/1364395395)的这篇博文：[《招聘一个靠谱的 iOS》](http://blog.sunnyxx.com/2015/07/04/ios-interview/)，其中共55题，除第一题为纠错题外，其他54道均为简答题。</w:t>
      </w:r>
    </w:p>
    <w:p w14:paraId="0EA5887A" w14:textId="77777777" w:rsidR="00346015" w:rsidRDefault="00346015" w:rsidP="00346015"/>
    <w:p w14:paraId="7F717C72" w14:textId="77777777" w:rsidR="00346015" w:rsidRDefault="00346015" w:rsidP="00346015"/>
    <w:p w14:paraId="3FC0103C" w14:textId="77777777" w:rsidR="00346015" w:rsidRDefault="00346015" w:rsidP="00346015">
      <w:r>
        <w:t>出题者简介： 孙源（sunnyxx），目前就职于百度，负责百度知道 iOS 客户端的开发工作，对技术喜欢刨根问底和总结最佳实践，热爱分享和开源，维护一个叫 forkingdog 的开源小组。</w:t>
      </w:r>
    </w:p>
    <w:p w14:paraId="463B9A26" w14:textId="77777777" w:rsidR="00346015" w:rsidRDefault="00346015" w:rsidP="00346015"/>
    <w:p w14:paraId="7795812A" w14:textId="77777777" w:rsidR="00346015" w:rsidRDefault="00346015" w:rsidP="00346015">
      <w:r>
        <w:t>答案为[微博@iOS程序犭袁](http://weibo.com/luohanchenyilong/)整理，未经出题者校对，如有纰漏，请向[微博@iOS程序犭袁](http://weibo.com/luohanchenyilong/)指正。</w:t>
      </w:r>
    </w:p>
    <w:p w14:paraId="3D890E89" w14:textId="77777777" w:rsidR="00346015" w:rsidRDefault="00346015" w:rsidP="00346015"/>
    <w:p w14:paraId="4DFF755C" w14:textId="77777777" w:rsidR="00346015" w:rsidRDefault="00346015" w:rsidP="00346015">
      <w:r>
        <w:t>----------</w:t>
      </w:r>
    </w:p>
    <w:p w14:paraId="5C463139" w14:textId="77777777" w:rsidR="00346015" w:rsidRDefault="00346015" w:rsidP="00346015"/>
    <w:p w14:paraId="0BDB39A4" w14:textId="77777777" w:rsidR="00346015" w:rsidRDefault="00346015" w:rsidP="00346015">
      <w:r>
        <w:t># 索引</w:t>
      </w:r>
    </w:p>
    <w:p w14:paraId="743F0B90" w14:textId="77777777" w:rsidR="00346015" w:rsidRDefault="00346015" w:rsidP="00346015"/>
    <w:p w14:paraId="31AB7BFD" w14:textId="77777777" w:rsidR="00346015" w:rsidRDefault="00346015" w:rsidP="00346015">
      <w:r>
        <w:lastRenderedPageBreak/>
        <w:t xml:space="preserve"> 1.  [风格纠错题](https://github.com/ChenYilong/iOSInterviewQuestions/blob/master/01《招聘一个靠谱的iOS》面试题参考答案/《招聘一个靠谱的iOS》面试题参考答案（上）.md#1-风格纠错题) </w:t>
      </w:r>
    </w:p>
    <w:p w14:paraId="1AC06950" w14:textId="77777777" w:rsidR="00346015" w:rsidRDefault="00346015" w:rsidP="00346015"/>
    <w:p w14:paraId="6294D1B7" w14:textId="77777777" w:rsidR="00346015" w:rsidRDefault="00346015" w:rsidP="00346015">
      <w:r>
        <w:t xml:space="preserve">  1.  [优化部分](https://github.com/ChenYilong/iOSInterviewQuestions/blob/master/01《招聘一个靠谱的iOS》面试题参考答案/《招聘一个靠谱的iOS》面试题参考答案（上）.md#优化部分) </w:t>
      </w:r>
    </w:p>
    <w:p w14:paraId="023E4768" w14:textId="77777777" w:rsidR="00346015" w:rsidRDefault="00346015" w:rsidP="00346015">
      <w:r>
        <w:t xml:space="preserve">  2.  [硬伤部分](https://github.com/ChenYilong/iOSInterviewQuestions/blob/master/01《招聘一个靠谱的iOS》面试题参考答案/《招聘一个靠谱的iOS》面试题参考答案（上）.md#硬伤部分) </w:t>
      </w:r>
    </w:p>
    <w:p w14:paraId="2A45FFCE" w14:textId="77777777" w:rsidR="00346015" w:rsidRDefault="00346015" w:rsidP="00346015">
      <w:r>
        <w:t xml:space="preserve"> 2.   [什么情况使用 weak 关键字，相比 assign 有什么不同？](https://github.com/ChenYilong/iOSInterviewQuestions/blob/master/01《招聘一个靠谱的iOS》面试题参考答案/《招聘一个靠谱的iOS》面试题参考答案（上）.md#2-什么情况使用-weak-关键字相比-assign-有什么不同) </w:t>
      </w:r>
    </w:p>
    <w:p w14:paraId="5A733CF5" w14:textId="77777777" w:rsidR="00346015" w:rsidRDefault="00346015" w:rsidP="00346015">
      <w:r>
        <w:t xml:space="preserve"> 3.  [怎么用 copy 关键字？](https://github.com/ChenYilong/iOSInterviewQuestions/blob/master/01《招聘一个靠谱的iOS》面试题参考答案/《招聘一个靠谱的iOS》面试题参考答案（上）.md#3-怎么用-copy-关键字) </w:t>
      </w:r>
    </w:p>
    <w:p w14:paraId="11F6598D" w14:textId="77777777" w:rsidR="00346015" w:rsidRDefault="00346015" w:rsidP="00346015">
      <w:r>
        <w:t xml:space="preserve"> 4.  [这个写法会出什么问题： @property (copy) NSMutableArray *array;](https://github.com/ChenYilong/iOSInterviewQuestions/blob/master/01《招聘一个靠谱的iOS》面试题参考答案/《招聘一个靠谱的iOS》面试题参考答案（上）.md#4-这个写法会出什么问题-property-copy-nsmutablearray-array) </w:t>
      </w:r>
    </w:p>
    <w:p w14:paraId="32D621D5" w14:textId="77777777" w:rsidR="00346015" w:rsidRDefault="00346015" w:rsidP="00346015">
      <w:r>
        <w:t xml:space="preserve"> 5.  [ 如何让自己的类用 copy 修饰符？如何重写带 copy 关键字的 setter？](https://github.com/ChenYilong/iOSInterviewQuestions/blob/master/01《招聘一个靠谱的iOS》面试题参考答案/《招聘一个靠谱的iOS》面试题参考答案（上）.md#5-如何让自己的类用-copy-修饰符如何重写带-copy-关键字的-setter) </w:t>
      </w:r>
    </w:p>
    <w:p w14:paraId="5BDCB747" w14:textId="77777777" w:rsidR="00346015" w:rsidRDefault="00346015" w:rsidP="00346015">
      <w:r>
        <w:t xml:space="preserve"> 6.  [@property 的本质是什么？ivar、getter、setter 是如何生成并添加到这个类中的](https://github.com/ChenYilong/iOSInterviewQuestions/blob/master/01《招聘一个靠谱的iOS》面试题参考答案/《招聘一个靠谱的iOS》面试题参考答案（上）.md#6-property-的本质是什么ivargettersetter-是如何生成并添加到这个类中的) </w:t>
      </w:r>
    </w:p>
    <w:p w14:paraId="3D7002E6" w14:textId="77777777" w:rsidR="00346015" w:rsidRDefault="00346015" w:rsidP="00346015">
      <w:r>
        <w:t xml:space="preserve"> 7.  [@protocol 和 category 中如何使用 @property](https://github.com/ChenYilong/iOSInterviewQuestions/blob/master/01《招聘一个靠谱的iOS》面试题参考答案/《招聘一个靠谱的iOS》面试题参考答案（上）.md#7-protocol-和-category-中如何使用-property) </w:t>
      </w:r>
    </w:p>
    <w:p w14:paraId="0D2BFECF" w14:textId="77777777" w:rsidR="00346015" w:rsidRDefault="00346015" w:rsidP="00346015">
      <w:r>
        <w:t xml:space="preserve"> 8.  [ runtime 如何实现 weak 属性](https://github.com/ChenYilong/iOSInterviewQuestions/blob/master/01《招聘一个靠谱的iOS》面试题参考答案/《招聘一个靠谱的iOS》面试题参考答案（上）.md#8-runtime-如何实现-weak-属性) </w:t>
      </w:r>
    </w:p>
    <w:p w14:paraId="6BDB0916" w14:textId="77777777" w:rsidR="00346015" w:rsidRDefault="00346015" w:rsidP="00346015">
      <w:r>
        <w:t xml:space="preserve"> 9.  [@property中有哪些属性关键字？/ @property 后面可以有哪些修饰符？](https://github.com/ChenYilong/iOSInterviewQuestions/blob/master/01《招聘一个靠谱的iOS》面试题参考答案/《招聘一个靠谱的iOS》面试题参考答案（上）.md#9-property中有哪些属性关键字-property-后面可以有哪些修饰符) </w:t>
      </w:r>
    </w:p>
    <w:p w14:paraId="4CF8928B" w14:textId="77777777" w:rsidR="00346015" w:rsidRDefault="00346015" w:rsidP="00346015">
      <w:r>
        <w:t xml:space="preserve"> 10. [ weak属性需要在dealloc中置nil么？](https://github.com/ChenYilong/iOSInterviewQuestions/blob/master/01《招聘一个靠谱的iOS》面试题参考答案/《招聘一个靠谱的iOS》面试题参考答案（上）.md#10-weak属性需要在dealloc中置nil么)</w:t>
      </w:r>
    </w:p>
    <w:p w14:paraId="771ABA94" w14:textId="77777777" w:rsidR="00346015" w:rsidRDefault="00346015" w:rsidP="00346015">
      <w:r>
        <w:t xml:space="preserve"> 11.  [@synthesize和@dynamic分别有什么作用？](https://github.com/ChenYilong/iOSInterviewQuestions/blob/master/01《招聘一个靠谱的iOS》面试题参考答案/《招聘一个靠谱的iOS》面试题参考答案（上）.md#11-synthesize和dynamic分别有什么作用) </w:t>
      </w:r>
    </w:p>
    <w:p w14:paraId="5774C908" w14:textId="77777777" w:rsidR="00346015" w:rsidRDefault="00346015" w:rsidP="00346015">
      <w:r>
        <w:t xml:space="preserve"> 12.  [ARC下，不显式指定任何属性关键字时，默认的关键字都有哪些？](https://github.com/ChenYilong/iOSInterviewQuestions/blob/master/01《招聘一个靠谱的iOS》面试题参考答案/《招聘一个靠谱的iOS》面试题参考答案（上）.md#12-arc下不显式指定任何属性关键字时默认的关键字都有哪些) </w:t>
      </w:r>
    </w:p>
    <w:p w14:paraId="36512F1E" w14:textId="77777777" w:rsidR="00346015" w:rsidRDefault="00346015" w:rsidP="00346015">
      <w:r>
        <w:t xml:space="preserve"> 13.  [用@property声明的NSString（或NSArray，NSDictionary）经常使用copy关键字，为什么？如果改用strong关键字，可能造成什么问题？](https://github.com/ChenYilong/iOSInterviewQuestions/blob/master/01《招聘一个靠谱的iOS》面试题参考答案/《招聘一个靠谱的iOS》面试题参考答案（上）.md#13-用property声明的nsstring或nsarraynsdictionary经常使用copy关键字为什么如果改用strong关键字可能造成什么问题) </w:t>
      </w:r>
    </w:p>
    <w:p w14:paraId="63896B5C" w14:textId="77777777" w:rsidR="00346015" w:rsidRDefault="00346015" w:rsidP="00346015">
      <w:r>
        <w:t xml:space="preserve">  1.  [对非集合类对象的copy操作](https://github.com/ChenYilong/iOSInterviewQuestions/blob/master/01《招聘一个靠谱的iOS》面试题参考答案/《招聘一个靠谱的iOS》面试题参考答案（上）.md#1-对非集合类对象的copy操作) </w:t>
      </w:r>
    </w:p>
    <w:p w14:paraId="29E8A3FB" w14:textId="77777777" w:rsidR="00346015" w:rsidRDefault="00346015" w:rsidP="00346015">
      <w:r>
        <w:t xml:space="preserve">  2.  [集合类对象的copy与mutableCopy](https://github.com/ChenYilong/iOSInterviewQuestions/blob/master/01《招聘一个靠谱的iOS》面试题参考答案/《招聘一个靠谱的iOS》面试题参考答案（上）.md#2集合类对象的copy与mutablecopy) </w:t>
      </w:r>
    </w:p>
    <w:p w14:paraId="5CE79BD0" w14:textId="77777777" w:rsidR="00346015" w:rsidRDefault="00346015" w:rsidP="00346015">
      <w:r>
        <w:t xml:space="preserve"> 14.  [@synthesize合成实例变量的规则是什么？假如property名为foo，存在一个名为_foo的实例变量，那么还会自动合成新变量么？](https://github.com/ChenYilong/iOSInterviewQuestions/blob/master/01《招聘一个靠谱的iOS》面试题参考答案/《招聘一个靠谱的iOS》面试题参考答案（上）.md#14-synthesize合成实例变量的规则是什么假如property名为foo存在一个名为_foo的实例变量那么还会自动合成新变量么) </w:t>
      </w:r>
    </w:p>
    <w:p w14:paraId="3C516D47" w14:textId="77777777" w:rsidR="00346015" w:rsidRDefault="00346015" w:rsidP="00346015">
      <w:r>
        <w:t xml:space="preserve"> 15.  [在有了自动合成属性实例变量之后，@synthesize还有哪些使用场景？](https://github.com/ChenYilong/iOSInterviewQuestions/blob/master/01《招聘一个靠谱的iOS》面试题参考答案/《招聘一个靠谱的iOS》面试题参考答案（上）.md#15-在有了自动合成属性实例变量之后synthesize还有哪些使用场景) </w:t>
      </w:r>
    </w:p>
    <w:p w14:paraId="1ADA1A28" w14:textId="77777777" w:rsidR="00346015" w:rsidRDefault="00346015" w:rsidP="00346015">
      <w:r>
        <w:t xml:space="preserve"> 16.  [objc中向一个nil对象发送消息将会发生什么？](https://github.com/ChenYilong/iOSInterviewQuestions/blob/master/01《招聘一个靠谱的iOS》面试题参考答案/《招聘一个靠谱的iOS》面试题参考答案（上）.md#16-objc中向一个nil对象发送消息将会发生什么) </w:t>
      </w:r>
    </w:p>
    <w:p w14:paraId="3C2A3072" w14:textId="77777777" w:rsidR="00346015" w:rsidRDefault="00346015" w:rsidP="00346015">
      <w:r>
        <w:t xml:space="preserve"> 17.  [objc中向一个对象发送消息[obj foo]和objc_msgSend()函数之间有什么关系？](https://github.com/ChenYilong/iOSInterviewQuestions/blob/master/01《招聘一个靠谱的iOS》面试题参考答案/《招聘一个靠谱的iOS》面试题参考答案（上）.md#17-objc中向一个对象发送消息obj-foo和objc_msgsend函数之间有什么关系) </w:t>
      </w:r>
    </w:p>
    <w:p w14:paraId="39915CEE" w14:textId="77777777" w:rsidR="00346015" w:rsidRDefault="00346015" w:rsidP="00346015">
      <w:r>
        <w:t xml:space="preserve"> 18.  [什么时候会报unrecognized selector的异常？](https://github.com/ChenYilong/iOSInterviewQuestions/blob/master/01《招聘一个靠谱的iOS》面试题参考答案/《招聘一个靠谱的iOS》面试题参考答案（上）.md#18-什么时候会报unrecognized-selector的异常) </w:t>
      </w:r>
    </w:p>
    <w:p w14:paraId="18A6F64C" w14:textId="77777777" w:rsidR="00346015" w:rsidRDefault="00346015" w:rsidP="00346015">
      <w:r>
        <w:t xml:space="preserve"> 19.  [一个objc对象如何进行内存布局？（考虑有父类的情况）](https://github.com/ChenYilong/iOSInterviewQuestions/blob/master/01《招聘一个靠谱的iOS》面试题参考答案/《招聘一个靠谱的iOS》面试题参考答案（上）.md#19-一个objc对象如何进行内存布局考虑有父类的情况) </w:t>
      </w:r>
    </w:p>
    <w:p w14:paraId="5843814C" w14:textId="77777777" w:rsidR="00346015" w:rsidRDefault="00346015" w:rsidP="00346015">
      <w:r>
        <w:t xml:space="preserve"> 20. [一个objc对象的isa的指针指向什么？有什么作用？](https://github.com/ChenYilong/iOSInterviewQuestions/blob/master/01《招聘一个靠谱的iOS》面试题参考答案/《招聘一个靠谱的iOS》面试题参考答案（上）.md#20-一个objc对象的isa的指针指向什么有什么作用)</w:t>
      </w:r>
    </w:p>
    <w:p w14:paraId="30C42996" w14:textId="77777777" w:rsidR="00346015" w:rsidRDefault="00346015" w:rsidP="00346015">
      <w:r>
        <w:t xml:space="preserve"> 21.  [下面的代码输出什么？](https://github.com/ChenYilong/iOSInterviewQuestions/blob/master/01《招聘一个靠谱的iOS》面试题参考答案/《招聘一个靠谱的iOS》面试题参考答案（上）.md#21-下面的代码输出什么) </w:t>
      </w:r>
    </w:p>
    <w:p w14:paraId="707C2553" w14:textId="77777777" w:rsidR="00346015" w:rsidRDefault="00346015" w:rsidP="00346015"/>
    <w:p w14:paraId="65B0C614" w14:textId="77777777" w:rsidR="00346015" w:rsidRDefault="00346015" w:rsidP="00346015"/>
    <w:p w14:paraId="49ABE0E1" w14:textId="77777777" w:rsidR="00346015" w:rsidRDefault="00346015" w:rsidP="00346015">
      <w:r>
        <w:t xml:space="preserve"> ```Objective-C</w:t>
      </w:r>
    </w:p>
    <w:p w14:paraId="61DEFBFE" w14:textId="77777777" w:rsidR="00346015" w:rsidRDefault="00346015" w:rsidP="00346015">
      <w:r>
        <w:tab/>
        <w:t>@implementation Son : Father</w:t>
      </w:r>
    </w:p>
    <w:p w14:paraId="42761A76" w14:textId="77777777" w:rsidR="00346015" w:rsidRDefault="00346015" w:rsidP="00346015">
      <w:r>
        <w:tab/>
        <w:t>- (id)init</w:t>
      </w:r>
    </w:p>
    <w:p w14:paraId="47E1FCE1" w14:textId="77777777" w:rsidR="00346015" w:rsidRDefault="00346015" w:rsidP="00346015">
      <w:r>
        <w:tab/>
        <w:t>{</w:t>
      </w:r>
    </w:p>
    <w:p w14:paraId="43AF1FAD" w14:textId="77777777" w:rsidR="00346015" w:rsidRDefault="00346015" w:rsidP="00346015">
      <w:r>
        <w:tab/>
        <w:t xml:space="preserve">    self = [super init];</w:t>
      </w:r>
    </w:p>
    <w:p w14:paraId="305F04D1" w14:textId="77777777" w:rsidR="00346015" w:rsidRDefault="00346015" w:rsidP="00346015">
      <w:r>
        <w:tab/>
        <w:t xml:space="preserve">    if (self) {</w:t>
      </w:r>
    </w:p>
    <w:p w14:paraId="48489F04" w14:textId="77777777" w:rsidR="00346015" w:rsidRDefault="00346015" w:rsidP="00346015">
      <w:r>
        <w:tab/>
        <w:t xml:space="preserve">        NSLog(@"%@", NSStringFromClass([self class]));</w:t>
      </w:r>
    </w:p>
    <w:p w14:paraId="2509352C" w14:textId="77777777" w:rsidR="00346015" w:rsidRDefault="00346015" w:rsidP="00346015">
      <w:r>
        <w:tab/>
        <w:t xml:space="preserve">        NSLog(@"%@", NSStringFromClass([super class]));</w:t>
      </w:r>
    </w:p>
    <w:p w14:paraId="6D498EDB" w14:textId="77777777" w:rsidR="00346015" w:rsidRDefault="00346015" w:rsidP="00346015">
      <w:r>
        <w:tab/>
        <w:t xml:space="preserve">    }</w:t>
      </w:r>
    </w:p>
    <w:p w14:paraId="39FA5867" w14:textId="77777777" w:rsidR="00346015" w:rsidRDefault="00346015" w:rsidP="00346015">
      <w:r>
        <w:tab/>
        <w:t xml:space="preserve">    return self;</w:t>
      </w:r>
    </w:p>
    <w:p w14:paraId="541E302C" w14:textId="77777777" w:rsidR="00346015" w:rsidRDefault="00346015" w:rsidP="00346015">
      <w:r>
        <w:tab/>
        <w:t>}</w:t>
      </w:r>
    </w:p>
    <w:p w14:paraId="252AF023" w14:textId="77777777" w:rsidR="00346015" w:rsidRDefault="00346015" w:rsidP="00346015">
      <w:r>
        <w:tab/>
        <w:t>@end</w:t>
      </w:r>
    </w:p>
    <w:p w14:paraId="7B4B349F" w14:textId="77777777" w:rsidR="00346015" w:rsidRDefault="00346015" w:rsidP="00346015">
      <w:r>
        <w:t xml:space="preserve"> ```</w:t>
      </w:r>
    </w:p>
    <w:p w14:paraId="0F2EA3A9" w14:textId="77777777" w:rsidR="00346015" w:rsidRDefault="00346015" w:rsidP="00346015"/>
    <w:p w14:paraId="0B495374" w14:textId="77777777" w:rsidR="00346015" w:rsidRDefault="00346015" w:rsidP="00346015">
      <w:r>
        <w:t xml:space="preserve"> 22. 22--55题，请看下篇。</w:t>
      </w:r>
    </w:p>
    <w:p w14:paraId="17134071" w14:textId="77777777" w:rsidR="00346015" w:rsidRDefault="00346015" w:rsidP="00346015"/>
    <w:p w14:paraId="589BE479" w14:textId="77777777" w:rsidR="00346015" w:rsidRDefault="00346015" w:rsidP="00346015">
      <w:r>
        <w:t>### 1. 风格纠错题</w:t>
      </w:r>
    </w:p>
    <w:p w14:paraId="6F98E35A" w14:textId="77777777" w:rsidR="00346015" w:rsidRDefault="00346015" w:rsidP="00346015">
      <w:r>
        <w:t>![enter image description here](http://i.imgur.com/O7Zev94.png)</w:t>
      </w:r>
    </w:p>
    <w:p w14:paraId="5756D507" w14:textId="77777777" w:rsidR="00346015" w:rsidRDefault="00346015" w:rsidP="00346015">
      <w:r>
        <w:t>修改完的代码：</w:t>
      </w:r>
    </w:p>
    <w:p w14:paraId="39374596" w14:textId="77777777" w:rsidR="00346015" w:rsidRDefault="00346015" w:rsidP="00346015"/>
    <w:p w14:paraId="18754F61" w14:textId="77777777" w:rsidR="00346015" w:rsidRDefault="00346015" w:rsidP="00346015">
      <w:r>
        <w:t>修改方法有很多种，现给出一种做示例：</w:t>
      </w:r>
    </w:p>
    <w:p w14:paraId="67730571" w14:textId="77777777" w:rsidR="00346015" w:rsidRDefault="00346015" w:rsidP="00346015"/>
    <w:p w14:paraId="42A4ABA6" w14:textId="77777777" w:rsidR="00346015" w:rsidRDefault="00346015" w:rsidP="00346015"/>
    <w:p w14:paraId="4259D2DA" w14:textId="77777777" w:rsidR="00346015" w:rsidRDefault="00346015" w:rsidP="00346015">
      <w:r>
        <w:t xml:space="preserve"> ```Objective-C</w:t>
      </w:r>
    </w:p>
    <w:p w14:paraId="0AFABCFB" w14:textId="77777777" w:rsidR="00346015" w:rsidRDefault="00346015" w:rsidP="00346015">
      <w:r>
        <w:t>// .h文件</w:t>
      </w:r>
    </w:p>
    <w:p w14:paraId="50309D1C" w14:textId="77777777" w:rsidR="00346015" w:rsidRDefault="00346015" w:rsidP="00346015">
      <w:r>
        <w:t>// http://weibo.com/luohanchenyilong/</w:t>
      </w:r>
    </w:p>
    <w:p w14:paraId="7408104A" w14:textId="77777777" w:rsidR="00346015" w:rsidRDefault="00346015" w:rsidP="00346015">
      <w:r>
        <w:t>// https://github.com/ChenYilong</w:t>
      </w:r>
    </w:p>
    <w:p w14:paraId="7465CDE8" w14:textId="77777777" w:rsidR="00346015" w:rsidRDefault="00346015" w:rsidP="00346015">
      <w:r>
        <w:t>// 修改完的代码，这是第一种修改方法，后面会给出第二种修改方法</w:t>
      </w:r>
    </w:p>
    <w:p w14:paraId="00993432" w14:textId="77777777" w:rsidR="00346015" w:rsidRDefault="00346015" w:rsidP="00346015"/>
    <w:p w14:paraId="10741FD5" w14:textId="77777777" w:rsidR="00346015" w:rsidRDefault="00346015" w:rsidP="00346015">
      <w:r>
        <w:t>typedef NS_ENUM(NSInteger, CYLSex) {</w:t>
      </w:r>
    </w:p>
    <w:p w14:paraId="51F5F4A9" w14:textId="77777777" w:rsidR="00346015" w:rsidRDefault="00346015" w:rsidP="00346015">
      <w:r>
        <w:t xml:space="preserve">    CYLSexMan,</w:t>
      </w:r>
    </w:p>
    <w:p w14:paraId="63B7EB45" w14:textId="77777777" w:rsidR="00346015" w:rsidRDefault="00346015" w:rsidP="00346015">
      <w:r>
        <w:t xml:space="preserve">    CYLSexWoman</w:t>
      </w:r>
    </w:p>
    <w:p w14:paraId="21C99F91" w14:textId="77777777" w:rsidR="00346015" w:rsidRDefault="00346015" w:rsidP="00346015">
      <w:r>
        <w:t>};</w:t>
      </w:r>
    </w:p>
    <w:p w14:paraId="4EFB4DEC" w14:textId="77777777" w:rsidR="00346015" w:rsidRDefault="00346015" w:rsidP="00346015"/>
    <w:p w14:paraId="19E9452E" w14:textId="77777777" w:rsidR="00346015" w:rsidRDefault="00346015" w:rsidP="00346015">
      <w:r>
        <w:t>@interface CYLUser : NSObject&lt;NSCopying&gt;</w:t>
      </w:r>
    </w:p>
    <w:p w14:paraId="250FC583" w14:textId="77777777" w:rsidR="00346015" w:rsidRDefault="00346015" w:rsidP="00346015"/>
    <w:p w14:paraId="6918F739" w14:textId="77777777" w:rsidR="00346015" w:rsidRDefault="00346015" w:rsidP="00346015">
      <w:r>
        <w:t>@property (nonatomic, readonly, copy) NSString *name;</w:t>
      </w:r>
    </w:p>
    <w:p w14:paraId="7DD12E3B" w14:textId="77777777" w:rsidR="00346015" w:rsidRDefault="00346015" w:rsidP="00346015">
      <w:r>
        <w:t>@property (nonatomic, readonly, assign) NSUInteger age;</w:t>
      </w:r>
    </w:p>
    <w:p w14:paraId="5CE7762F" w14:textId="77777777" w:rsidR="00346015" w:rsidRDefault="00346015" w:rsidP="00346015">
      <w:r>
        <w:t>@property (nonatomic, readonly, assign) CYLSex sex;</w:t>
      </w:r>
    </w:p>
    <w:p w14:paraId="36ADC084" w14:textId="77777777" w:rsidR="00346015" w:rsidRDefault="00346015" w:rsidP="00346015"/>
    <w:p w14:paraId="42BF60D1" w14:textId="77777777" w:rsidR="00346015" w:rsidRDefault="00346015" w:rsidP="00346015">
      <w:r>
        <w:t>- (instancetype)initWithName:(NSString *)name age:(NSUInteger)age sex:(CYLSex)sex;</w:t>
      </w:r>
    </w:p>
    <w:p w14:paraId="42F21C19" w14:textId="77777777" w:rsidR="00346015" w:rsidRDefault="00346015" w:rsidP="00346015">
      <w:r>
        <w:t>+ (instancetype)userWithName:(NSString *)name age:(NSUInteger)age sex:(CYLSex)sex;</w:t>
      </w:r>
    </w:p>
    <w:p w14:paraId="5D2CD3AE" w14:textId="77777777" w:rsidR="00346015" w:rsidRDefault="00346015" w:rsidP="00346015"/>
    <w:p w14:paraId="1BC1A9EE" w14:textId="77777777" w:rsidR="00346015" w:rsidRDefault="00346015" w:rsidP="00346015">
      <w:r>
        <w:t>@end</w:t>
      </w:r>
    </w:p>
    <w:p w14:paraId="6FA0E2A1" w14:textId="77777777" w:rsidR="00346015" w:rsidRDefault="00346015" w:rsidP="00346015">
      <w:r>
        <w:t xml:space="preserve"> ```</w:t>
      </w:r>
    </w:p>
    <w:p w14:paraId="0A232C28" w14:textId="77777777" w:rsidR="00346015" w:rsidRDefault="00346015" w:rsidP="00346015"/>
    <w:p w14:paraId="0261C324" w14:textId="77777777" w:rsidR="00346015" w:rsidRDefault="00346015" w:rsidP="00346015"/>
    <w:p w14:paraId="7B87EFED" w14:textId="77777777" w:rsidR="00346015" w:rsidRDefault="00346015" w:rsidP="00346015"/>
    <w:p w14:paraId="290C4B9D" w14:textId="77777777" w:rsidR="00346015" w:rsidRDefault="00346015" w:rsidP="00346015"/>
    <w:p w14:paraId="57BDA1D2" w14:textId="77777777" w:rsidR="00346015" w:rsidRDefault="00346015" w:rsidP="00346015">
      <w:r>
        <w:t>下面对具体修改的地方，分两部分做下介绍：**硬伤部分** 和 **优化部分**</w:t>
      </w:r>
    </w:p>
    <w:p w14:paraId="20F5E2B0" w14:textId="77777777" w:rsidR="00346015" w:rsidRDefault="00346015" w:rsidP="00346015">
      <w:r>
        <w:t>。因为**硬伤部分**没什么技术含量，为了节省大家时间，放在后面讲，大神请直接看**优化部分**。</w:t>
      </w:r>
    </w:p>
    <w:p w14:paraId="140634E9" w14:textId="77777777" w:rsidR="00346015" w:rsidRDefault="00346015" w:rsidP="00346015"/>
    <w:p w14:paraId="4D28803F" w14:textId="77777777" w:rsidR="00346015" w:rsidRDefault="00346015" w:rsidP="00346015"/>
    <w:p w14:paraId="25CCD42B" w14:textId="77777777" w:rsidR="00346015" w:rsidRDefault="00346015" w:rsidP="00346015">
      <w:r>
        <w:t>#### **优化部分**</w:t>
      </w:r>
    </w:p>
    <w:p w14:paraId="3DF442F3" w14:textId="77777777" w:rsidR="00346015" w:rsidRDefault="00346015" w:rsidP="00346015"/>
    <w:p w14:paraId="5EB92923" w14:textId="77777777" w:rsidR="00346015" w:rsidRDefault="00346015" w:rsidP="00346015">
      <w:r>
        <w:t xml:space="preserve"> 1. enum 建议使用 `NS_ENUM` 和 `NS_OPTIONS` 宏来定义枚举类型，参见官方的 [Adopting Modern Objective-C](https://developer.apple.com/library/ios/releasenotes/ObjectiveC/ModernizationObjC/AdoptingModernObjective-C/AdoptingModernObjective-C.html) 一文：</w:t>
      </w:r>
    </w:p>
    <w:p w14:paraId="006BFAC9" w14:textId="77777777" w:rsidR="00346015" w:rsidRDefault="00346015" w:rsidP="00346015"/>
    <w:p w14:paraId="4980A70B" w14:textId="77777777" w:rsidR="00346015" w:rsidRDefault="00346015" w:rsidP="00346015"/>
    <w:p w14:paraId="67952969" w14:textId="77777777" w:rsidR="00346015" w:rsidRDefault="00346015" w:rsidP="00346015">
      <w:r>
        <w:t xml:space="preserve"> ```objective-c</w:t>
      </w:r>
    </w:p>
    <w:p w14:paraId="60629355" w14:textId="77777777" w:rsidR="00346015" w:rsidRDefault="00346015" w:rsidP="00346015">
      <w:r>
        <w:t>//定义一个枚举</w:t>
      </w:r>
    </w:p>
    <w:p w14:paraId="40BB1D30" w14:textId="77777777" w:rsidR="00346015" w:rsidRDefault="00346015" w:rsidP="00346015">
      <w:r>
        <w:tab/>
        <w:t>typedef NS_ENUM(NSInteger, CYLSex) {</w:t>
      </w:r>
    </w:p>
    <w:p w14:paraId="655B9732" w14:textId="77777777" w:rsidR="00346015" w:rsidRDefault="00346015" w:rsidP="00346015">
      <w:r>
        <w:tab/>
        <w:t xml:space="preserve">    CYLSexMan,</w:t>
      </w:r>
    </w:p>
    <w:p w14:paraId="05C4546D" w14:textId="77777777" w:rsidR="00346015" w:rsidRDefault="00346015" w:rsidP="00346015">
      <w:r>
        <w:tab/>
        <w:t xml:space="preserve">    CYLSexWoman</w:t>
      </w:r>
    </w:p>
    <w:p w14:paraId="57E7855B" w14:textId="77777777" w:rsidR="00346015" w:rsidRDefault="00346015" w:rsidP="00346015">
      <w:r>
        <w:tab/>
        <w:t>};</w:t>
      </w:r>
    </w:p>
    <w:p w14:paraId="67F3D0E5" w14:textId="77777777" w:rsidR="00346015" w:rsidRDefault="00346015" w:rsidP="00346015">
      <w:r>
        <w:t xml:space="preserve"> ```</w:t>
      </w:r>
    </w:p>
    <w:p w14:paraId="0FA1BD0F" w14:textId="77777777" w:rsidR="00346015" w:rsidRDefault="00346015" w:rsidP="00346015">
      <w:r>
        <w:t xml:space="preserve"> （仅仅让性别包含男和女可能并不严谨，最严谨的做法可以参考 [这里](https://github.com/ChenYilong/iOSInterviewQuestions/issues/9) 。）</w:t>
      </w:r>
    </w:p>
    <w:p w14:paraId="4ADE9016" w14:textId="77777777" w:rsidR="00346015" w:rsidRDefault="00346015" w:rsidP="00346015">
      <w:r>
        <w:t xml:space="preserve"> </w:t>
      </w:r>
    </w:p>
    <w:p w14:paraId="574A7934" w14:textId="77777777" w:rsidR="00346015" w:rsidRDefault="00346015" w:rsidP="00346015">
      <w:r>
        <w:t xml:space="preserve"> 2. age 属性的类型：应避免使用基本类型，建议使用 Foundation 数据类型，对应关系如下：</w:t>
      </w:r>
    </w:p>
    <w:p w14:paraId="5F18983B" w14:textId="77777777" w:rsidR="00346015" w:rsidRDefault="00346015" w:rsidP="00346015">
      <w:r>
        <w:t xml:space="preserve"> </w:t>
      </w:r>
    </w:p>
    <w:p w14:paraId="4D94EF31" w14:textId="77777777" w:rsidR="00346015" w:rsidRDefault="00346015" w:rsidP="00346015">
      <w:r>
        <w:t xml:space="preserve"> ```Objective-C</w:t>
      </w:r>
    </w:p>
    <w:p w14:paraId="65A909E2" w14:textId="77777777" w:rsidR="00346015" w:rsidRDefault="00346015" w:rsidP="00346015">
      <w:r>
        <w:tab/>
        <w:t>int -&gt; NSInteger</w:t>
      </w:r>
    </w:p>
    <w:p w14:paraId="20ED1033" w14:textId="77777777" w:rsidR="00346015" w:rsidRDefault="00346015" w:rsidP="00346015">
      <w:r>
        <w:tab/>
        <w:t>unsigned -&gt; NSUInteger</w:t>
      </w:r>
    </w:p>
    <w:p w14:paraId="419339FC" w14:textId="77777777" w:rsidR="00346015" w:rsidRDefault="00346015" w:rsidP="00346015">
      <w:r>
        <w:tab/>
        <w:t>float -&gt; CGFloat</w:t>
      </w:r>
    </w:p>
    <w:p w14:paraId="482460FF" w14:textId="77777777" w:rsidR="00346015" w:rsidRDefault="00346015" w:rsidP="00346015">
      <w:r>
        <w:tab/>
        <w:t>动画时间 -&gt; NSTimeInterval</w:t>
      </w:r>
    </w:p>
    <w:p w14:paraId="36A9F86B" w14:textId="77777777" w:rsidR="00346015" w:rsidRDefault="00346015" w:rsidP="00346015">
      <w:r>
        <w:t>```</w:t>
      </w:r>
    </w:p>
    <w:p w14:paraId="31ABFC49" w14:textId="77777777" w:rsidR="00346015" w:rsidRDefault="00346015" w:rsidP="00346015">
      <w:r>
        <w:t>同时考虑到 age 的特点，应使用 NSUInteger ，而非 int 。</w:t>
      </w:r>
    </w:p>
    <w:p w14:paraId="2DFA4713" w14:textId="77777777" w:rsidR="00346015" w:rsidRDefault="00346015" w:rsidP="00346015">
      <w:r>
        <w:t>这样做的是基于64-bit 适配考虑，详情可参考出题者的博文[《64-bit Tips》](http://blog.sunnyxx.com/2014/12/20/64-bit-tips/)。</w:t>
      </w:r>
    </w:p>
    <w:p w14:paraId="75857379" w14:textId="77777777" w:rsidR="00346015" w:rsidRDefault="00346015" w:rsidP="00346015"/>
    <w:p w14:paraId="1BABE56A" w14:textId="77777777" w:rsidR="00346015" w:rsidRDefault="00346015" w:rsidP="00346015"/>
    <w:p w14:paraId="2C8CE21C" w14:textId="77777777" w:rsidR="00346015" w:rsidRDefault="00346015" w:rsidP="00346015">
      <w:r>
        <w:t xml:space="preserve"> 3. 如果工程项目非常庞大，需要拆分成不同的模块，可以在类、typedef宏命名的时候使用前缀。</w:t>
      </w:r>
    </w:p>
    <w:p w14:paraId="33CB1467" w14:textId="77777777" w:rsidR="00346015" w:rsidRDefault="00346015" w:rsidP="00346015">
      <w:r>
        <w:t xml:space="preserve"> 4. doLogIn方法不应写在该类中： &lt;p&gt;&lt;del&gt;虽然`LogIn`的命名不太清晰，但笔者猜测是login的意思， （勘误：Login是名词，LogIn 是动词，都表示登陆的意思。见： [ ***Log in vs. login*** ](http://grammarist.com/spelling/log-in-login/)）&lt;/del&gt;&lt;/p&gt;登录操作属于业务逻辑，观察类名 UserModel ，以及属性的命名方式，该类应该是一个 Model 而不是一个“ MVVM 模式下的 ViewModel ”：</w:t>
      </w:r>
    </w:p>
    <w:p w14:paraId="10DA9128" w14:textId="77777777" w:rsidR="00346015" w:rsidRDefault="00346015" w:rsidP="00346015"/>
    <w:p w14:paraId="2BFF67ED" w14:textId="77777777" w:rsidR="00346015" w:rsidRDefault="00346015" w:rsidP="00346015"/>
    <w:p w14:paraId="0042B203" w14:textId="77777777" w:rsidR="00346015" w:rsidRDefault="00346015" w:rsidP="00346015">
      <w:r>
        <w:t xml:space="preserve"> &gt; 无论是 MVC 模式还是 MVVM 模式，业务逻辑都不应当写在 Model 里：MVC 应在 C，MVVM 应在 VM。</w:t>
      </w:r>
    </w:p>
    <w:p w14:paraId="19B3D870" w14:textId="77777777" w:rsidR="00346015" w:rsidRDefault="00346015" w:rsidP="00346015"/>
    <w:p w14:paraId="2382EEC6" w14:textId="77777777" w:rsidR="00346015" w:rsidRDefault="00346015" w:rsidP="00346015"/>
    <w:p w14:paraId="710ED89B" w14:textId="77777777" w:rsidR="00346015" w:rsidRDefault="00346015" w:rsidP="00346015">
      <w:r>
        <w:t xml:space="preserve"> （如果抛开命名规范，假设该类真的是 MVVM 模式里的 ViewModel ，那么 UserModel 这个类可能对应的是用户注册页面，如果有特殊的业务需求，比如： `-logIn` 对应的应当是注册并登录的一个 Button ，出现 `-logIn` 方法也可能是合理的。）</w:t>
      </w:r>
    </w:p>
    <w:p w14:paraId="6198AAF1" w14:textId="77777777" w:rsidR="00346015" w:rsidRDefault="00346015" w:rsidP="00346015"/>
    <w:p w14:paraId="38E2CA79" w14:textId="77777777" w:rsidR="00346015" w:rsidRDefault="00346015" w:rsidP="00346015">
      <w:r>
        <w:t xml:space="preserve"> 5.  doLogIn 方法命名不规范：添加了多余的动词前缀。</w:t>
      </w:r>
    </w:p>
    <w:p w14:paraId="6F7E6583" w14:textId="77777777" w:rsidR="00346015" w:rsidRDefault="00346015" w:rsidP="00346015">
      <w:r>
        <w:t>请牢记：</w:t>
      </w:r>
    </w:p>
    <w:p w14:paraId="5F093F76" w14:textId="77777777" w:rsidR="00346015" w:rsidRDefault="00346015" w:rsidP="00346015"/>
    <w:p w14:paraId="00D468DD" w14:textId="77777777" w:rsidR="00346015" w:rsidRDefault="00346015" w:rsidP="00346015">
      <w:r>
        <w:t xml:space="preserve">  &gt; 如果方法表示让对象执行一个动作，使用动词打头来命名，注意不要使用 `do`，`does` 这种多余的关键字，动词本身的暗示就足够了。</w:t>
      </w:r>
    </w:p>
    <w:p w14:paraId="6FC79556" w14:textId="77777777" w:rsidR="00346015" w:rsidRDefault="00346015" w:rsidP="00346015"/>
    <w:p w14:paraId="56B90724" w14:textId="77777777" w:rsidR="00346015" w:rsidRDefault="00346015" w:rsidP="00346015">
      <w:r>
        <w:t xml:space="preserve"> 应为 `-logIn` （注意： `Login` 是名词， `LogIn`  是动词，都表示登陆。  见[ ***Log in vs. login*** ](http://grammarist.com/spelling/log-in-login/)）</w:t>
      </w:r>
    </w:p>
    <w:p w14:paraId="1353E20C" w14:textId="77777777" w:rsidR="00346015" w:rsidRDefault="00346015" w:rsidP="00346015"/>
    <w:p w14:paraId="1413A467" w14:textId="77777777" w:rsidR="00346015" w:rsidRDefault="00346015" w:rsidP="00346015">
      <w:r>
        <w:t xml:space="preserve"> 6. `-(id)initUserModelWithUserName: (NSString*)name withAge:(int)age;`方法中不要用 `with` 来连接两个参数: `withAge:` 应当换为`age:`，`age:` 已经足以清晰说明参数的作用，也不建议用 `andAge:` ：通常情况下，即使有类似 `withA:withB:` 的命名需求，也通常是使用`withA:andB:` 这种命名，用来表示方法执行了两个相对独立的操作（*从设计上来说，这时候也可以拆分成两个独立的方法*），它不应该用作阐明有多个参数，比如下面的：</w:t>
      </w:r>
    </w:p>
    <w:p w14:paraId="5096C62E" w14:textId="77777777" w:rsidR="00346015" w:rsidRDefault="00346015" w:rsidP="00346015"/>
    <w:p w14:paraId="433DA67B" w14:textId="77777777" w:rsidR="00346015" w:rsidRDefault="00346015" w:rsidP="00346015">
      <w:r>
        <w:t xml:space="preserve">  ```objective-c</w:t>
      </w:r>
    </w:p>
    <w:p w14:paraId="2F28995F" w14:textId="77777777" w:rsidR="00346015" w:rsidRDefault="00346015" w:rsidP="00346015">
      <w:r>
        <w:t>//错误，不要使用"and"来连接参数</w:t>
      </w:r>
    </w:p>
    <w:p w14:paraId="43909F70" w14:textId="77777777" w:rsidR="00346015" w:rsidRDefault="00346015" w:rsidP="00346015">
      <w:r>
        <w:t>- (int)runModalForDirectory:(NSString *)path andFile:(NSString *)name andTypes:(NSArray *)fileTypes;</w:t>
      </w:r>
    </w:p>
    <w:p w14:paraId="1E4161EF" w14:textId="77777777" w:rsidR="00346015" w:rsidRDefault="00346015" w:rsidP="00346015">
      <w:r>
        <w:t>//错误，不要使用"and"来阐明有多个参数</w:t>
      </w:r>
    </w:p>
    <w:p w14:paraId="4D56C3EC" w14:textId="77777777" w:rsidR="00346015" w:rsidRDefault="00346015" w:rsidP="00346015">
      <w:r>
        <w:t>- (instancetype)initWithName:(CGFloat)width andAge:(CGFloat)height;</w:t>
      </w:r>
    </w:p>
    <w:p w14:paraId="14A7141F" w14:textId="77777777" w:rsidR="00346015" w:rsidRDefault="00346015" w:rsidP="00346015">
      <w:r>
        <w:t>//正确，使用"and"来表示两个相对独立的操作</w:t>
      </w:r>
    </w:p>
    <w:p w14:paraId="68BBA580" w14:textId="77777777" w:rsidR="00346015" w:rsidRDefault="00346015" w:rsidP="00346015">
      <w:r>
        <w:t>- (BOOL)openFile:(NSString *)fullPath withApplication:(NSString *)appName andDeactivate:(BOOL)flag;</w:t>
      </w:r>
    </w:p>
    <w:p w14:paraId="01C92134" w14:textId="77777777" w:rsidR="00346015" w:rsidRDefault="00346015" w:rsidP="00346015">
      <w:r>
        <w:t>```</w:t>
      </w:r>
    </w:p>
    <w:p w14:paraId="1C0B8B7A" w14:textId="77777777" w:rsidR="00346015" w:rsidRDefault="00346015" w:rsidP="00346015"/>
    <w:p w14:paraId="01F29B06" w14:textId="77777777" w:rsidR="00346015" w:rsidRDefault="00346015" w:rsidP="00346015">
      <w:r>
        <w:t xml:space="preserve"> 7. 由于字符串值可能会改变，所以要把相关属性的“内存管理语义”声明为 copy 。(原因在下文有详细论述：***用@property声明的NSString（或NSArray，NSDictionary）经常使用copy关键字，为什么？***)</w:t>
      </w:r>
    </w:p>
    <w:p w14:paraId="5331D52C" w14:textId="77777777" w:rsidR="00346015" w:rsidRDefault="00346015" w:rsidP="00346015">
      <w:r>
        <w:t xml:space="preserve"> 8. “性别”(sex）属性的：该类中只给出了一种“初始化方法” (initializer)用于设置“姓名”(Name)和“年龄”(Age)的初始值，那如何对“性别”(Sex）初始化？</w:t>
      </w:r>
    </w:p>
    <w:p w14:paraId="39CBE855" w14:textId="77777777" w:rsidR="00346015" w:rsidRDefault="00346015" w:rsidP="00346015"/>
    <w:p w14:paraId="5E9CCC36" w14:textId="77777777" w:rsidR="00346015" w:rsidRDefault="00346015" w:rsidP="00346015">
      <w:r>
        <w:t xml:space="preserve"> Objective-C 有 designated 和 secondary 初始化方法的观念。 designated 初始化方法是提供所有的参数，secondary 初始化方法是一个或多个，并且提供一个或者更多的默认参数来调用 designated 初始化方法的初始化方法。举例说明：</w:t>
      </w:r>
    </w:p>
    <w:p w14:paraId="40530A76" w14:textId="77777777" w:rsidR="00346015" w:rsidRDefault="00346015" w:rsidP="00346015"/>
    <w:p w14:paraId="4CC51859" w14:textId="77777777" w:rsidR="00346015" w:rsidRDefault="00346015" w:rsidP="00346015">
      <w:r>
        <w:t xml:space="preserve"> </w:t>
      </w:r>
    </w:p>
    <w:p w14:paraId="4043F31C" w14:textId="77777777" w:rsidR="00346015" w:rsidRDefault="00346015" w:rsidP="00346015"/>
    <w:p w14:paraId="09D25EC7" w14:textId="77777777" w:rsidR="00346015" w:rsidRDefault="00346015" w:rsidP="00346015">
      <w:r>
        <w:t xml:space="preserve"> </w:t>
      </w:r>
    </w:p>
    <w:p w14:paraId="668AB775" w14:textId="77777777" w:rsidR="00346015" w:rsidRDefault="00346015" w:rsidP="00346015">
      <w:r>
        <w:t xml:space="preserve"> ```Objective-C</w:t>
      </w:r>
    </w:p>
    <w:p w14:paraId="72ACE210" w14:textId="77777777" w:rsidR="00346015" w:rsidRDefault="00346015" w:rsidP="00346015"/>
    <w:p w14:paraId="6D69627E" w14:textId="77777777" w:rsidR="00346015" w:rsidRDefault="00346015" w:rsidP="00346015">
      <w:r>
        <w:t xml:space="preserve">    // .m文件</w:t>
      </w:r>
    </w:p>
    <w:p w14:paraId="7EF45E27" w14:textId="77777777" w:rsidR="00346015" w:rsidRDefault="00346015" w:rsidP="00346015">
      <w:r>
        <w:t xml:space="preserve">    // http://weibo.com/luohanchenyilong/</w:t>
      </w:r>
    </w:p>
    <w:p w14:paraId="7FCCEB09" w14:textId="77777777" w:rsidR="00346015" w:rsidRDefault="00346015" w:rsidP="00346015">
      <w:r>
        <w:t xml:space="preserve">    // https://github.com/ChenYilong</w:t>
      </w:r>
    </w:p>
    <w:p w14:paraId="7361B59F" w14:textId="77777777" w:rsidR="00346015" w:rsidRDefault="00346015" w:rsidP="00346015">
      <w:r>
        <w:t xml:space="preserve">    //</w:t>
      </w:r>
    </w:p>
    <w:p w14:paraId="0681909F" w14:textId="77777777" w:rsidR="00346015" w:rsidRDefault="00346015" w:rsidP="00346015"/>
    <w:p w14:paraId="3395E0FB" w14:textId="77777777" w:rsidR="00346015" w:rsidRDefault="00346015" w:rsidP="00346015">
      <w:r>
        <w:t xml:space="preserve">    @implementation CYLUser</w:t>
      </w:r>
    </w:p>
    <w:p w14:paraId="17E4C006" w14:textId="77777777" w:rsidR="00346015" w:rsidRDefault="00346015" w:rsidP="00346015"/>
    <w:p w14:paraId="3DA75A8E" w14:textId="77777777" w:rsidR="00346015" w:rsidRDefault="00346015" w:rsidP="00346015">
      <w:r>
        <w:t xml:space="preserve">    - (instancetype)initWithName:(NSString *)name</w:t>
      </w:r>
    </w:p>
    <w:p w14:paraId="5849D226" w14:textId="77777777" w:rsidR="00346015" w:rsidRDefault="00346015" w:rsidP="00346015">
      <w:r>
        <w:t xml:space="preserve">                             age:(NSUInteger)age</w:t>
      </w:r>
    </w:p>
    <w:p w14:paraId="230FF078" w14:textId="77777777" w:rsidR="00346015" w:rsidRDefault="00346015" w:rsidP="00346015">
      <w:r>
        <w:t xml:space="preserve">                             sex:(CYLSex)sex {</w:t>
      </w:r>
    </w:p>
    <w:p w14:paraId="3588FE51" w14:textId="77777777" w:rsidR="00346015" w:rsidRDefault="00346015" w:rsidP="00346015">
      <w:r>
        <w:t xml:space="preserve">        if(self = [super init]) {</w:t>
      </w:r>
    </w:p>
    <w:p w14:paraId="63913148" w14:textId="77777777" w:rsidR="00346015" w:rsidRDefault="00346015" w:rsidP="00346015">
      <w:r>
        <w:t xml:space="preserve">            _name = [name copy];</w:t>
      </w:r>
    </w:p>
    <w:p w14:paraId="541C786A" w14:textId="77777777" w:rsidR="00346015" w:rsidRDefault="00346015" w:rsidP="00346015">
      <w:r>
        <w:t xml:space="preserve">            _age = age;</w:t>
      </w:r>
    </w:p>
    <w:p w14:paraId="63444B81" w14:textId="77777777" w:rsidR="00346015" w:rsidRDefault="00346015" w:rsidP="00346015">
      <w:r>
        <w:t xml:space="preserve">            _sex = sex;</w:t>
      </w:r>
    </w:p>
    <w:p w14:paraId="4E117B44" w14:textId="77777777" w:rsidR="00346015" w:rsidRDefault="00346015" w:rsidP="00346015">
      <w:r>
        <w:t xml:space="preserve">        }</w:t>
      </w:r>
    </w:p>
    <w:p w14:paraId="0FB2ACA8" w14:textId="77777777" w:rsidR="00346015" w:rsidRDefault="00346015" w:rsidP="00346015">
      <w:r>
        <w:t xml:space="preserve">        return self;</w:t>
      </w:r>
    </w:p>
    <w:p w14:paraId="54967169" w14:textId="77777777" w:rsidR="00346015" w:rsidRDefault="00346015" w:rsidP="00346015">
      <w:r>
        <w:t xml:space="preserve">    }</w:t>
      </w:r>
    </w:p>
    <w:p w14:paraId="2A89B4D1" w14:textId="77777777" w:rsidR="00346015" w:rsidRDefault="00346015" w:rsidP="00346015"/>
    <w:p w14:paraId="7FEA9070" w14:textId="77777777" w:rsidR="00346015" w:rsidRDefault="00346015" w:rsidP="00346015">
      <w:r>
        <w:t xml:space="preserve">    - (instancetype)initWithName:(NSString *)name</w:t>
      </w:r>
    </w:p>
    <w:p w14:paraId="64B402B6" w14:textId="77777777" w:rsidR="00346015" w:rsidRDefault="00346015" w:rsidP="00346015">
      <w:r>
        <w:t xml:space="preserve">                             age:(NSUInteger)age {</w:t>
      </w:r>
    </w:p>
    <w:p w14:paraId="68D8DADA" w14:textId="77777777" w:rsidR="00346015" w:rsidRDefault="00346015" w:rsidP="00346015">
      <w:r>
        <w:t xml:space="preserve">        return [self initWithName:name age:age sex:nil];</w:t>
      </w:r>
    </w:p>
    <w:p w14:paraId="6250DC1F" w14:textId="77777777" w:rsidR="00346015" w:rsidRDefault="00346015" w:rsidP="00346015">
      <w:r>
        <w:t xml:space="preserve">    }</w:t>
      </w:r>
    </w:p>
    <w:p w14:paraId="531985ED" w14:textId="77777777" w:rsidR="00346015" w:rsidRDefault="00346015" w:rsidP="00346015"/>
    <w:p w14:paraId="1533A7D2" w14:textId="77777777" w:rsidR="00346015" w:rsidRDefault="00346015" w:rsidP="00346015">
      <w:r>
        <w:t xml:space="preserve">    @end</w:t>
      </w:r>
    </w:p>
    <w:p w14:paraId="79B9EB24" w14:textId="77777777" w:rsidR="00346015" w:rsidRDefault="00346015" w:rsidP="00346015">
      <w:r>
        <w:t>```</w:t>
      </w:r>
    </w:p>
    <w:p w14:paraId="6C7ECBB2" w14:textId="77777777" w:rsidR="00346015" w:rsidRDefault="00346015" w:rsidP="00346015"/>
    <w:p w14:paraId="5759632C" w14:textId="77777777" w:rsidR="00346015" w:rsidRDefault="00346015" w:rsidP="00346015"/>
    <w:p w14:paraId="1B3E8466" w14:textId="77777777" w:rsidR="00346015" w:rsidRDefault="00346015" w:rsidP="00346015"/>
    <w:p w14:paraId="486A08BB" w14:textId="77777777" w:rsidR="00346015" w:rsidRDefault="00346015" w:rsidP="00346015"/>
    <w:p w14:paraId="26DDD94F" w14:textId="77777777" w:rsidR="00346015" w:rsidRDefault="00346015" w:rsidP="00346015"/>
    <w:p w14:paraId="27E66A57" w14:textId="77777777" w:rsidR="00346015" w:rsidRDefault="00346015" w:rsidP="00346015"/>
    <w:p w14:paraId="4D8A5FC0" w14:textId="77777777" w:rsidR="00346015" w:rsidRDefault="00346015" w:rsidP="00346015">
      <w:r>
        <w:t xml:space="preserve"> 上面的代码中initWithName:age:sex: 就是 designated 初始化方法，另外的是 secondary 初始化方法。因为仅仅是调用类实现的 designated 初始化方法。</w:t>
      </w:r>
    </w:p>
    <w:p w14:paraId="508821EA" w14:textId="77777777" w:rsidR="00346015" w:rsidRDefault="00346015" w:rsidP="00346015"/>
    <w:p w14:paraId="1189EDB2" w14:textId="77777777" w:rsidR="00346015" w:rsidRDefault="00346015" w:rsidP="00346015">
      <w:r>
        <w:t xml:space="preserve">  因为出题者没有给出 `.m` 文件，所以有两种猜测：1：本来打算只设计一个 designated 初始化方法，但漏掉了“性别”(sex）属性。那么最终的修改代码就是上文给出的第一种修改方法。2：不打算初始时初始化“性别”(sex）属性，打算后期再修改，如果是这种情况，那么应该把“性别”(sex）属性设为 readwrite 属性，最终给出的修改代码应该是：</w:t>
      </w:r>
    </w:p>
    <w:p w14:paraId="7370776A" w14:textId="77777777" w:rsidR="00346015" w:rsidRDefault="00346015" w:rsidP="00346015"/>
    <w:p w14:paraId="3CA20EBA" w14:textId="77777777" w:rsidR="00346015" w:rsidRDefault="00346015" w:rsidP="00346015"/>
    <w:p w14:paraId="301BBABB" w14:textId="77777777" w:rsidR="00346015" w:rsidRDefault="00346015" w:rsidP="00346015"/>
    <w:p w14:paraId="32D76483" w14:textId="77777777" w:rsidR="00346015" w:rsidRDefault="00346015" w:rsidP="00346015">
      <w:r>
        <w:t xml:space="preserve"> </w:t>
      </w:r>
    </w:p>
    <w:p w14:paraId="0C37C17F" w14:textId="77777777" w:rsidR="00346015" w:rsidRDefault="00346015" w:rsidP="00346015">
      <w:r>
        <w:t xml:space="preserve"> ```Objective-C</w:t>
      </w:r>
    </w:p>
    <w:p w14:paraId="5206D8B0" w14:textId="77777777" w:rsidR="00346015" w:rsidRDefault="00346015" w:rsidP="00346015"/>
    <w:p w14:paraId="6BB3B093" w14:textId="77777777" w:rsidR="00346015" w:rsidRDefault="00346015" w:rsidP="00346015"/>
    <w:p w14:paraId="6789F308" w14:textId="77777777" w:rsidR="00346015" w:rsidRDefault="00346015" w:rsidP="00346015">
      <w:r>
        <w:tab/>
        <w:t>// .h文件</w:t>
      </w:r>
    </w:p>
    <w:p w14:paraId="323D6F05" w14:textId="77777777" w:rsidR="00346015" w:rsidRDefault="00346015" w:rsidP="00346015">
      <w:r>
        <w:tab/>
        <w:t>// http://weibo.com/luohanchenyilong/</w:t>
      </w:r>
    </w:p>
    <w:p w14:paraId="79D8E8FB" w14:textId="77777777" w:rsidR="00346015" w:rsidRDefault="00346015" w:rsidP="00346015">
      <w:r>
        <w:tab/>
        <w:t>// https://github.com/ChenYilong</w:t>
      </w:r>
    </w:p>
    <w:p w14:paraId="116EE10B" w14:textId="77777777" w:rsidR="00346015" w:rsidRDefault="00346015" w:rsidP="00346015">
      <w:r>
        <w:tab/>
        <w:t>// 第二种修改方法（基于第一种修改方法的基础上）</w:t>
      </w:r>
    </w:p>
    <w:p w14:paraId="65BC2036" w14:textId="77777777" w:rsidR="00346015" w:rsidRDefault="00346015" w:rsidP="00346015"/>
    <w:p w14:paraId="7D2CA0D0" w14:textId="77777777" w:rsidR="00346015" w:rsidRDefault="00346015" w:rsidP="00346015">
      <w:r>
        <w:tab/>
        <w:t>typedef NS_ENUM(NSInteger, CYLSex) {</w:t>
      </w:r>
    </w:p>
    <w:p w14:paraId="34224CAA" w14:textId="77777777" w:rsidR="00346015" w:rsidRDefault="00346015" w:rsidP="00346015">
      <w:r>
        <w:tab/>
        <w:t xml:space="preserve">    CYLSexMan,</w:t>
      </w:r>
    </w:p>
    <w:p w14:paraId="22E3EE66" w14:textId="77777777" w:rsidR="00346015" w:rsidRDefault="00346015" w:rsidP="00346015">
      <w:r>
        <w:tab/>
        <w:t xml:space="preserve">    CYLSexWoman</w:t>
      </w:r>
    </w:p>
    <w:p w14:paraId="1D3D9453" w14:textId="77777777" w:rsidR="00346015" w:rsidRDefault="00346015" w:rsidP="00346015">
      <w:r>
        <w:tab/>
        <w:t>};</w:t>
      </w:r>
    </w:p>
    <w:p w14:paraId="5E7002C0" w14:textId="77777777" w:rsidR="00346015" w:rsidRDefault="00346015" w:rsidP="00346015"/>
    <w:p w14:paraId="0A266E59" w14:textId="77777777" w:rsidR="00346015" w:rsidRDefault="00346015" w:rsidP="00346015">
      <w:r>
        <w:tab/>
        <w:t>@interface CYLUser : NSObject&lt;NSCopying&gt;</w:t>
      </w:r>
    </w:p>
    <w:p w14:paraId="7F6403B3" w14:textId="77777777" w:rsidR="00346015" w:rsidRDefault="00346015" w:rsidP="00346015"/>
    <w:p w14:paraId="3AEEF326" w14:textId="77777777" w:rsidR="00346015" w:rsidRDefault="00346015" w:rsidP="00346015">
      <w:r>
        <w:tab/>
        <w:t>@property (nonatomic, readonly, copy) NSString *name;</w:t>
      </w:r>
    </w:p>
    <w:p w14:paraId="7BF2BBDD" w14:textId="77777777" w:rsidR="00346015" w:rsidRDefault="00346015" w:rsidP="00346015">
      <w:r>
        <w:tab/>
        <w:t>@property (nonatomic, readonly, assign) NSUInteger age;</w:t>
      </w:r>
    </w:p>
    <w:p w14:paraId="2A1DFCEE" w14:textId="77777777" w:rsidR="00346015" w:rsidRDefault="00346015" w:rsidP="00346015">
      <w:r>
        <w:tab/>
        <w:t>@property (nonatomic, readwrite, assign) CYLSex sex;</w:t>
      </w:r>
    </w:p>
    <w:p w14:paraId="5B7D02D0" w14:textId="77777777" w:rsidR="00346015" w:rsidRDefault="00346015" w:rsidP="00346015"/>
    <w:p w14:paraId="65E1C2EC" w14:textId="77777777" w:rsidR="00346015" w:rsidRDefault="00346015" w:rsidP="00346015">
      <w:r>
        <w:tab/>
        <w:t>- (instancetype)initWithName:(NSString *)name age:(NSUInteger)age sex:(CYLSex)sex;</w:t>
      </w:r>
    </w:p>
    <w:p w14:paraId="20FFBE04" w14:textId="77777777" w:rsidR="00346015" w:rsidRDefault="00346015" w:rsidP="00346015">
      <w:r>
        <w:tab/>
        <w:t>- (instancetype)initWithName:(NSString *)name age:(NSUInteger)age;</w:t>
      </w:r>
    </w:p>
    <w:p w14:paraId="0E29509C" w14:textId="77777777" w:rsidR="00346015" w:rsidRDefault="00346015" w:rsidP="00346015">
      <w:r>
        <w:tab/>
        <w:t>+ (instancetype)userWithName:(NSString *)name age:(NSUInteger)age sex:(CYLSex)sex;</w:t>
      </w:r>
    </w:p>
    <w:p w14:paraId="62062A24" w14:textId="77777777" w:rsidR="00346015" w:rsidRDefault="00346015" w:rsidP="00346015"/>
    <w:p w14:paraId="218B8D22" w14:textId="77777777" w:rsidR="00346015" w:rsidRDefault="00346015" w:rsidP="00346015">
      <w:r>
        <w:tab/>
        <w:t>@end</w:t>
      </w:r>
    </w:p>
    <w:p w14:paraId="01B213F8" w14:textId="77777777" w:rsidR="00346015" w:rsidRDefault="00346015" w:rsidP="00346015">
      <w:r>
        <w:t>```</w:t>
      </w:r>
    </w:p>
    <w:p w14:paraId="27B4B091" w14:textId="77777777" w:rsidR="00346015" w:rsidRDefault="00346015" w:rsidP="00346015"/>
    <w:p w14:paraId="59E6693E" w14:textId="77777777" w:rsidR="00346015" w:rsidRDefault="00346015" w:rsidP="00346015"/>
    <w:p w14:paraId="776053B3" w14:textId="77777777" w:rsidR="00346015" w:rsidRDefault="00346015" w:rsidP="00346015">
      <w:r>
        <w:t xml:space="preserve">  `.h` 中暴露 designated 初始化方法，是为了方便子类化 （想了解更多，请戳--》 [***《禅与 Objective-C 编程艺术 （Zen and the Art of the Objective-C Craftsmanship 中文翻译）》***](http://is.gd/OQ49zk)。）</w:t>
      </w:r>
    </w:p>
    <w:p w14:paraId="4577F49C" w14:textId="77777777" w:rsidR="00346015" w:rsidRDefault="00346015" w:rsidP="00346015"/>
    <w:p w14:paraId="25EFE4CF" w14:textId="77777777" w:rsidR="00346015" w:rsidRDefault="00346015" w:rsidP="00346015"/>
    <w:p w14:paraId="7F298E65" w14:textId="77777777" w:rsidR="00346015" w:rsidRDefault="00346015" w:rsidP="00346015">
      <w:r>
        <w:t xml:space="preserve">   - 按照接口设计的惯例，如果设计了“初始化方法” (initializer)，也应当搭配一个快捷构造方法。而快捷构造方法的返回值，建议为 instancetype，为保持一致性，init 方法和快捷构造方法的返回类型最好都用 instancetype。</w:t>
      </w:r>
    </w:p>
    <w:p w14:paraId="7848B78B" w14:textId="77777777" w:rsidR="00346015" w:rsidRDefault="00346015" w:rsidP="00346015">
      <w:r>
        <w:t xml:space="preserve">   - 如果基于第一种修改方法：既然该类中已经有一个“初始化方法” (initializer)，用于设置“姓名”(Name)、“年龄”(Age)和“性别”(Sex）的初始值:</w:t>
      </w:r>
    </w:p>
    <w:p w14:paraId="18B63D45" w14:textId="77777777" w:rsidR="00346015" w:rsidRDefault="00346015" w:rsidP="00346015">
      <w:r>
        <w:t>那么在设计对应 `@property` 时就应该尽量使用不可变的对象：其三个属性都应该设为“只读”。用初始化方法设置好属性值之后，就不能再改变了。在本例中，仍需声明属性的“内存管理语义”。于是可以把属性的定义改成这样</w:t>
      </w:r>
    </w:p>
    <w:p w14:paraId="22593797" w14:textId="77777777" w:rsidR="00346015" w:rsidRDefault="00346015" w:rsidP="00346015"/>
    <w:p w14:paraId="53B6662F" w14:textId="77777777" w:rsidR="00346015" w:rsidRDefault="00346015" w:rsidP="00346015"/>
    <w:p w14:paraId="177AFA1C" w14:textId="77777777" w:rsidR="00346015" w:rsidRDefault="00346015" w:rsidP="00346015">
      <w:r>
        <w:t xml:space="preserve"> ```Objective-C</w:t>
      </w:r>
    </w:p>
    <w:p w14:paraId="63D9C043" w14:textId="77777777" w:rsidR="00346015" w:rsidRDefault="00346015" w:rsidP="00346015">
      <w:r>
        <w:t xml:space="preserve">        @property (nonatomic, readonly, copy) NSString *name;</w:t>
      </w:r>
    </w:p>
    <w:p w14:paraId="33B1BE1B" w14:textId="77777777" w:rsidR="00346015" w:rsidRDefault="00346015" w:rsidP="00346015">
      <w:r>
        <w:t xml:space="preserve">        @property (nonatomic, readonly, assign) NSUInteger age;</w:t>
      </w:r>
    </w:p>
    <w:p w14:paraId="44D6DDA3" w14:textId="77777777" w:rsidR="00346015" w:rsidRDefault="00346015" w:rsidP="00346015">
      <w:r>
        <w:t xml:space="preserve">        @property (nonatomic, readonly, assign) CYLSex sex;</w:t>
      </w:r>
    </w:p>
    <w:p w14:paraId="0201892A" w14:textId="77777777" w:rsidR="00346015" w:rsidRDefault="00346015" w:rsidP="00346015">
      <w:r>
        <w:t xml:space="preserve"> ```</w:t>
      </w:r>
    </w:p>
    <w:p w14:paraId="0FF7C6A9" w14:textId="77777777" w:rsidR="00346015" w:rsidRDefault="00346015" w:rsidP="00346015"/>
    <w:p w14:paraId="2F8CEFEE" w14:textId="77777777" w:rsidR="00346015" w:rsidRDefault="00346015" w:rsidP="00346015">
      <w:r>
        <w:t xml:space="preserve">      由于是只读属性，所以编译器不会为其创建对应的“设置方法”，即便如此，我们还是要写上这些属性的语义，以此表明初始化方法在设置这些属性值时所用的方式。要是不写明语义的话，该类的调用者就不知道初始化方法里会拷贝这些属性，他们有可能会在调用初始化方法之前自行拷贝属性值。这种操作多余而且低效。</w:t>
      </w:r>
    </w:p>
    <w:p w14:paraId="4CDD4039" w14:textId="77777777" w:rsidR="00346015" w:rsidRDefault="00346015" w:rsidP="00346015">
      <w:r>
        <w:t xml:space="preserve">      </w:t>
      </w:r>
    </w:p>
    <w:p w14:paraId="5EF59E7A" w14:textId="77777777" w:rsidR="00346015" w:rsidRDefault="00346015" w:rsidP="00346015">
      <w:r>
        <w:t xml:space="preserve"> 9. `initUserModelWithUserName` 如果改为 `initWithName` 会更加简洁，而且足够清晰。</w:t>
      </w:r>
    </w:p>
    <w:p w14:paraId="0FCD8B03" w14:textId="77777777" w:rsidR="00346015" w:rsidRDefault="00346015" w:rsidP="00346015">
      <w:r>
        <w:t xml:space="preserve"> 10. `UserModel` 如果改为 `User` 会更加简洁，而且足够清晰。</w:t>
      </w:r>
    </w:p>
    <w:p w14:paraId="5B5A99A7" w14:textId="77777777" w:rsidR="00346015" w:rsidRDefault="00346015" w:rsidP="00346015">
      <w:r>
        <w:t xml:space="preserve"> 11. `UserSex`如果改为`Sex` 会更加简洁，而且足够清晰。</w:t>
      </w:r>
    </w:p>
    <w:p w14:paraId="3DC571E9" w14:textId="77777777" w:rsidR="00346015" w:rsidRDefault="00346015" w:rsidP="00346015">
      <w:r>
        <w:t xml:space="preserve"> 12. 第二个 `@property` 中 assign 和 nonatomic 调换位置。</w:t>
      </w:r>
    </w:p>
    <w:p w14:paraId="5AAFD41B" w14:textId="77777777" w:rsidR="00346015" w:rsidRDefault="00346015" w:rsidP="00346015">
      <w:r>
        <w:t xml:space="preserve"> 推荐按照下面的格式来定义属性</w:t>
      </w:r>
    </w:p>
    <w:p w14:paraId="2668EF32" w14:textId="77777777" w:rsidR="00346015" w:rsidRDefault="00346015" w:rsidP="00346015"/>
    <w:p w14:paraId="22AD0D69" w14:textId="77777777" w:rsidR="00346015" w:rsidRDefault="00346015" w:rsidP="00346015">
      <w:r>
        <w:t xml:space="preserve"> ```Objective-C</w:t>
      </w:r>
    </w:p>
    <w:p w14:paraId="63E82A1E" w14:textId="77777777" w:rsidR="00346015" w:rsidRDefault="00346015" w:rsidP="00346015">
      <w:r>
        <w:t>@property (nonatomic, readwrite, copy) NSString *name;</w:t>
      </w:r>
    </w:p>
    <w:p w14:paraId="5CA4AAD8" w14:textId="77777777" w:rsidR="00346015" w:rsidRDefault="00346015" w:rsidP="00346015">
      <w:r>
        <w:t xml:space="preserve"> ```</w:t>
      </w:r>
    </w:p>
    <w:p w14:paraId="343B1A87" w14:textId="77777777" w:rsidR="00346015" w:rsidRDefault="00346015" w:rsidP="00346015">
      <w:r>
        <w:t xml:space="preserve"> 属性的参数应该按照下面的顺序排列： 原子性，读写 和 内存管理。 这样做你的属性更容易修改正确，并且更好阅读。这在[《禅与Objective-C编程艺术 &gt;》](https://github.com/oa414/objc-zen-book-cn#属性定义)里有介绍。而且习惯上修改某个属性的修饰符时，一般从属性名从右向左搜索需要修动的修饰符。最可能从最右边开始修改这些属性的修饰符，根据经验这些修饰符被修改的可能性从高到底应为：内存管理 &gt; 读写权限 &gt;原子操作。</w:t>
      </w:r>
    </w:p>
    <w:p w14:paraId="5A7582C2" w14:textId="77777777" w:rsidR="00346015" w:rsidRDefault="00346015" w:rsidP="00346015"/>
    <w:p w14:paraId="692644E2" w14:textId="77777777" w:rsidR="00346015" w:rsidRDefault="00346015" w:rsidP="00346015">
      <w:r>
        <w:t>#### ***硬伤部分***</w:t>
      </w:r>
    </w:p>
    <w:p w14:paraId="7C2D8E54" w14:textId="77777777" w:rsidR="00346015" w:rsidRDefault="00346015" w:rsidP="00346015"/>
    <w:p w14:paraId="7ABA32DC" w14:textId="77777777" w:rsidR="00346015" w:rsidRDefault="00346015" w:rsidP="00346015">
      <w:r>
        <w:t xml:space="preserve"> 1. 在-和(void)之间应该有一个空格</w:t>
      </w:r>
    </w:p>
    <w:p w14:paraId="543E15FC" w14:textId="77777777" w:rsidR="00346015" w:rsidRDefault="00346015" w:rsidP="00346015">
      <w:r>
        <w:t xml:space="preserve"> 3. enum 中驼峰命名法和下划线命名法混用错误：枚举类型的命名规则和函数的命名规则相同：命名时使用驼峰命名法，勿使用下划线命名法。</w:t>
      </w:r>
    </w:p>
    <w:p w14:paraId="6CDE4C52" w14:textId="77777777" w:rsidR="00346015" w:rsidRDefault="00346015" w:rsidP="00346015">
      <w:r>
        <w:t xml:space="preserve"> 3. enum 左括号前加一个空格，或者将左括号换到下一行</w:t>
      </w:r>
    </w:p>
    <w:p w14:paraId="2722D595" w14:textId="77777777" w:rsidR="00346015" w:rsidRDefault="00346015" w:rsidP="00346015">
      <w:r>
        <w:t xml:space="preserve"> 4. enum 右括号后加一个空格</w:t>
      </w:r>
    </w:p>
    <w:p w14:paraId="7E688F44" w14:textId="77777777" w:rsidR="00346015" w:rsidRDefault="00346015" w:rsidP="00346015">
      <w:r>
        <w:t xml:space="preserve"> 2. `UserModel :NSObject` 应为`UserModel : NSObject`，也就是`:`右侧少了一个空格。</w:t>
      </w:r>
    </w:p>
    <w:p w14:paraId="0C4D1140" w14:textId="77777777" w:rsidR="00346015" w:rsidRDefault="00346015" w:rsidP="00346015">
      <w:r>
        <w:t xml:space="preserve"> 2.  `@interface` 与 `@property` 属性声明中间应当间隔一行。</w:t>
      </w:r>
    </w:p>
    <w:p w14:paraId="039B8D4F" w14:textId="77777777" w:rsidR="00346015" w:rsidRDefault="00346015" w:rsidP="00346015">
      <w:r>
        <w:t xml:space="preserve"> 2. 两个方法定义之间不需要换行，有时为了区分方法的功能也可间隔一行，但示例代码中间隔了两行。</w:t>
      </w:r>
    </w:p>
    <w:p w14:paraId="0188C700" w14:textId="77777777" w:rsidR="00346015" w:rsidRDefault="00346015" w:rsidP="00346015">
      <w:r>
        <w:t xml:space="preserve"> 9. `-(id)initUserModelWithUserName: (NSString*)name withAge:(int)age;` 方法中方法名与参数之间多了空格。而且 `-` 与 `(id)` 之间少了空格。</w:t>
      </w:r>
    </w:p>
    <w:p w14:paraId="7747006C" w14:textId="77777777" w:rsidR="00346015" w:rsidRDefault="00346015" w:rsidP="00346015">
      <w:r>
        <w:t xml:space="preserve"> 10. `-(id)initUserModelWithUserName: (NSString*)name withAge:(int)age;` 方法中方法名与参数之间多了空格：`(NSString*)name` 前多了空格。</w:t>
      </w:r>
    </w:p>
    <w:p w14:paraId="79E81CA1" w14:textId="77777777" w:rsidR="00346015" w:rsidRDefault="00346015" w:rsidP="00346015">
      <w:r>
        <w:t xml:space="preserve"> 10. `-(id)initUserModelWithUserName: (NSString*)name withAge:(int)age;` 方法中 `(NSString*)name`,应为 `(NSString *)name`，少了空格。 </w:t>
      </w:r>
    </w:p>
    <w:p w14:paraId="589F395C" w14:textId="77777777" w:rsidR="00346015" w:rsidRDefault="00346015" w:rsidP="00346015">
      <w:r>
        <w:t xml:space="preserve"> 7.  &lt;p&gt;&lt;del&gt;doLogIn方法中的 `LogIn` 命名不清晰：笔者猜测是login的意思，应该是粗心手误造成的。</w:t>
      </w:r>
    </w:p>
    <w:p w14:paraId="6F685569" w14:textId="77777777" w:rsidR="00346015" w:rsidRDefault="00346015" w:rsidP="00346015">
      <w:r>
        <w:t xml:space="preserve"> （勘误： `Login` 是名词， `LogIn`  是动词，都表示登陆的意思。见： [ ***Log in vs. login*** ](http://grammarist.com/spelling/log-in-login/)）&lt;/del&gt;&lt;/p&gt;</w:t>
      </w:r>
    </w:p>
    <w:p w14:paraId="10A198EE" w14:textId="77777777" w:rsidR="00346015" w:rsidRDefault="00346015" w:rsidP="00346015"/>
    <w:p w14:paraId="227498A3" w14:textId="77777777" w:rsidR="00346015" w:rsidRDefault="00346015" w:rsidP="00346015">
      <w:r>
        <w:t>### 2. 什么情况使用 weak 关键字，相比 assign 有什么不同？</w:t>
      </w:r>
    </w:p>
    <w:p w14:paraId="6E106533" w14:textId="77777777" w:rsidR="00346015" w:rsidRDefault="00346015" w:rsidP="00346015">
      <w:r>
        <w:t>什么情况使用 weak 关键字？</w:t>
      </w:r>
    </w:p>
    <w:p w14:paraId="06075A61" w14:textId="77777777" w:rsidR="00346015" w:rsidRDefault="00346015" w:rsidP="00346015"/>
    <w:p w14:paraId="6322F0A9" w14:textId="77777777" w:rsidR="00346015" w:rsidRDefault="00346015" w:rsidP="00346015"/>
    <w:p w14:paraId="4E7770CA" w14:textId="77777777" w:rsidR="00346015" w:rsidRDefault="00346015" w:rsidP="00346015">
      <w:r>
        <w:t xml:space="preserve"> 1. 在 ARC 中,在有可能出现循环引用的时候,往往要通过让其中一端使用 weak 来解决,比如: delegate 代理属性</w:t>
      </w:r>
    </w:p>
    <w:p w14:paraId="572ED6B7" w14:textId="77777777" w:rsidR="00346015" w:rsidRDefault="00346015" w:rsidP="00346015"/>
    <w:p w14:paraId="3AF00272" w14:textId="77777777" w:rsidR="00346015" w:rsidRDefault="00346015" w:rsidP="00346015">
      <w:r>
        <w:t xml:space="preserve"> 2. 自身已经对它进行一次强引用,没有必要再强引用一次,此时也会使用 weak,自定义 IBOutlet 控件属性一般也使用 weak；当然，也可以使用strong。在下文也有论述：***《IBOutlet连出来的视图属性为什么可以被设置成weak?》***</w:t>
      </w:r>
    </w:p>
    <w:p w14:paraId="249AB2B2" w14:textId="77777777" w:rsidR="00346015" w:rsidRDefault="00346015" w:rsidP="00346015"/>
    <w:p w14:paraId="5DC623FD" w14:textId="77777777" w:rsidR="00346015" w:rsidRDefault="00346015" w:rsidP="00346015">
      <w:r>
        <w:t>不同点：</w:t>
      </w:r>
    </w:p>
    <w:p w14:paraId="155F8C23" w14:textId="77777777" w:rsidR="00346015" w:rsidRDefault="00346015" w:rsidP="00346015">
      <w:r>
        <w:t xml:space="preserve"> </w:t>
      </w:r>
    </w:p>
    <w:p w14:paraId="0D8FCB6C" w14:textId="77777777" w:rsidR="00346015" w:rsidRDefault="00346015" w:rsidP="00346015">
      <w:r>
        <w:t xml:space="preserve"> 1. `weak` 此特质表明该属性定义了一种“非拥有关系” (nonowning relationship)。为这种属性设置新值时，设置方法既不保留新值，也不释放旧值。此特质同assign类似，</w:t>
      </w:r>
    </w:p>
    <w:p w14:paraId="607BA442" w14:textId="77777777" w:rsidR="00346015" w:rsidRDefault="00346015" w:rsidP="00346015">
      <w:r>
        <w:t>然而在属性所指的对象遭到摧毁时，属性值也会清空(nil out)。</w:t>
      </w:r>
    </w:p>
    <w:p w14:paraId="02595065" w14:textId="77777777" w:rsidR="00346015" w:rsidRDefault="00346015" w:rsidP="00346015">
      <w:r>
        <w:t xml:space="preserve">而 `assign` 的“设置方法”只会执行针对“纯量类型” (scalar type，例如 CGFloat 或 </w:t>
      </w:r>
    </w:p>
    <w:p w14:paraId="376DF30E" w14:textId="77777777" w:rsidR="00346015" w:rsidRDefault="00346015" w:rsidP="00346015">
      <w:r>
        <w:t>NSlnteger 等)的简单赋值操作。</w:t>
      </w:r>
    </w:p>
    <w:p w14:paraId="10123B0E" w14:textId="77777777" w:rsidR="00346015" w:rsidRDefault="00346015" w:rsidP="00346015"/>
    <w:p w14:paraId="26703FD6" w14:textId="77777777" w:rsidR="00346015" w:rsidRDefault="00346015" w:rsidP="00346015">
      <w:r>
        <w:t xml:space="preserve"> 2. assign 可以用非 OC 对象,而 weak 必须用于 OC 对象</w:t>
      </w:r>
    </w:p>
    <w:p w14:paraId="3B4DAD9D" w14:textId="77777777" w:rsidR="00346015" w:rsidRDefault="00346015" w:rsidP="00346015"/>
    <w:p w14:paraId="2E0A34B5" w14:textId="77777777" w:rsidR="00346015" w:rsidRDefault="00346015" w:rsidP="00346015">
      <w:r>
        <w:t>### 3. 怎么用 copy 关键字？</w:t>
      </w:r>
    </w:p>
    <w:p w14:paraId="5894C0F8" w14:textId="77777777" w:rsidR="00346015" w:rsidRDefault="00346015" w:rsidP="00346015">
      <w:r>
        <w:t>用途：</w:t>
      </w:r>
    </w:p>
    <w:p w14:paraId="5DBBD34B" w14:textId="77777777" w:rsidR="00346015" w:rsidRDefault="00346015" w:rsidP="00346015"/>
    <w:p w14:paraId="09A5BEFD" w14:textId="77777777" w:rsidR="00346015" w:rsidRDefault="00346015" w:rsidP="00346015">
      <w:r>
        <w:t xml:space="preserve"> 1. NSString、NSArray、NSDictionary 等等经常使用copy关键字，是因为他们有对应的可变类型：NSMutableString、NSMutableArray、NSMutableDictionary；</w:t>
      </w:r>
    </w:p>
    <w:p w14:paraId="369CA21D" w14:textId="77777777" w:rsidR="00346015" w:rsidRDefault="00346015" w:rsidP="00346015">
      <w:r>
        <w:t xml:space="preserve"> 2. block 也经常使用 copy 关键字，具体原因见[官方文档：***Objects Use Properties to Keep Track of Blocks***](https://developer.apple.com/library/ios/documentation/Cocoa/Conceptual/ProgrammingWithObjectiveC/WorkingwithBlocks/WorkingwithBlocks.html#//apple_ref/doc/uid/TP40011210-CH8-SW12)：</w:t>
      </w:r>
    </w:p>
    <w:p w14:paraId="320400D6" w14:textId="77777777" w:rsidR="00346015" w:rsidRDefault="00346015" w:rsidP="00346015"/>
    <w:p w14:paraId="5EA0E476" w14:textId="77777777" w:rsidR="00346015" w:rsidRDefault="00346015" w:rsidP="00346015">
      <w:r>
        <w:t xml:space="preserve">  block 使用 copy 是从 MRC 遗留下来的“传统”,在 MRC 中,方法内部的 block 是在栈区的,使用 copy 可以把它放到堆区.在 ARC 中写不写都行：对于 block 使用 copy 还是 strong 效果是一样的，但写上 copy 也无伤大雅，还能时刻提醒我们：编译器自动对 block 进行了 copy 操作。如果不写 copy ，该类的调用者有可能会忘记或者根本不知道“编译器会自动对 block 进行了 copy 操作”，他们有可能会在调用之前自行拷贝属性值。这种操作多余而低效。你也许会感觉我这种做法有些怪异，不需要写依然写。如果你这样想，其实是你“日用而不知”，你平时开发中是经常在用我说的这种做法的，比如下面的属性不写copy也行，但是你会选择写还是不写呢？</w:t>
      </w:r>
    </w:p>
    <w:p w14:paraId="5D697116" w14:textId="77777777" w:rsidR="00346015" w:rsidRDefault="00346015" w:rsidP="00346015"/>
    <w:p w14:paraId="31243A40" w14:textId="77777777" w:rsidR="00346015" w:rsidRDefault="00346015" w:rsidP="00346015">
      <w:r>
        <w:t xml:space="preserve"> ```Objective-C</w:t>
      </w:r>
    </w:p>
    <w:p w14:paraId="55DB7A3F" w14:textId="77777777" w:rsidR="00346015" w:rsidRDefault="00346015" w:rsidP="00346015">
      <w:r>
        <w:t xml:space="preserve"> @property (nonatomic, copy) NSString *userId;</w:t>
      </w:r>
    </w:p>
    <w:p w14:paraId="5FEDAA49" w14:textId="77777777" w:rsidR="00346015" w:rsidRDefault="00346015" w:rsidP="00346015"/>
    <w:p w14:paraId="3BAAA5D6" w14:textId="77777777" w:rsidR="00346015" w:rsidRDefault="00346015" w:rsidP="00346015">
      <w:r>
        <w:t xml:space="preserve"> - (instancetype)initWithUserId:(NSString *)userId {</w:t>
      </w:r>
    </w:p>
    <w:p w14:paraId="1CA8CB20" w14:textId="77777777" w:rsidR="00346015" w:rsidRDefault="00346015" w:rsidP="00346015">
      <w:r>
        <w:t xml:space="preserve">    self = [super init];</w:t>
      </w:r>
    </w:p>
    <w:p w14:paraId="12854FF0" w14:textId="77777777" w:rsidR="00346015" w:rsidRDefault="00346015" w:rsidP="00346015">
      <w:r>
        <w:t xml:space="preserve">    if (!self) {</w:t>
      </w:r>
    </w:p>
    <w:p w14:paraId="1F585E57" w14:textId="77777777" w:rsidR="00346015" w:rsidRDefault="00346015" w:rsidP="00346015">
      <w:r>
        <w:t xml:space="preserve">        return nil;</w:t>
      </w:r>
    </w:p>
    <w:p w14:paraId="1C27F345" w14:textId="77777777" w:rsidR="00346015" w:rsidRDefault="00346015" w:rsidP="00346015">
      <w:r>
        <w:t xml:space="preserve">    }</w:t>
      </w:r>
    </w:p>
    <w:p w14:paraId="43AC525E" w14:textId="77777777" w:rsidR="00346015" w:rsidRDefault="00346015" w:rsidP="00346015">
      <w:r>
        <w:t xml:space="preserve">    _userId = [userId copy];</w:t>
      </w:r>
    </w:p>
    <w:p w14:paraId="44E0B1BF" w14:textId="77777777" w:rsidR="00346015" w:rsidRDefault="00346015" w:rsidP="00346015">
      <w:r>
        <w:t xml:space="preserve">    return self;</w:t>
      </w:r>
    </w:p>
    <w:p w14:paraId="7B0FBECE" w14:textId="77777777" w:rsidR="00346015" w:rsidRDefault="00346015" w:rsidP="00346015">
      <w:r>
        <w:t xml:space="preserve"> }</w:t>
      </w:r>
    </w:p>
    <w:p w14:paraId="2617DD8C" w14:textId="77777777" w:rsidR="00346015" w:rsidRDefault="00346015" w:rsidP="00346015"/>
    <w:p w14:paraId="7C9B0F4F" w14:textId="77777777" w:rsidR="00346015" w:rsidRDefault="00346015" w:rsidP="00346015">
      <w:r>
        <w:t xml:space="preserve"> ```</w:t>
      </w:r>
    </w:p>
    <w:p w14:paraId="63A74687" w14:textId="77777777" w:rsidR="00346015" w:rsidRDefault="00346015" w:rsidP="00346015"/>
    <w:p w14:paraId="23499A90" w14:textId="77777777" w:rsidR="00346015" w:rsidRDefault="00346015" w:rsidP="00346015">
      <w:r>
        <w:t xml:space="preserve"> ![enter image description here](http://i.imgur.com/VlVKl8L.png)</w:t>
      </w:r>
    </w:p>
    <w:p w14:paraId="59BB40E8" w14:textId="77777777" w:rsidR="00346015" w:rsidRDefault="00346015" w:rsidP="00346015"/>
    <w:p w14:paraId="7FB5DFC4" w14:textId="77777777" w:rsidR="00346015" w:rsidRDefault="00346015" w:rsidP="00346015">
      <w:r>
        <w:t>下面做下解释：</w:t>
      </w:r>
    </w:p>
    <w:p w14:paraId="7F565A16" w14:textId="77777777" w:rsidR="00346015" w:rsidRDefault="00346015" w:rsidP="00346015">
      <w:r>
        <w:t xml:space="preserve"> copy 此特质所表达的所属关系与 strong 类似。然而设置方法并不保留新值，而是将其“拷贝” (copy)。</w:t>
      </w:r>
    </w:p>
    <w:p w14:paraId="2ECAEFCF" w14:textId="77777777" w:rsidR="00346015" w:rsidRDefault="00346015" w:rsidP="00346015">
      <w:r>
        <w:t>当属性类型为 NSString 时，经常用此特质来保护其封装性，因为传递给设置方法的新值有可能指向一个 NSMutableString 类的实例。这个类是 NSString 的子类，表示一种可修改其值的字符串，此时若是不拷贝字符串，那么设置完属性之后，字符串的值就可能会在对象不知情的情况下遭人更改。所以，这时就要拷贝一份“不可变” (immutable)的字符串，确保对象中的字符串值不会无意间变动。只要实现属性所用的对象是“可变的” (mutable)，就应该在设置新属性值时拷贝一份。</w:t>
      </w:r>
    </w:p>
    <w:p w14:paraId="3A5EAEBE" w14:textId="77777777" w:rsidR="00346015" w:rsidRDefault="00346015" w:rsidP="00346015"/>
    <w:p w14:paraId="5D6280FE" w14:textId="77777777" w:rsidR="00346015" w:rsidRDefault="00346015" w:rsidP="00346015"/>
    <w:p w14:paraId="26FB858A" w14:textId="77777777" w:rsidR="00346015" w:rsidRDefault="00346015" w:rsidP="00346015">
      <w:r>
        <w:t>&gt; 用 `@property` 声明 NSString、NSArray、NSDictionary 经常使用 copy 关键字，是因为他们有对应的可变类型：NSMutableString、NSMutableArray、NSMutableDictionary，他们之间可能进行赋值操作，为确保对象中的字符串值不会无意间变动，应该在设置新属性值时拷贝一份。</w:t>
      </w:r>
    </w:p>
    <w:p w14:paraId="1A3EBCE0" w14:textId="77777777" w:rsidR="00346015" w:rsidRDefault="00346015" w:rsidP="00346015">
      <w:r>
        <w:t xml:space="preserve"> </w:t>
      </w:r>
    </w:p>
    <w:p w14:paraId="73E0AAA0" w14:textId="77777777" w:rsidR="00346015" w:rsidRDefault="00346015" w:rsidP="00346015">
      <w:r>
        <w:t>该问题在下文中也有论述：***用@property声明的NSString（或NSArray，NSDictionary）经常使用copy关键字，为什么？如果改用strong关键字，可能造成什么问题？***</w:t>
      </w:r>
    </w:p>
    <w:p w14:paraId="0CFEA062" w14:textId="77777777" w:rsidR="00346015" w:rsidRDefault="00346015" w:rsidP="00346015"/>
    <w:p w14:paraId="1F5B8494" w14:textId="77777777" w:rsidR="00346015" w:rsidRDefault="00346015" w:rsidP="00346015"/>
    <w:p w14:paraId="14F9E55B" w14:textId="77777777" w:rsidR="00346015" w:rsidRDefault="00346015" w:rsidP="00346015">
      <w:r>
        <w:t>### 4. 这个写法会出什么问题： `@property (copy) NSMutableArray *array;`</w:t>
      </w:r>
    </w:p>
    <w:p w14:paraId="51E08164" w14:textId="77777777" w:rsidR="00346015" w:rsidRDefault="00346015" w:rsidP="00346015">
      <w:r>
        <w:t xml:space="preserve">两个问题：1、添加,删除,修改数组内的元素的时候,程序会因为找不到对应的方法而崩溃.因为 copy 就是复制一个不可变 NSArray 的对象；2、使用了 atomic 属性会严重影响性能 ； </w:t>
      </w:r>
    </w:p>
    <w:p w14:paraId="2CD0AF0C" w14:textId="77777777" w:rsidR="00346015" w:rsidRDefault="00346015" w:rsidP="00346015"/>
    <w:p w14:paraId="5CD83168" w14:textId="77777777" w:rsidR="00346015" w:rsidRDefault="00346015" w:rsidP="00346015">
      <w:r>
        <w:t>第1条的相关原因在下文中有论述***《用@property声明的NSString（或NSArray，NSDictionary）经常使用 copy 关键字，为什么？如果改用strong关键字，可能造成什么问题？》*** 以及上文***《怎么用 copy 关键字？》***也有论述。</w:t>
      </w:r>
    </w:p>
    <w:p w14:paraId="6CEC38A6" w14:textId="77777777" w:rsidR="00346015" w:rsidRDefault="00346015" w:rsidP="00346015"/>
    <w:p w14:paraId="3D46184A" w14:textId="77777777" w:rsidR="00346015" w:rsidRDefault="00346015" w:rsidP="00346015">
      <w:r>
        <w:t>比如下面的代码就会发生崩溃</w:t>
      </w:r>
    </w:p>
    <w:p w14:paraId="451E9C95" w14:textId="77777777" w:rsidR="00346015" w:rsidRDefault="00346015" w:rsidP="00346015"/>
    <w:p w14:paraId="4269E7D4" w14:textId="77777777" w:rsidR="00346015" w:rsidRDefault="00346015" w:rsidP="00346015">
      <w:r>
        <w:t xml:space="preserve"> </w:t>
      </w:r>
    </w:p>
    <w:p w14:paraId="73EF98D6" w14:textId="77777777" w:rsidR="00346015" w:rsidRDefault="00346015" w:rsidP="00346015">
      <w:r>
        <w:t xml:space="preserve"> </w:t>
      </w:r>
    </w:p>
    <w:p w14:paraId="49C74E5D" w14:textId="77777777" w:rsidR="00346015" w:rsidRDefault="00346015" w:rsidP="00346015">
      <w:r>
        <w:t>```Objective-C</w:t>
      </w:r>
    </w:p>
    <w:p w14:paraId="7E16331A" w14:textId="77777777" w:rsidR="00346015" w:rsidRDefault="00346015" w:rsidP="00346015">
      <w:r>
        <w:t>// .h文件</w:t>
      </w:r>
    </w:p>
    <w:p w14:paraId="34B36D2C" w14:textId="77777777" w:rsidR="00346015" w:rsidRDefault="00346015" w:rsidP="00346015">
      <w:r>
        <w:t>// http://weibo.com/luohanchenyilong/</w:t>
      </w:r>
    </w:p>
    <w:p w14:paraId="62700D38" w14:textId="77777777" w:rsidR="00346015" w:rsidRDefault="00346015" w:rsidP="00346015">
      <w:r>
        <w:t>// https://github.com/ChenYilong</w:t>
      </w:r>
    </w:p>
    <w:p w14:paraId="7FB80E2F" w14:textId="77777777" w:rsidR="00346015" w:rsidRDefault="00346015" w:rsidP="00346015">
      <w:r>
        <w:t>// 下面的代码就会发生崩溃</w:t>
      </w:r>
    </w:p>
    <w:p w14:paraId="5305100B" w14:textId="77777777" w:rsidR="00346015" w:rsidRDefault="00346015" w:rsidP="00346015"/>
    <w:p w14:paraId="0445504A" w14:textId="77777777" w:rsidR="00346015" w:rsidRDefault="00346015" w:rsidP="00346015">
      <w:r>
        <w:t>@property (nonatomic, copy) NSMutableArray *mutableArray;</w:t>
      </w:r>
    </w:p>
    <w:p w14:paraId="7225D5A3" w14:textId="77777777" w:rsidR="00346015" w:rsidRDefault="00346015" w:rsidP="00346015">
      <w:r>
        <w:t>```</w:t>
      </w:r>
    </w:p>
    <w:p w14:paraId="3081B53E" w14:textId="77777777" w:rsidR="00346015" w:rsidRDefault="00346015" w:rsidP="00346015"/>
    <w:p w14:paraId="7B12DC11" w14:textId="77777777" w:rsidR="00346015" w:rsidRDefault="00346015" w:rsidP="00346015"/>
    <w:p w14:paraId="1D91827F" w14:textId="77777777" w:rsidR="00346015" w:rsidRDefault="00346015" w:rsidP="00346015">
      <w:r>
        <w:t>```Objective-C</w:t>
      </w:r>
    </w:p>
    <w:p w14:paraId="72480199" w14:textId="77777777" w:rsidR="00346015" w:rsidRDefault="00346015" w:rsidP="00346015">
      <w:r>
        <w:t>// .m文件</w:t>
      </w:r>
    </w:p>
    <w:p w14:paraId="4F724504" w14:textId="77777777" w:rsidR="00346015" w:rsidRDefault="00346015" w:rsidP="00346015">
      <w:r>
        <w:t>// http://weibo.com/luohanchenyilong/</w:t>
      </w:r>
    </w:p>
    <w:p w14:paraId="6DCE7CCC" w14:textId="77777777" w:rsidR="00346015" w:rsidRDefault="00346015" w:rsidP="00346015">
      <w:r>
        <w:t>// https://github.com/ChenYilong</w:t>
      </w:r>
    </w:p>
    <w:p w14:paraId="25968FDA" w14:textId="77777777" w:rsidR="00346015" w:rsidRDefault="00346015" w:rsidP="00346015">
      <w:r>
        <w:t>// 下面的代码就会发生崩溃</w:t>
      </w:r>
    </w:p>
    <w:p w14:paraId="1C196DD9" w14:textId="77777777" w:rsidR="00346015" w:rsidRDefault="00346015" w:rsidP="00346015"/>
    <w:p w14:paraId="1697D488" w14:textId="77777777" w:rsidR="00346015" w:rsidRDefault="00346015" w:rsidP="00346015">
      <w:r>
        <w:t>NSMutableArray *array = [NSMutableArray arrayWithObjects:@1,@2,nil];</w:t>
      </w:r>
    </w:p>
    <w:p w14:paraId="59C12FCF" w14:textId="77777777" w:rsidR="00346015" w:rsidRDefault="00346015" w:rsidP="00346015">
      <w:r>
        <w:t>self.mutableArray = array;</w:t>
      </w:r>
    </w:p>
    <w:p w14:paraId="63540033" w14:textId="77777777" w:rsidR="00346015" w:rsidRDefault="00346015" w:rsidP="00346015">
      <w:r>
        <w:t>[self.mutableArray removeObjectAtIndex:0];</w:t>
      </w:r>
    </w:p>
    <w:p w14:paraId="289882DD" w14:textId="77777777" w:rsidR="00346015" w:rsidRDefault="00346015" w:rsidP="00346015">
      <w:r>
        <w:t>```</w:t>
      </w:r>
    </w:p>
    <w:p w14:paraId="7DE1260F" w14:textId="77777777" w:rsidR="00346015" w:rsidRDefault="00346015" w:rsidP="00346015"/>
    <w:p w14:paraId="417DFC1E" w14:textId="77777777" w:rsidR="00346015" w:rsidRDefault="00346015" w:rsidP="00346015">
      <w:r>
        <w:t>接下来就会奔溃：</w:t>
      </w:r>
    </w:p>
    <w:p w14:paraId="193DEFAE" w14:textId="77777777" w:rsidR="00346015" w:rsidRDefault="00346015" w:rsidP="00346015"/>
    <w:p w14:paraId="7820A573" w14:textId="77777777" w:rsidR="00346015" w:rsidRDefault="00346015" w:rsidP="00346015">
      <w:r>
        <w:t xml:space="preserve"> </w:t>
      </w:r>
    </w:p>
    <w:p w14:paraId="1778124F" w14:textId="77777777" w:rsidR="00346015" w:rsidRDefault="00346015" w:rsidP="00346015">
      <w:r>
        <w:t>```Objective-C</w:t>
      </w:r>
    </w:p>
    <w:p w14:paraId="746318F8" w14:textId="77777777" w:rsidR="00346015" w:rsidRDefault="00346015" w:rsidP="00346015">
      <w:r>
        <w:t xml:space="preserve"> -[__NSArrayI removeObjectAtIndex:]: unrecognized selector sent to instance 0x7fcd1bc30460</w:t>
      </w:r>
    </w:p>
    <w:p w14:paraId="18C1CBBF" w14:textId="77777777" w:rsidR="00346015" w:rsidRDefault="00346015" w:rsidP="00346015">
      <w:r>
        <w:t>```</w:t>
      </w:r>
    </w:p>
    <w:p w14:paraId="5DB2165B" w14:textId="77777777" w:rsidR="00346015" w:rsidRDefault="00346015" w:rsidP="00346015"/>
    <w:p w14:paraId="14109533" w14:textId="77777777" w:rsidR="00346015" w:rsidRDefault="00346015" w:rsidP="00346015"/>
    <w:p w14:paraId="5B388DD5" w14:textId="77777777" w:rsidR="00346015" w:rsidRDefault="00346015" w:rsidP="00346015"/>
    <w:p w14:paraId="23A60916" w14:textId="77777777" w:rsidR="00346015" w:rsidRDefault="00346015" w:rsidP="00346015">
      <w:r>
        <w:t>第2条原因，如下：</w:t>
      </w:r>
    </w:p>
    <w:p w14:paraId="33B74944" w14:textId="77777777" w:rsidR="00346015" w:rsidRDefault="00346015" w:rsidP="00346015"/>
    <w:p w14:paraId="198278FE" w14:textId="77777777" w:rsidR="00346015" w:rsidRDefault="00346015" w:rsidP="00346015">
      <w:r>
        <w:t>&gt; 该属性使用了同步锁，会在创建时生成一些额外的代码用于帮助编写多线程程序，这会带来性能问题，通过声明 nonatomic 可以节省这些虽然很小但是不必要额外开销。</w:t>
      </w:r>
    </w:p>
    <w:p w14:paraId="3D686018" w14:textId="77777777" w:rsidR="00346015" w:rsidRDefault="00346015" w:rsidP="00346015"/>
    <w:p w14:paraId="683B5EEB" w14:textId="77777777" w:rsidR="00346015" w:rsidRDefault="00346015" w:rsidP="00346015">
      <w:r>
        <w:t>在默认情况下，由编译器所合成的方法会通过锁定机制确保其原子性(atomicity)。如果属性具备 nonatomic 特质，则不使用同步锁。请注意，尽管没有名为“atomic”的特质(如果某属性不具备 nonatomic 特质，那它就是“原子的”(atomic))。</w:t>
      </w:r>
    </w:p>
    <w:p w14:paraId="48B55448" w14:textId="77777777" w:rsidR="00346015" w:rsidRDefault="00346015" w:rsidP="00346015"/>
    <w:p w14:paraId="6F6F321C" w14:textId="77777777" w:rsidR="00346015" w:rsidRDefault="00346015" w:rsidP="00346015">
      <w:r>
        <w:t>在iOS开发中，你会发现，几乎所有属性都声明为 nonatomic。</w:t>
      </w:r>
    </w:p>
    <w:p w14:paraId="17E241DA" w14:textId="77777777" w:rsidR="00346015" w:rsidRDefault="00346015" w:rsidP="00346015"/>
    <w:p w14:paraId="5E050E67" w14:textId="77777777" w:rsidR="00346015" w:rsidRDefault="00346015" w:rsidP="00346015">
      <w:r>
        <w:t>一般情况下并不要求属性必须是“原子的”，因为这并不能保证“线程安全” ( thread safety)，若要实现“线程安全”的操作，还需采用更为深层的锁定机制才行。例如，一个线程在连续多次读取某属性值的过程中有别的线程在同时改写该值，那么即便将属性声明为 atomic，也还是会读到不同的属性值。</w:t>
      </w:r>
    </w:p>
    <w:p w14:paraId="030666D4" w14:textId="77777777" w:rsidR="00346015" w:rsidRDefault="00346015" w:rsidP="00346015"/>
    <w:p w14:paraId="27A38B97" w14:textId="77777777" w:rsidR="00346015" w:rsidRDefault="00346015" w:rsidP="00346015">
      <w:r>
        <w:t>因此，开发iOS程序时一般都会使用 nonatomic 属性。但是在开发 Mac OS X 程序时，使用</w:t>
      </w:r>
    </w:p>
    <w:p w14:paraId="482ED8A7" w14:textId="77777777" w:rsidR="00346015" w:rsidRDefault="00346015" w:rsidP="00346015">
      <w:r>
        <w:t xml:space="preserve"> atomic 属性通常都不会有性能瓶颈。</w:t>
      </w:r>
    </w:p>
    <w:p w14:paraId="483A635F" w14:textId="77777777" w:rsidR="00346015" w:rsidRDefault="00346015" w:rsidP="00346015"/>
    <w:p w14:paraId="03031226" w14:textId="77777777" w:rsidR="00346015" w:rsidRDefault="00346015" w:rsidP="00346015">
      <w:r>
        <w:t>### 5. 如何让自己的类用 copy 修饰符？如何重写带 copy 关键字的 setter？</w:t>
      </w:r>
    </w:p>
    <w:p w14:paraId="27DBFF18" w14:textId="77777777" w:rsidR="00346015" w:rsidRDefault="00346015" w:rsidP="00346015"/>
    <w:p w14:paraId="3DD5F38B" w14:textId="77777777" w:rsidR="00346015" w:rsidRDefault="00346015" w:rsidP="00346015"/>
    <w:p w14:paraId="53ECF256" w14:textId="77777777" w:rsidR="00346015" w:rsidRDefault="00346015" w:rsidP="00346015">
      <w:r>
        <w:t>&gt; 若想令自己所写的对象具有拷贝功能，则需实现 NSCopying 协议。如果自定义的对象分为可变版本与不可变版本，那么就要同时实现 `NSCopying` 与 `NSMutableCopying` 协议。</w:t>
      </w:r>
    </w:p>
    <w:p w14:paraId="4419BB16" w14:textId="77777777" w:rsidR="00346015" w:rsidRDefault="00346015" w:rsidP="00346015"/>
    <w:p w14:paraId="2A2B1FC6" w14:textId="77777777" w:rsidR="00346015" w:rsidRDefault="00346015" w:rsidP="00346015"/>
    <w:p w14:paraId="536EAE2B" w14:textId="77777777" w:rsidR="00346015" w:rsidRDefault="00346015" w:rsidP="00346015"/>
    <w:p w14:paraId="581C8D26" w14:textId="77777777" w:rsidR="00346015" w:rsidRDefault="00346015" w:rsidP="00346015"/>
    <w:p w14:paraId="5A5FC95D" w14:textId="77777777" w:rsidR="00346015" w:rsidRDefault="00346015" w:rsidP="00346015">
      <w:r>
        <w:t>具体步骤：</w:t>
      </w:r>
    </w:p>
    <w:p w14:paraId="27BCD778" w14:textId="77777777" w:rsidR="00346015" w:rsidRDefault="00346015" w:rsidP="00346015"/>
    <w:p w14:paraId="12A2D28A" w14:textId="77777777" w:rsidR="00346015" w:rsidRDefault="00346015" w:rsidP="00346015">
      <w:r>
        <w:t xml:space="preserve"> 1. 需声明该类遵从 NSCopying 协议</w:t>
      </w:r>
    </w:p>
    <w:p w14:paraId="0B73B79A" w14:textId="77777777" w:rsidR="00346015" w:rsidRDefault="00346015" w:rsidP="00346015">
      <w:r>
        <w:t xml:space="preserve"> 2. 实现 NSCopying 协议。该协议只有一个方法: </w:t>
      </w:r>
    </w:p>
    <w:p w14:paraId="71573CA6" w14:textId="77777777" w:rsidR="00346015" w:rsidRDefault="00346015" w:rsidP="00346015"/>
    <w:p w14:paraId="3ABEA4DD" w14:textId="77777777" w:rsidR="00346015" w:rsidRDefault="00346015" w:rsidP="00346015">
      <w:r>
        <w:t xml:space="preserve"> ```Objective-C</w:t>
      </w:r>
    </w:p>
    <w:p w14:paraId="3EC7962A" w14:textId="77777777" w:rsidR="00346015" w:rsidRDefault="00346015" w:rsidP="00346015">
      <w:r>
        <w:t>- (id)copyWithZone:(NSZone *)zone;</w:t>
      </w:r>
    </w:p>
    <w:p w14:paraId="09D8A7F9" w14:textId="77777777" w:rsidR="00346015" w:rsidRDefault="00346015" w:rsidP="00346015">
      <w:r>
        <w:t>```</w:t>
      </w:r>
    </w:p>
    <w:p w14:paraId="57B09F59" w14:textId="77777777" w:rsidR="00346015" w:rsidRDefault="00346015" w:rsidP="00346015">
      <w:r>
        <w:t>注意：一提到让自己的类用 copy 修饰符，我们总是想覆写copy方法，其实真正需要实现的却是 “copyWithZone” 方法。</w:t>
      </w:r>
    </w:p>
    <w:p w14:paraId="2DDDF366" w14:textId="77777777" w:rsidR="00346015" w:rsidRDefault="00346015" w:rsidP="00346015"/>
    <w:p w14:paraId="36CF5045" w14:textId="77777777" w:rsidR="00346015" w:rsidRDefault="00346015" w:rsidP="00346015">
      <w:r>
        <w:t>以第一题的代码为例：</w:t>
      </w:r>
    </w:p>
    <w:p w14:paraId="4A473418" w14:textId="77777777" w:rsidR="00346015" w:rsidRDefault="00346015" w:rsidP="00346015">
      <w:r>
        <w:t xml:space="preserve">   </w:t>
      </w:r>
    </w:p>
    <w:p w14:paraId="28A64C12" w14:textId="77777777" w:rsidR="00346015" w:rsidRDefault="00346015" w:rsidP="00346015"/>
    <w:p w14:paraId="0EC10FBB" w14:textId="77777777" w:rsidR="00346015" w:rsidRDefault="00346015" w:rsidP="00346015">
      <w:r>
        <w:t xml:space="preserve"> ```Objective-C</w:t>
      </w:r>
    </w:p>
    <w:p w14:paraId="1F852D76" w14:textId="77777777" w:rsidR="00346015" w:rsidRDefault="00346015" w:rsidP="00346015">
      <w:r>
        <w:tab/>
        <w:t>// .h文件</w:t>
      </w:r>
    </w:p>
    <w:p w14:paraId="532DC801" w14:textId="77777777" w:rsidR="00346015" w:rsidRDefault="00346015" w:rsidP="00346015">
      <w:r>
        <w:tab/>
        <w:t>// http://weibo.com/luohanchenyilong/</w:t>
      </w:r>
    </w:p>
    <w:p w14:paraId="1E5EBAC9" w14:textId="77777777" w:rsidR="00346015" w:rsidRDefault="00346015" w:rsidP="00346015">
      <w:r>
        <w:tab/>
        <w:t>// https://github.com/ChenYilong</w:t>
      </w:r>
    </w:p>
    <w:p w14:paraId="3330847E" w14:textId="77777777" w:rsidR="00346015" w:rsidRDefault="00346015" w:rsidP="00346015">
      <w:r>
        <w:tab/>
        <w:t>// 修改完的代码</w:t>
      </w:r>
    </w:p>
    <w:p w14:paraId="67579696" w14:textId="77777777" w:rsidR="00346015" w:rsidRDefault="00346015" w:rsidP="00346015"/>
    <w:p w14:paraId="2638D6E7" w14:textId="77777777" w:rsidR="00346015" w:rsidRDefault="00346015" w:rsidP="00346015">
      <w:r>
        <w:tab/>
        <w:t>typedef NS_ENUM(NSInteger, CYLSex) {</w:t>
      </w:r>
    </w:p>
    <w:p w14:paraId="6D9930A9" w14:textId="77777777" w:rsidR="00346015" w:rsidRDefault="00346015" w:rsidP="00346015">
      <w:r>
        <w:tab/>
        <w:t xml:space="preserve">    CYLSexMan,</w:t>
      </w:r>
    </w:p>
    <w:p w14:paraId="28ECADF2" w14:textId="77777777" w:rsidR="00346015" w:rsidRDefault="00346015" w:rsidP="00346015">
      <w:r>
        <w:tab/>
        <w:t xml:space="preserve">    CYLSexWoman</w:t>
      </w:r>
    </w:p>
    <w:p w14:paraId="1AD9DBC8" w14:textId="77777777" w:rsidR="00346015" w:rsidRDefault="00346015" w:rsidP="00346015">
      <w:r>
        <w:tab/>
        <w:t>};</w:t>
      </w:r>
    </w:p>
    <w:p w14:paraId="32D14A58" w14:textId="77777777" w:rsidR="00346015" w:rsidRDefault="00346015" w:rsidP="00346015"/>
    <w:p w14:paraId="221DDEC6" w14:textId="77777777" w:rsidR="00346015" w:rsidRDefault="00346015" w:rsidP="00346015">
      <w:r>
        <w:tab/>
        <w:t>@interface CYLUser : NSObject&lt;NSCopying&gt;</w:t>
      </w:r>
    </w:p>
    <w:p w14:paraId="6EF80C5F" w14:textId="77777777" w:rsidR="00346015" w:rsidRDefault="00346015" w:rsidP="00346015"/>
    <w:p w14:paraId="3CFF8C6D" w14:textId="77777777" w:rsidR="00346015" w:rsidRDefault="00346015" w:rsidP="00346015">
      <w:r>
        <w:tab/>
        <w:t>@property (nonatomic, readonly, copy) NSString *name;</w:t>
      </w:r>
    </w:p>
    <w:p w14:paraId="32BB0B70" w14:textId="77777777" w:rsidR="00346015" w:rsidRDefault="00346015" w:rsidP="00346015">
      <w:r>
        <w:tab/>
        <w:t>@property (nonatomic, readonly, assign) NSUInteger age;</w:t>
      </w:r>
    </w:p>
    <w:p w14:paraId="4CB2995C" w14:textId="77777777" w:rsidR="00346015" w:rsidRDefault="00346015" w:rsidP="00346015">
      <w:r>
        <w:tab/>
        <w:t>@property (nonatomic, readonly, assign) CYLSex sex;</w:t>
      </w:r>
    </w:p>
    <w:p w14:paraId="7AB237CF" w14:textId="77777777" w:rsidR="00346015" w:rsidRDefault="00346015" w:rsidP="00346015"/>
    <w:p w14:paraId="2213F4CA" w14:textId="77777777" w:rsidR="00346015" w:rsidRDefault="00346015" w:rsidP="00346015">
      <w:r>
        <w:tab/>
        <w:t>- (instancetype)initWithName:(NSString *)name age:(NSUInteger)age sex:(CYLSex)sex;</w:t>
      </w:r>
    </w:p>
    <w:p w14:paraId="72A2B522" w14:textId="77777777" w:rsidR="00346015" w:rsidRDefault="00346015" w:rsidP="00346015">
      <w:r>
        <w:tab/>
        <w:t>+ (instancetype)userWithName:(NSString *)name age:(NSUInteger)age sex:(CYLSex)sex;</w:t>
      </w:r>
    </w:p>
    <w:p w14:paraId="670BCBB1" w14:textId="77777777" w:rsidR="00346015" w:rsidRDefault="00346015" w:rsidP="00346015"/>
    <w:p w14:paraId="4A922655" w14:textId="77777777" w:rsidR="00346015" w:rsidRDefault="00346015" w:rsidP="00346015">
      <w:r>
        <w:tab/>
        <w:t>@end</w:t>
      </w:r>
    </w:p>
    <w:p w14:paraId="63D56D55" w14:textId="77777777" w:rsidR="00346015" w:rsidRDefault="00346015" w:rsidP="00346015">
      <w:r>
        <w:t xml:space="preserve"> ```</w:t>
      </w:r>
    </w:p>
    <w:p w14:paraId="0DD049A6" w14:textId="77777777" w:rsidR="00346015" w:rsidRDefault="00346015" w:rsidP="00346015"/>
    <w:p w14:paraId="0AA60AC6" w14:textId="77777777" w:rsidR="00346015" w:rsidRDefault="00346015" w:rsidP="00346015"/>
    <w:p w14:paraId="1EF7FA84" w14:textId="77777777" w:rsidR="00346015" w:rsidRDefault="00346015" w:rsidP="00346015">
      <w:r>
        <w:t>然后实现协议中规定的方法：</w:t>
      </w:r>
    </w:p>
    <w:p w14:paraId="2A52505A" w14:textId="77777777" w:rsidR="00346015" w:rsidRDefault="00346015" w:rsidP="00346015"/>
    <w:p w14:paraId="32E16197" w14:textId="77777777" w:rsidR="00346015" w:rsidRDefault="00346015" w:rsidP="00346015">
      <w:r>
        <w:t xml:space="preserve"> </w:t>
      </w:r>
    </w:p>
    <w:p w14:paraId="0B69AFFB" w14:textId="77777777" w:rsidR="00346015" w:rsidRDefault="00346015" w:rsidP="00346015">
      <w:r>
        <w:t>```Objective-C</w:t>
      </w:r>
    </w:p>
    <w:p w14:paraId="7090E6A7" w14:textId="77777777" w:rsidR="00346015" w:rsidRDefault="00346015" w:rsidP="00346015">
      <w:r>
        <w:t>- (id)copyWithZone:(NSZone *)zone {</w:t>
      </w:r>
    </w:p>
    <w:p w14:paraId="01ED96E6" w14:textId="77777777" w:rsidR="00346015" w:rsidRDefault="00346015" w:rsidP="00346015">
      <w:r>
        <w:tab/>
        <w:t xml:space="preserve">CYLUser *copy = [[[self class] allocWithZone:zone] </w:t>
      </w:r>
    </w:p>
    <w:p w14:paraId="12C29D58" w14:textId="77777777" w:rsidR="00346015" w:rsidRDefault="00346015" w:rsidP="00346015">
      <w:r>
        <w:tab/>
      </w:r>
      <w:r>
        <w:tab/>
        <w:t xml:space="preserve">             initWithName:_name</w:t>
      </w:r>
    </w:p>
    <w:p w14:paraId="4F1AFDC1" w14:textId="77777777" w:rsidR="00346015" w:rsidRDefault="00346015" w:rsidP="00346015">
      <w:r>
        <w:t xml:space="preserve"> </w:t>
      </w:r>
      <w:r>
        <w:tab/>
      </w:r>
      <w:r>
        <w:tab/>
      </w:r>
      <w:r>
        <w:tab/>
      </w:r>
      <w:r>
        <w:tab/>
      </w:r>
      <w:r>
        <w:tab/>
      </w:r>
      <w:r>
        <w:tab/>
      </w:r>
      <w:r>
        <w:tab/>
        <w:t xml:space="preserve">      age:_age</w:t>
      </w:r>
    </w:p>
    <w:p w14:paraId="5985BC37" w14:textId="77777777" w:rsidR="00346015" w:rsidRDefault="00346015" w:rsidP="00346015">
      <w:r>
        <w:tab/>
      </w:r>
      <w:r>
        <w:tab/>
      </w:r>
      <w:r>
        <w:tab/>
      </w:r>
      <w:r>
        <w:tab/>
      </w:r>
      <w:r>
        <w:tab/>
      </w:r>
      <w:r>
        <w:tab/>
        <w:t xml:space="preserve">          sex:_sex];</w:t>
      </w:r>
    </w:p>
    <w:p w14:paraId="7A92616B" w14:textId="77777777" w:rsidR="00346015" w:rsidRDefault="00346015" w:rsidP="00346015">
      <w:r>
        <w:tab/>
        <w:t>return copy;</w:t>
      </w:r>
    </w:p>
    <w:p w14:paraId="5CB04519" w14:textId="77777777" w:rsidR="00346015" w:rsidRDefault="00346015" w:rsidP="00346015">
      <w:r>
        <w:t>}</w:t>
      </w:r>
    </w:p>
    <w:p w14:paraId="7157BA67" w14:textId="77777777" w:rsidR="00346015" w:rsidRDefault="00346015" w:rsidP="00346015">
      <w:r>
        <w:t>```</w:t>
      </w:r>
    </w:p>
    <w:p w14:paraId="4D96F7F4" w14:textId="77777777" w:rsidR="00346015" w:rsidRDefault="00346015" w:rsidP="00346015">
      <w:r>
        <w:t>但在实际的项目中，不可能这么简单，遇到更复杂一点，比如类对象中的数据结构可能并未在初始化方法中设置好，需要另行设置。举个例子，假如 CYLUser 中含有一个数组，与其他 CYLUser 对象建立或解除朋友关系的那些方法都需要操作这个数组。那么在这种情况下，你得把这个包含朋友对象的数组也一并拷贝过来。下面列出了实现此功能所需的全部代码:</w:t>
      </w:r>
    </w:p>
    <w:p w14:paraId="33B33344" w14:textId="77777777" w:rsidR="00346015" w:rsidRDefault="00346015" w:rsidP="00346015"/>
    <w:p w14:paraId="7CC2998E" w14:textId="77777777" w:rsidR="00346015" w:rsidRDefault="00346015" w:rsidP="00346015">
      <w:r>
        <w:t>```Objective-C</w:t>
      </w:r>
    </w:p>
    <w:p w14:paraId="5089E554" w14:textId="77777777" w:rsidR="00346015" w:rsidRDefault="00346015" w:rsidP="00346015">
      <w:r>
        <w:t>// .h文件</w:t>
      </w:r>
    </w:p>
    <w:p w14:paraId="552FB463" w14:textId="77777777" w:rsidR="00346015" w:rsidRDefault="00346015" w:rsidP="00346015">
      <w:r>
        <w:t>// http://weibo.com/luohanchenyilong/</w:t>
      </w:r>
    </w:p>
    <w:p w14:paraId="222810E2" w14:textId="77777777" w:rsidR="00346015" w:rsidRDefault="00346015" w:rsidP="00346015">
      <w:r>
        <w:t>// https://github.com/ChenYilong</w:t>
      </w:r>
    </w:p>
    <w:p w14:paraId="761C7C8C" w14:textId="77777777" w:rsidR="00346015" w:rsidRDefault="00346015" w:rsidP="00346015">
      <w:r>
        <w:t>// 以第一题《风格纠错题》里的代码为例</w:t>
      </w:r>
    </w:p>
    <w:p w14:paraId="3DE30DE1" w14:textId="77777777" w:rsidR="00346015" w:rsidRDefault="00346015" w:rsidP="00346015"/>
    <w:p w14:paraId="4A9856DD" w14:textId="77777777" w:rsidR="00346015" w:rsidRDefault="00346015" w:rsidP="00346015">
      <w:r>
        <w:t>typedef NS_ENUM(NSInteger, CYLSex) {</w:t>
      </w:r>
    </w:p>
    <w:p w14:paraId="51494C3A" w14:textId="77777777" w:rsidR="00346015" w:rsidRDefault="00346015" w:rsidP="00346015">
      <w:r>
        <w:t xml:space="preserve">    CYLSexMan,</w:t>
      </w:r>
    </w:p>
    <w:p w14:paraId="03FE3526" w14:textId="77777777" w:rsidR="00346015" w:rsidRDefault="00346015" w:rsidP="00346015">
      <w:r>
        <w:t xml:space="preserve">    CYLSexWoman</w:t>
      </w:r>
    </w:p>
    <w:p w14:paraId="4A49B1BF" w14:textId="77777777" w:rsidR="00346015" w:rsidRDefault="00346015" w:rsidP="00346015">
      <w:r>
        <w:t>};</w:t>
      </w:r>
    </w:p>
    <w:p w14:paraId="0834B60C" w14:textId="77777777" w:rsidR="00346015" w:rsidRDefault="00346015" w:rsidP="00346015"/>
    <w:p w14:paraId="69388CAD" w14:textId="77777777" w:rsidR="00346015" w:rsidRDefault="00346015" w:rsidP="00346015">
      <w:r>
        <w:t>@interface CYLUser : NSObject&lt;NSCopying&gt;</w:t>
      </w:r>
    </w:p>
    <w:p w14:paraId="3979AA08" w14:textId="77777777" w:rsidR="00346015" w:rsidRDefault="00346015" w:rsidP="00346015"/>
    <w:p w14:paraId="0B7CBEF0" w14:textId="77777777" w:rsidR="00346015" w:rsidRDefault="00346015" w:rsidP="00346015">
      <w:r>
        <w:t>@property (nonatomic, readonly, copy) NSString *name;</w:t>
      </w:r>
    </w:p>
    <w:p w14:paraId="4BB5C259" w14:textId="77777777" w:rsidR="00346015" w:rsidRDefault="00346015" w:rsidP="00346015">
      <w:r>
        <w:t>@property (nonatomic, readonly, assign) NSUInteger age;</w:t>
      </w:r>
    </w:p>
    <w:p w14:paraId="16ED9CE9" w14:textId="77777777" w:rsidR="00346015" w:rsidRDefault="00346015" w:rsidP="00346015">
      <w:r>
        <w:t>@property (nonatomic, readonly, assign) CYLSex sex;</w:t>
      </w:r>
    </w:p>
    <w:p w14:paraId="34A9628C" w14:textId="77777777" w:rsidR="00346015" w:rsidRDefault="00346015" w:rsidP="00346015"/>
    <w:p w14:paraId="61366EC6" w14:textId="77777777" w:rsidR="00346015" w:rsidRDefault="00346015" w:rsidP="00346015">
      <w:r>
        <w:t>- (instancetype)initWithName:(NSString *)name age:(NSUInteger)age sex:(CYLSex)sex;</w:t>
      </w:r>
    </w:p>
    <w:p w14:paraId="00447A93" w14:textId="77777777" w:rsidR="00346015" w:rsidRDefault="00346015" w:rsidP="00346015">
      <w:r>
        <w:t>+ (instancetype)userWithName:(NSString *)name age:(NSUInteger)age sex:(CYLSex)sex;</w:t>
      </w:r>
    </w:p>
    <w:p w14:paraId="5E1F084E" w14:textId="77777777" w:rsidR="00346015" w:rsidRDefault="00346015" w:rsidP="00346015">
      <w:r>
        <w:t>- (void)addFriend:(CYLUser *)user;</w:t>
      </w:r>
    </w:p>
    <w:p w14:paraId="678E8D4C" w14:textId="77777777" w:rsidR="00346015" w:rsidRDefault="00346015" w:rsidP="00346015">
      <w:r>
        <w:t>- (void)removeFriend:(CYLUser *)user;</w:t>
      </w:r>
    </w:p>
    <w:p w14:paraId="62CF9997" w14:textId="77777777" w:rsidR="00346015" w:rsidRDefault="00346015" w:rsidP="00346015"/>
    <w:p w14:paraId="51440ECB" w14:textId="77777777" w:rsidR="00346015" w:rsidRDefault="00346015" w:rsidP="00346015">
      <w:r>
        <w:t>@end</w:t>
      </w:r>
    </w:p>
    <w:p w14:paraId="3AF872E3" w14:textId="77777777" w:rsidR="00346015" w:rsidRDefault="00346015" w:rsidP="00346015">
      <w:r>
        <w:t>```</w:t>
      </w:r>
    </w:p>
    <w:p w14:paraId="685C52F1" w14:textId="77777777" w:rsidR="00346015" w:rsidRDefault="00346015" w:rsidP="00346015"/>
    <w:p w14:paraId="38E6D7A5" w14:textId="77777777" w:rsidR="00346015" w:rsidRDefault="00346015" w:rsidP="00346015">
      <w:r>
        <w:t>// .m文件</w:t>
      </w:r>
    </w:p>
    <w:p w14:paraId="0AEBA498" w14:textId="77777777" w:rsidR="00346015" w:rsidRDefault="00346015" w:rsidP="00346015"/>
    <w:p w14:paraId="0D1611EB" w14:textId="77777777" w:rsidR="00346015" w:rsidRDefault="00346015" w:rsidP="00346015"/>
    <w:p w14:paraId="22BA2EC7" w14:textId="77777777" w:rsidR="00346015" w:rsidRDefault="00346015" w:rsidP="00346015"/>
    <w:p w14:paraId="5BA149EE" w14:textId="77777777" w:rsidR="00346015" w:rsidRDefault="00346015" w:rsidP="00346015">
      <w:r>
        <w:t xml:space="preserve"> ```Objective-C</w:t>
      </w:r>
    </w:p>
    <w:p w14:paraId="559E0DCB" w14:textId="77777777" w:rsidR="00346015" w:rsidRDefault="00346015" w:rsidP="00346015">
      <w:r>
        <w:t>// .m文件</w:t>
      </w:r>
    </w:p>
    <w:p w14:paraId="2B8418E3" w14:textId="77777777" w:rsidR="00346015" w:rsidRDefault="00346015" w:rsidP="00346015">
      <w:r>
        <w:t>// http://weibo.com/luohanchenyilong/</w:t>
      </w:r>
    </w:p>
    <w:p w14:paraId="05BB84C6" w14:textId="77777777" w:rsidR="00346015" w:rsidRDefault="00346015" w:rsidP="00346015">
      <w:r>
        <w:t>// https://github.com/ChenYilong</w:t>
      </w:r>
    </w:p>
    <w:p w14:paraId="05E15E46" w14:textId="77777777" w:rsidR="00346015" w:rsidRDefault="00346015" w:rsidP="00346015">
      <w:r>
        <w:t>//</w:t>
      </w:r>
    </w:p>
    <w:p w14:paraId="31EA5BB4" w14:textId="77777777" w:rsidR="00346015" w:rsidRDefault="00346015" w:rsidP="00346015"/>
    <w:p w14:paraId="06CCCBAE" w14:textId="77777777" w:rsidR="00346015" w:rsidRDefault="00346015" w:rsidP="00346015">
      <w:r>
        <w:t>@implementation CYLUser {</w:t>
      </w:r>
    </w:p>
    <w:p w14:paraId="79AE8A08" w14:textId="77777777" w:rsidR="00346015" w:rsidRDefault="00346015" w:rsidP="00346015">
      <w:r>
        <w:t xml:space="preserve">    NSMutableSet *_friends;</w:t>
      </w:r>
    </w:p>
    <w:p w14:paraId="37F23B1C" w14:textId="77777777" w:rsidR="00346015" w:rsidRDefault="00346015" w:rsidP="00346015">
      <w:r>
        <w:t>}</w:t>
      </w:r>
    </w:p>
    <w:p w14:paraId="62D271B8" w14:textId="77777777" w:rsidR="00346015" w:rsidRDefault="00346015" w:rsidP="00346015"/>
    <w:p w14:paraId="3E6183CC" w14:textId="77777777" w:rsidR="00346015" w:rsidRDefault="00346015" w:rsidP="00346015">
      <w:r>
        <w:t>- (void)setName:(NSString *)name {</w:t>
      </w:r>
    </w:p>
    <w:p w14:paraId="3E0A0ECA" w14:textId="77777777" w:rsidR="00346015" w:rsidRDefault="00346015" w:rsidP="00346015">
      <w:r>
        <w:t xml:space="preserve">    _name = [name copy];</w:t>
      </w:r>
    </w:p>
    <w:p w14:paraId="22E62185" w14:textId="77777777" w:rsidR="00346015" w:rsidRDefault="00346015" w:rsidP="00346015">
      <w:r>
        <w:t>}</w:t>
      </w:r>
    </w:p>
    <w:p w14:paraId="71A09F64" w14:textId="77777777" w:rsidR="00346015" w:rsidRDefault="00346015" w:rsidP="00346015"/>
    <w:p w14:paraId="3A0FA262" w14:textId="77777777" w:rsidR="00346015" w:rsidRDefault="00346015" w:rsidP="00346015">
      <w:r>
        <w:t>- (instancetype)initWithName:(NSString *)name</w:t>
      </w:r>
    </w:p>
    <w:p w14:paraId="04D5688A" w14:textId="77777777" w:rsidR="00346015" w:rsidRDefault="00346015" w:rsidP="00346015">
      <w:r>
        <w:t xml:space="preserve">                         age:(NSUInteger)age</w:t>
      </w:r>
    </w:p>
    <w:p w14:paraId="0A182EEF" w14:textId="77777777" w:rsidR="00346015" w:rsidRDefault="00346015" w:rsidP="00346015">
      <w:r>
        <w:t xml:space="preserve">                         sex:(CYLSex)sex {</w:t>
      </w:r>
    </w:p>
    <w:p w14:paraId="5CCD2E29" w14:textId="77777777" w:rsidR="00346015" w:rsidRDefault="00346015" w:rsidP="00346015">
      <w:r>
        <w:t xml:space="preserve">    if(self = [super init]) {</w:t>
      </w:r>
    </w:p>
    <w:p w14:paraId="4670C298" w14:textId="77777777" w:rsidR="00346015" w:rsidRDefault="00346015" w:rsidP="00346015">
      <w:r>
        <w:t xml:space="preserve">        _name = [name copy];</w:t>
      </w:r>
    </w:p>
    <w:p w14:paraId="6EE62A0A" w14:textId="77777777" w:rsidR="00346015" w:rsidRDefault="00346015" w:rsidP="00346015">
      <w:r>
        <w:t xml:space="preserve">        _age = age;</w:t>
      </w:r>
    </w:p>
    <w:p w14:paraId="0EE7C642" w14:textId="77777777" w:rsidR="00346015" w:rsidRDefault="00346015" w:rsidP="00346015">
      <w:r>
        <w:t xml:space="preserve">        _sex = sex;</w:t>
      </w:r>
    </w:p>
    <w:p w14:paraId="6CAD98EE" w14:textId="77777777" w:rsidR="00346015" w:rsidRDefault="00346015" w:rsidP="00346015">
      <w:r>
        <w:t xml:space="preserve">        _friends = [[NSMutableSet alloc] init];</w:t>
      </w:r>
    </w:p>
    <w:p w14:paraId="5AD0E330" w14:textId="77777777" w:rsidR="00346015" w:rsidRDefault="00346015" w:rsidP="00346015">
      <w:r>
        <w:t xml:space="preserve">    }</w:t>
      </w:r>
    </w:p>
    <w:p w14:paraId="1AA884AD" w14:textId="77777777" w:rsidR="00346015" w:rsidRDefault="00346015" w:rsidP="00346015">
      <w:r>
        <w:t xml:space="preserve">    return self;</w:t>
      </w:r>
    </w:p>
    <w:p w14:paraId="4DF6AB53" w14:textId="77777777" w:rsidR="00346015" w:rsidRDefault="00346015" w:rsidP="00346015">
      <w:r>
        <w:t>}</w:t>
      </w:r>
    </w:p>
    <w:p w14:paraId="0B177E20" w14:textId="77777777" w:rsidR="00346015" w:rsidRDefault="00346015" w:rsidP="00346015"/>
    <w:p w14:paraId="1F4E457A" w14:textId="77777777" w:rsidR="00346015" w:rsidRDefault="00346015" w:rsidP="00346015">
      <w:r>
        <w:t>- (void)addFriend:(CYLUser *)user {</w:t>
      </w:r>
    </w:p>
    <w:p w14:paraId="18CC2779" w14:textId="77777777" w:rsidR="00346015" w:rsidRDefault="00346015" w:rsidP="00346015">
      <w:r>
        <w:t xml:space="preserve">    [_friends addObject:user];</w:t>
      </w:r>
    </w:p>
    <w:p w14:paraId="6B1311BD" w14:textId="77777777" w:rsidR="00346015" w:rsidRDefault="00346015" w:rsidP="00346015">
      <w:r>
        <w:t>}</w:t>
      </w:r>
    </w:p>
    <w:p w14:paraId="559C761F" w14:textId="77777777" w:rsidR="00346015" w:rsidRDefault="00346015" w:rsidP="00346015"/>
    <w:p w14:paraId="6E6C63D7" w14:textId="77777777" w:rsidR="00346015" w:rsidRDefault="00346015" w:rsidP="00346015">
      <w:r>
        <w:t>- (void)removeFriend:(CYLUser *)user {</w:t>
      </w:r>
    </w:p>
    <w:p w14:paraId="4F3F347A" w14:textId="77777777" w:rsidR="00346015" w:rsidRDefault="00346015" w:rsidP="00346015">
      <w:r>
        <w:t xml:space="preserve">    [_friends removeObject:user];</w:t>
      </w:r>
    </w:p>
    <w:p w14:paraId="46CD1273" w14:textId="77777777" w:rsidR="00346015" w:rsidRDefault="00346015" w:rsidP="00346015">
      <w:r>
        <w:t>}</w:t>
      </w:r>
    </w:p>
    <w:p w14:paraId="44498F5B" w14:textId="77777777" w:rsidR="00346015" w:rsidRDefault="00346015" w:rsidP="00346015"/>
    <w:p w14:paraId="550D7E22" w14:textId="77777777" w:rsidR="00346015" w:rsidRDefault="00346015" w:rsidP="00346015">
      <w:r>
        <w:t>- (id)copyWithZone:(NSZone *)zone {</w:t>
      </w:r>
    </w:p>
    <w:p w14:paraId="01ACC3A9" w14:textId="77777777" w:rsidR="00346015" w:rsidRDefault="00346015" w:rsidP="00346015">
      <w:r>
        <w:t xml:space="preserve">    CYLUser *copy = [[[self class] allocWithZone:zone]</w:t>
      </w:r>
    </w:p>
    <w:p w14:paraId="5BDACDAF" w14:textId="77777777" w:rsidR="00346015" w:rsidRDefault="00346015" w:rsidP="00346015">
      <w:r>
        <w:t xml:space="preserve">                     initWithName:_name</w:t>
      </w:r>
    </w:p>
    <w:p w14:paraId="7411A19E" w14:textId="77777777" w:rsidR="00346015" w:rsidRDefault="00346015" w:rsidP="00346015">
      <w:r>
        <w:t xml:space="preserve">                     age:_age</w:t>
      </w:r>
    </w:p>
    <w:p w14:paraId="63722295" w14:textId="77777777" w:rsidR="00346015" w:rsidRDefault="00346015" w:rsidP="00346015">
      <w:r>
        <w:t xml:space="preserve">                     sex:_sex];</w:t>
      </w:r>
    </w:p>
    <w:p w14:paraId="2CA59575" w14:textId="77777777" w:rsidR="00346015" w:rsidRDefault="00346015" w:rsidP="00346015">
      <w:r>
        <w:t xml:space="preserve">    copy-&gt;_friends = [_friends mutableCopy];</w:t>
      </w:r>
    </w:p>
    <w:p w14:paraId="67636F7C" w14:textId="77777777" w:rsidR="00346015" w:rsidRDefault="00346015" w:rsidP="00346015">
      <w:r>
        <w:t xml:space="preserve">    return copy;</w:t>
      </w:r>
    </w:p>
    <w:p w14:paraId="6CB8DAE9" w14:textId="77777777" w:rsidR="00346015" w:rsidRDefault="00346015" w:rsidP="00346015">
      <w:r>
        <w:t>}</w:t>
      </w:r>
    </w:p>
    <w:p w14:paraId="0AB307F2" w14:textId="77777777" w:rsidR="00346015" w:rsidRDefault="00346015" w:rsidP="00346015"/>
    <w:p w14:paraId="11448697" w14:textId="77777777" w:rsidR="00346015" w:rsidRDefault="00346015" w:rsidP="00346015">
      <w:r>
        <w:t>- (id)deepCopy {</w:t>
      </w:r>
    </w:p>
    <w:p w14:paraId="0CEC00C3" w14:textId="77777777" w:rsidR="00346015" w:rsidRDefault="00346015" w:rsidP="00346015">
      <w:r>
        <w:t xml:space="preserve">    CYLUser *copy = [[[self class] alloc]</w:t>
      </w:r>
    </w:p>
    <w:p w14:paraId="54E5EB44" w14:textId="77777777" w:rsidR="00346015" w:rsidRDefault="00346015" w:rsidP="00346015">
      <w:r>
        <w:t xml:space="preserve">                     initWithName:_name</w:t>
      </w:r>
    </w:p>
    <w:p w14:paraId="137F72E9" w14:textId="77777777" w:rsidR="00346015" w:rsidRDefault="00346015" w:rsidP="00346015">
      <w:r>
        <w:t xml:space="preserve">                     age:_age</w:t>
      </w:r>
    </w:p>
    <w:p w14:paraId="1B681B01" w14:textId="77777777" w:rsidR="00346015" w:rsidRDefault="00346015" w:rsidP="00346015">
      <w:r>
        <w:t xml:space="preserve">                     sex:_sex];</w:t>
      </w:r>
    </w:p>
    <w:p w14:paraId="03E0BE59" w14:textId="77777777" w:rsidR="00346015" w:rsidRDefault="00346015" w:rsidP="00346015">
      <w:r>
        <w:t xml:space="preserve">    copy-&gt;_friends = [[NSMutableSet alloc] initWithSet:_friends</w:t>
      </w:r>
    </w:p>
    <w:p w14:paraId="5FF30CA9" w14:textId="77777777" w:rsidR="00346015" w:rsidRDefault="00346015" w:rsidP="00346015">
      <w:r>
        <w:t xml:space="preserve">                                             copyItems:YES];</w:t>
      </w:r>
    </w:p>
    <w:p w14:paraId="0A398F4E" w14:textId="77777777" w:rsidR="00346015" w:rsidRDefault="00346015" w:rsidP="00346015">
      <w:r>
        <w:t xml:space="preserve">    return copy;</w:t>
      </w:r>
    </w:p>
    <w:p w14:paraId="5D3B69FE" w14:textId="77777777" w:rsidR="00346015" w:rsidRDefault="00346015" w:rsidP="00346015">
      <w:r>
        <w:t>}</w:t>
      </w:r>
    </w:p>
    <w:p w14:paraId="4B5E1A20" w14:textId="77777777" w:rsidR="00346015" w:rsidRDefault="00346015" w:rsidP="00346015"/>
    <w:p w14:paraId="741D2A31" w14:textId="77777777" w:rsidR="00346015" w:rsidRDefault="00346015" w:rsidP="00346015">
      <w:r>
        <w:t>@end</w:t>
      </w:r>
    </w:p>
    <w:p w14:paraId="1DE8A193" w14:textId="77777777" w:rsidR="00346015" w:rsidRDefault="00346015" w:rsidP="00346015"/>
    <w:p w14:paraId="008B3CFA" w14:textId="77777777" w:rsidR="00346015" w:rsidRDefault="00346015" w:rsidP="00346015">
      <w:r>
        <w:t xml:space="preserve"> ```</w:t>
      </w:r>
    </w:p>
    <w:p w14:paraId="78AEFB9D" w14:textId="77777777" w:rsidR="00346015" w:rsidRDefault="00346015" w:rsidP="00346015"/>
    <w:p w14:paraId="6BF7AA19" w14:textId="77777777" w:rsidR="00346015" w:rsidRDefault="00346015" w:rsidP="00346015">
      <w:r>
        <w:t>以上做法能满足基本的需求，但是也有缺陷：</w:t>
      </w:r>
    </w:p>
    <w:p w14:paraId="17457466" w14:textId="77777777" w:rsidR="00346015" w:rsidRDefault="00346015" w:rsidP="00346015"/>
    <w:p w14:paraId="5E8F3582" w14:textId="77777777" w:rsidR="00346015" w:rsidRDefault="00346015" w:rsidP="00346015">
      <w:r>
        <w:t>&gt; 如果你所写的对象需要深拷贝，那么可考虑新增一个专门执行深拷贝的方法。</w:t>
      </w:r>
    </w:p>
    <w:p w14:paraId="3704AEDE" w14:textId="77777777" w:rsidR="00346015" w:rsidRDefault="00346015" w:rsidP="00346015"/>
    <w:p w14:paraId="49B5510A" w14:textId="77777777" w:rsidR="00346015" w:rsidRDefault="00346015" w:rsidP="00346015">
      <w:r>
        <w:t>【注：深浅拷贝的概念，在下文中有介绍，详见下文的：***用@property声明的 NSString（或NSArray，NSDictionary）经常使用 copy 关键字，为什么？如果改用 strong 关键字，可能造成什么问题？***】</w:t>
      </w:r>
    </w:p>
    <w:p w14:paraId="4BF2D708" w14:textId="77777777" w:rsidR="00346015" w:rsidRDefault="00346015" w:rsidP="00346015"/>
    <w:p w14:paraId="3E30250C" w14:textId="77777777" w:rsidR="00346015" w:rsidRDefault="00346015" w:rsidP="00346015">
      <w:r>
        <w:t>在例子中，存放朋友对象的 set 是用 “copyWithZone:” 方法来拷贝的，这种浅拷贝方式不会逐个复制 set 中的元素。若需要深拷贝的话，则可像下面这样，编写一个专供深拷贝所用的方法:</w:t>
      </w:r>
    </w:p>
    <w:p w14:paraId="580A20B7" w14:textId="77777777" w:rsidR="00346015" w:rsidRDefault="00346015" w:rsidP="00346015">
      <w:r>
        <w:tab/>
      </w:r>
    </w:p>
    <w:p w14:paraId="1795E0C7" w14:textId="77777777" w:rsidR="00346015" w:rsidRDefault="00346015" w:rsidP="00346015"/>
    <w:p w14:paraId="6BDCF307" w14:textId="77777777" w:rsidR="00346015" w:rsidRDefault="00346015" w:rsidP="00346015">
      <w:r>
        <w:t xml:space="preserve"> ```Objective-C</w:t>
      </w:r>
    </w:p>
    <w:p w14:paraId="1664515A" w14:textId="77777777" w:rsidR="00346015" w:rsidRDefault="00346015" w:rsidP="00346015">
      <w:r>
        <w:t>- (id)deepCopy {</w:t>
      </w:r>
    </w:p>
    <w:p w14:paraId="21919C46" w14:textId="77777777" w:rsidR="00346015" w:rsidRDefault="00346015" w:rsidP="00346015">
      <w:r>
        <w:t xml:space="preserve">    CYLUser *copy = [[[self class] alloc]</w:t>
      </w:r>
    </w:p>
    <w:p w14:paraId="6A24F435" w14:textId="77777777" w:rsidR="00346015" w:rsidRDefault="00346015" w:rsidP="00346015">
      <w:r>
        <w:t xml:space="preserve">                     initWithName:_name</w:t>
      </w:r>
    </w:p>
    <w:p w14:paraId="26B979BC" w14:textId="77777777" w:rsidR="00346015" w:rsidRDefault="00346015" w:rsidP="00346015">
      <w:r>
        <w:t xml:space="preserve">                     age:_age</w:t>
      </w:r>
    </w:p>
    <w:p w14:paraId="347FEB07" w14:textId="77777777" w:rsidR="00346015" w:rsidRDefault="00346015" w:rsidP="00346015">
      <w:r>
        <w:t xml:space="preserve">                     sex:_sex];</w:t>
      </w:r>
    </w:p>
    <w:p w14:paraId="2A683B32" w14:textId="77777777" w:rsidR="00346015" w:rsidRDefault="00346015" w:rsidP="00346015">
      <w:r>
        <w:t xml:space="preserve">    copy-&gt;_friends = [[NSMutableSet alloc] initWithSet:_friends</w:t>
      </w:r>
    </w:p>
    <w:p w14:paraId="7BB3A3DC" w14:textId="77777777" w:rsidR="00346015" w:rsidRDefault="00346015" w:rsidP="00346015">
      <w:r>
        <w:t xml:space="preserve">                                             copyItems:YES];</w:t>
      </w:r>
    </w:p>
    <w:p w14:paraId="35A21FB1" w14:textId="77777777" w:rsidR="00346015" w:rsidRDefault="00346015" w:rsidP="00346015">
      <w:r>
        <w:t xml:space="preserve">    return copy;</w:t>
      </w:r>
    </w:p>
    <w:p w14:paraId="27A68B04" w14:textId="77777777" w:rsidR="00346015" w:rsidRDefault="00346015" w:rsidP="00346015">
      <w:r>
        <w:t>}</w:t>
      </w:r>
    </w:p>
    <w:p w14:paraId="3B2FD765" w14:textId="77777777" w:rsidR="00346015" w:rsidRDefault="00346015" w:rsidP="00346015"/>
    <w:p w14:paraId="35670759" w14:textId="77777777" w:rsidR="00346015" w:rsidRDefault="00346015" w:rsidP="00346015">
      <w:r>
        <w:t xml:space="preserve"> ```</w:t>
      </w:r>
    </w:p>
    <w:p w14:paraId="4C91AA03" w14:textId="77777777" w:rsidR="00346015" w:rsidRDefault="00346015" w:rsidP="00346015"/>
    <w:p w14:paraId="0B341646" w14:textId="77777777" w:rsidR="00346015" w:rsidRDefault="00346015" w:rsidP="00346015">
      <w:r>
        <w:t>至于***如何重写带 copy 关键字的 setter***这个问题，</w:t>
      </w:r>
    </w:p>
    <w:p w14:paraId="68474575" w14:textId="77777777" w:rsidR="00346015" w:rsidRDefault="00346015" w:rsidP="00346015"/>
    <w:p w14:paraId="11408507" w14:textId="77777777" w:rsidR="00346015" w:rsidRDefault="00346015" w:rsidP="00346015"/>
    <w:p w14:paraId="733C2A1E" w14:textId="77777777" w:rsidR="00346015" w:rsidRDefault="00346015" w:rsidP="00346015">
      <w:r>
        <w:t>如果抛开本例来回答的话，如下：</w:t>
      </w:r>
    </w:p>
    <w:p w14:paraId="6628B329" w14:textId="77777777" w:rsidR="00346015" w:rsidRDefault="00346015" w:rsidP="00346015"/>
    <w:p w14:paraId="426E2C3F" w14:textId="77777777" w:rsidR="00346015" w:rsidRDefault="00346015" w:rsidP="00346015"/>
    <w:p w14:paraId="17A44C7F" w14:textId="77777777" w:rsidR="00346015" w:rsidRDefault="00346015" w:rsidP="00346015">
      <w:r>
        <w:t xml:space="preserve"> </w:t>
      </w:r>
    </w:p>
    <w:p w14:paraId="15177549" w14:textId="77777777" w:rsidR="00346015" w:rsidRDefault="00346015" w:rsidP="00346015">
      <w:r>
        <w:t>```Objective-C</w:t>
      </w:r>
    </w:p>
    <w:p w14:paraId="3FFB407F" w14:textId="77777777" w:rsidR="00346015" w:rsidRDefault="00346015" w:rsidP="00346015">
      <w:r>
        <w:t>- (void)setName:(NSString *)name {</w:t>
      </w:r>
    </w:p>
    <w:p w14:paraId="24E60CD9" w14:textId="77777777" w:rsidR="00346015" w:rsidRDefault="00346015" w:rsidP="00346015">
      <w:r>
        <w:t xml:space="preserve">    //[_name release];</w:t>
      </w:r>
    </w:p>
    <w:p w14:paraId="2887A9F7" w14:textId="77777777" w:rsidR="00346015" w:rsidRDefault="00346015" w:rsidP="00346015">
      <w:r>
        <w:t xml:space="preserve">    _name = [name copy];</w:t>
      </w:r>
    </w:p>
    <w:p w14:paraId="779026FE" w14:textId="77777777" w:rsidR="00346015" w:rsidRDefault="00346015" w:rsidP="00346015">
      <w:r>
        <w:t>}</w:t>
      </w:r>
    </w:p>
    <w:p w14:paraId="7034DC4D" w14:textId="77777777" w:rsidR="00346015" w:rsidRDefault="00346015" w:rsidP="00346015">
      <w:r>
        <w:t>```</w:t>
      </w:r>
    </w:p>
    <w:p w14:paraId="36F463E5" w14:textId="77777777" w:rsidR="00346015" w:rsidRDefault="00346015" w:rsidP="00346015"/>
    <w:p w14:paraId="58A90DA6" w14:textId="77777777" w:rsidR="00346015" w:rsidRDefault="00346015" w:rsidP="00346015">
      <w:r>
        <w:t>不过也有争议，有人说“苹果如果像下面这样干，是不是效率会高一些？”</w:t>
      </w:r>
    </w:p>
    <w:p w14:paraId="687D81C1" w14:textId="77777777" w:rsidR="00346015" w:rsidRDefault="00346015" w:rsidP="00346015"/>
    <w:p w14:paraId="31E7AAE5" w14:textId="77777777" w:rsidR="00346015" w:rsidRDefault="00346015" w:rsidP="00346015"/>
    <w:p w14:paraId="1F93EE9B" w14:textId="77777777" w:rsidR="00346015" w:rsidRDefault="00346015" w:rsidP="00346015">
      <w:r>
        <w:t xml:space="preserve"> ```Objective-C</w:t>
      </w:r>
    </w:p>
    <w:p w14:paraId="09357ADE" w14:textId="77777777" w:rsidR="00346015" w:rsidRDefault="00346015" w:rsidP="00346015">
      <w:r>
        <w:t>- (void)setName:(NSString *)name {</w:t>
      </w:r>
    </w:p>
    <w:p w14:paraId="63B73FDB" w14:textId="77777777" w:rsidR="00346015" w:rsidRDefault="00346015" w:rsidP="00346015">
      <w:r>
        <w:t xml:space="preserve">    if (_name != name) {</w:t>
      </w:r>
    </w:p>
    <w:p w14:paraId="0819B105" w14:textId="77777777" w:rsidR="00346015" w:rsidRDefault="00346015" w:rsidP="00346015">
      <w:r>
        <w:t xml:space="preserve">        //[_name release];//MRC</w:t>
      </w:r>
    </w:p>
    <w:p w14:paraId="5CA8B4FA" w14:textId="77777777" w:rsidR="00346015" w:rsidRDefault="00346015" w:rsidP="00346015">
      <w:r>
        <w:t xml:space="preserve">        _name = [name copy];</w:t>
      </w:r>
    </w:p>
    <w:p w14:paraId="4F33C272" w14:textId="77777777" w:rsidR="00346015" w:rsidRDefault="00346015" w:rsidP="00346015">
      <w:r>
        <w:t xml:space="preserve">    }</w:t>
      </w:r>
    </w:p>
    <w:p w14:paraId="0FB77146" w14:textId="77777777" w:rsidR="00346015" w:rsidRDefault="00346015" w:rsidP="00346015">
      <w:r>
        <w:t>}</w:t>
      </w:r>
    </w:p>
    <w:p w14:paraId="0B814673" w14:textId="77777777" w:rsidR="00346015" w:rsidRDefault="00346015" w:rsidP="00346015">
      <w:r>
        <w:t xml:space="preserve"> ```</w:t>
      </w:r>
    </w:p>
    <w:p w14:paraId="79787035" w14:textId="77777777" w:rsidR="00346015" w:rsidRDefault="00346015" w:rsidP="00346015"/>
    <w:p w14:paraId="1C759791" w14:textId="77777777" w:rsidR="00346015" w:rsidRDefault="00346015" w:rsidP="00346015"/>
    <w:p w14:paraId="66446852" w14:textId="77777777" w:rsidR="00346015" w:rsidRDefault="00346015" w:rsidP="00346015"/>
    <w:p w14:paraId="6962F90A" w14:textId="77777777" w:rsidR="00346015" w:rsidRDefault="00346015" w:rsidP="00346015">
      <w:r>
        <w:t>这样真得高效吗？不见得！这种写法“看上去很美、很合理”，但在实际开发中，它更像下图里的做法：</w:t>
      </w:r>
    </w:p>
    <w:p w14:paraId="14F8DA04" w14:textId="77777777" w:rsidR="00346015" w:rsidRDefault="00346015" w:rsidP="00346015"/>
    <w:p w14:paraId="29D075B7" w14:textId="77777777" w:rsidR="00346015" w:rsidRDefault="00346015" w:rsidP="00346015">
      <w:r>
        <w:t>![enter image description here](http://i.imgur.com/UwV9oSn.jpeg)</w:t>
      </w:r>
    </w:p>
    <w:p w14:paraId="3D40B20A" w14:textId="77777777" w:rsidR="00346015" w:rsidRDefault="00346015" w:rsidP="00346015"/>
    <w:p w14:paraId="75FB0B30" w14:textId="77777777" w:rsidR="00346015" w:rsidRDefault="00346015" w:rsidP="00346015">
      <w:r>
        <w:t>克强总理这样评价你的代码风格：</w:t>
      </w:r>
    </w:p>
    <w:p w14:paraId="3AE91D4F" w14:textId="77777777" w:rsidR="00346015" w:rsidRDefault="00346015" w:rsidP="00346015"/>
    <w:p w14:paraId="1C1636B2" w14:textId="77777777" w:rsidR="00346015" w:rsidRDefault="00346015" w:rsidP="00346015">
      <w:r>
        <w:t>![enter image description here](http://i.imgur.com/N77Lkic.png)</w:t>
      </w:r>
    </w:p>
    <w:p w14:paraId="1B3CF9B9" w14:textId="77777777" w:rsidR="00346015" w:rsidRDefault="00346015" w:rsidP="00346015"/>
    <w:p w14:paraId="0D44E462" w14:textId="77777777" w:rsidR="00346015" w:rsidRDefault="00346015" w:rsidP="00346015">
      <w:r>
        <w:t>我和总理的意见基本一致：</w:t>
      </w:r>
    </w:p>
    <w:p w14:paraId="26FA4398" w14:textId="77777777" w:rsidR="00346015" w:rsidRDefault="00346015" w:rsidP="00346015"/>
    <w:p w14:paraId="69FFD656" w14:textId="77777777" w:rsidR="00346015" w:rsidRDefault="00346015" w:rsidP="00346015"/>
    <w:p w14:paraId="16CEA352" w14:textId="77777777" w:rsidR="00346015" w:rsidRDefault="00346015" w:rsidP="00346015">
      <w:r>
        <w:t>&gt; 老百姓 copy 一下，咋就这么难？</w:t>
      </w:r>
    </w:p>
    <w:p w14:paraId="105C40DB" w14:textId="77777777" w:rsidR="00346015" w:rsidRDefault="00346015" w:rsidP="00346015"/>
    <w:p w14:paraId="3E30D0A6" w14:textId="77777777" w:rsidR="00346015" w:rsidRDefault="00346015" w:rsidP="00346015"/>
    <w:p w14:paraId="71C147E5" w14:textId="77777777" w:rsidR="00346015" w:rsidRDefault="00346015" w:rsidP="00346015"/>
    <w:p w14:paraId="1EF002FF" w14:textId="77777777" w:rsidR="00346015" w:rsidRDefault="00346015" w:rsidP="00346015"/>
    <w:p w14:paraId="78AFAC34" w14:textId="77777777" w:rsidR="00346015" w:rsidRDefault="00346015" w:rsidP="00346015">
      <w:r>
        <w:t>你可能会说：</w:t>
      </w:r>
    </w:p>
    <w:p w14:paraId="066E303E" w14:textId="77777777" w:rsidR="00346015" w:rsidRDefault="00346015" w:rsidP="00346015"/>
    <w:p w14:paraId="4C3D7CFC" w14:textId="77777777" w:rsidR="00346015" w:rsidRDefault="00346015" w:rsidP="00346015">
      <w:r>
        <w:t xml:space="preserve"> </w:t>
      </w:r>
    </w:p>
    <w:p w14:paraId="6DF0ADCE" w14:textId="77777777" w:rsidR="00346015" w:rsidRDefault="00346015" w:rsidP="00346015">
      <w:r>
        <w:t>之所以在这里做`if判断` 这个操作：是因为一个 if 可能避免一个耗时的copy，还是很划算的。</w:t>
      </w:r>
    </w:p>
    <w:p w14:paraId="4548A502" w14:textId="77777777" w:rsidR="00346015" w:rsidRDefault="00346015" w:rsidP="00346015">
      <w:r>
        <w:t>(在刚刚讲的：《如何让自己的类用 copy 修饰符？》里的那种复杂的copy，我们可以称之为 “耗时的copy”，但是对 NSString 的 copy 还称不上。)</w:t>
      </w:r>
    </w:p>
    <w:p w14:paraId="0EEF0A3B" w14:textId="77777777" w:rsidR="00346015" w:rsidRDefault="00346015" w:rsidP="00346015"/>
    <w:p w14:paraId="03683E5F" w14:textId="77777777" w:rsidR="00346015" w:rsidRDefault="00346015" w:rsidP="00346015"/>
    <w:p w14:paraId="512D7A2F" w14:textId="77777777" w:rsidR="00346015" w:rsidRDefault="00346015" w:rsidP="00346015">
      <w:r>
        <w:t>但是你有没有考虑过代价：</w:t>
      </w:r>
    </w:p>
    <w:p w14:paraId="58B53557" w14:textId="77777777" w:rsidR="00346015" w:rsidRDefault="00346015" w:rsidP="00346015"/>
    <w:p w14:paraId="3ACC2365" w14:textId="77777777" w:rsidR="00346015" w:rsidRDefault="00346015" w:rsidP="00346015"/>
    <w:p w14:paraId="4476BCE6" w14:textId="77777777" w:rsidR="00346015" w:rsidRDefault="00346015" w:rsidP="00346015">
      <w:r>
        <w:t>&gt; 你每次调用 `setX:` 都会做 if 判断，这会让 `setX:` 变慢，如果你在 `setX:`写了一串复杂的 `if+elseif+elseif+...` 判断，将会更慢。</w:t>
      </w:r>
    </w:p>
    <w:p w14:paraId="1A3989EA" w14:textId="77777777" w:rsidR="00346015" w:rsidRDefault="00346015" w:rsidP="00346015"/>
    <w:p w14:paraId="2C6C9EFD" w14:textId="77777777" w:rsidR="00346015" w:rsidRDefault="00346015" w:rsidP="00346015">
      <w:r>
        <w:t>要回答“哪个效率会高一些？”这个问题，不能脱离实际开发，就算 copy 操作十分耗时，if 判断也不见得一定会更快，除非你把一个“ @property他当前的值 ”赋给了他自己，代码看起来就像：</w:t>
      </w:r>
    </w:p>
    <w:p w14:paraId="5E1C269A" w14:textId="77777777" w:rsidR="00346015" w:rsidRDefault="00346015" w:rsidP="00346015"/>
    <w:p w14:paraId="7901C1DA" w14:textId="77777777" w:rsidR="00346015" w:rsidRDefault="00346015" w:rsidP="00346015">
      <w:r>
        <w:t>```Objective-C</w:t>
      </w:r>
    </w:p>
    <w:p w14:paraId="5376B537" w14:textId="77777777" w:rsidR="00346015" w:rsidRDefault="00346015" w:rsidP="00346015">
      <w:r>
        <w:t>[a setX:x1];</w:t>
      </w:r>
    </w:p>
    <w:p w14:paraId="0C12E3EA" w14:textId="77777777" w:rsidR="00346015" w:rsidRDefault="00346015" w:rsidP="00346015">
      <w:r>
        <w:t>[a setX:x1];    //你确定你要这么干？与其在setter中判断，为什么不把代码写好？</w:t>
      </w:r>
    </w:p>
    <w:p w14:paraId="4BBE2ED2" w14:textId="77777777" w:rsidR="00346015" w:rsidRDefault="00346015" w:rsidP="00346015">
      <w:r>
        <w:t>```</w:t>
      </w:r>
    </w:p>
    <w:p w14:paraId="5A170B93" w14:textId="77777777" w:rsidR="00346015" w:rsidRDefault="00346015" w:rsidP="00346015"/>
    <w:p w14:paraId="4123E5B6" w14:textId="77777777" w:rsidR="00346015" w:rsidRDefault="00346015" w:rsidP="00346015">
      <w:r>
        <w:t>或者</w:t>
      </w:r>
    </w:p>
    <w:p w14:paraId="193052C2" w14:textId="77777777" w:rsidR="00346015" w:rsidRDefault="00346015" w:rsidP="00346015"/>
    <w:p w14:paraId="6DE39592" w14:textId="77777777" w:rsidR="00346015" w:rsidRDefault="00346015" w:rsidP="00346015"/>
    <w:p w14:paraId="4EEDEB9D" w14:textId="77777777" w:rsidR="00346015" w:rsidRDefault="00346015" w:rsidP="00346015">
      <w:r>
        <w:t>```Objective-C</w:t>
      </w:r>
    </w:p>
    <w:p w14:paraId="1874BD54" w14:textId="77777777" w:rsidR="00346015" w:rsidRDefault="00346015" w:rsidP="00346015">
      <w:r>
        <w:t>[a setX:[a x]];   //队友咆哮道：你在干嘛？！！</w:t>
      </w:r>
    </w:p>
    <w:p w14:paraId="51900A71" w14:textId="77777777" w:rsidR="00346015" w:rsidRDefault="00346015" w:rsidP="00346015">
      <w:r>
        <w:t>```</w:t>
      </w:r>
    </w:p>
    <w:p w14:paraId="1DED8378" w14:textId="77777777" w:rsidR="00346015" w:rsidRDefault="00346015" w:rsidP="00346015"/>
    <w:p w14:paraId="3BD95415" w14:textId="77777777" w:rsidR="00346015" w:rsidRDefault="00346015" w:rsidP="00346015">
      <w:r>
        <w:t>&gt; 不要在 setter 里进行像 `if(_obj != newObj)` 这样的判断。（该观点参考链接：[ ***How To Write Cocoa Object Setters： Principle 3: Only Optimize After You Measure*** ](http://vgable.com/blog/tag/autorelease/)</w:t>
      </w:r>
    </w:p>
    <w:p w14:paraId="1B7B7A08" w14:textId="77777777" w:rsidR="00346015" w:rsidRDefault="00346015" w:rsidP="00346015">
      <w:r>
        <w:t>）</w:t>
      </w:r>
    </w:p>
    <w:p w14:paraId="6B05348F" w14:textId="77777777" w:rsidR="00346015" w:rsidRDefault="00346015" w:rsidP="00346015"/>
    <w:p w14:paraId="41BE3FDF" w14:textId="77777777" w:rsidR="00346015" w:rsidRDefault="00346015" w:rsidP="00346015"/>
    <w:p w14:paraId="3AA51379" w14:textId="77777777" w:rsidR="00346015" w:rsidRDefault="00346015" w:rsidP="00346015">
      <w:r>
        <w:t>什么情况会在 copy setter 里做 if 判断？</w:t>
      </w:r>
    </w:p>
    <w:p w14:paraId="69E8CB0B" w14:textId="77777777" w:rsidR="00346015" w:rsidRDefault="00346015" w:rsidP="00346015">
      <w:r>
        <w:t>例如，车速可能就有最高速的限制，车速也不可能出现负值，如果车子的最高速为300，则 setter 的方法就要改写成这样：</w:t>
      </w:r>
    </w:p>
    <w:p w14:paraId="22C246C8" w14:textId="77777777" w:rsidR="00346015" w:rsidRDefault="00346015" w:rsidP="00346015"/>
    <w:p w14:paraId="12221BB5" w14:textId="77777777" w:rsidR="00346015" w:rsidRDefault="00346015" w:rsidP="00346015">
      <w:r>
        <w:t xml:space="preserve"> </w:t>
      </w:r>
    </w:p>
    <w:p w14:paraId="418DB94F" w14:textId="77777777" w:rsidR="00346015" w:rsidRDefault="00346015" w:rsidP="00346015">
      <w:r>
        <w:t>```Objective-C</w:t>
      </w:r>
    </w:p>
    <w:p w14:paraId="750ADB45" w14:textId="77777777" w:rsidR="00346015" w:rsidRDefault="00346015" w:rsidP="00346015">
      <w:r>
        <w:t>-(void)setSpeed:(int)_speed{</w:t>
      </w:r>
    </w:p>
    <w:p w14:paraId="3C8AE286" w14:textId="77777777" w:rsidR="00346015" w:rsidRDefault="00346015" w:rsidP="00346015">
      <w:r>
        <w:t xml:space="preserve">    if(_speed &lt; 0) speed = 0;</w:t>
      </w:r>
    </w:p>
    <w:p w14:paraId="3720FD48" w14:textId="77777777" w:rsidR="00346015" w:rsidRDefault="00346015" w:rsidP="00346015">
      <w:r>
        <w:t xml:space="preserve">    if(_speed &gt; 300) speed = 300;</w:t>
      </w:r>
    </w:p>
    <w:p w14:paraId="07A17B64" w14:textId="77777777" w:rsidR="00346015" w:rsidRDefault="00346015" w:rsidP="00346015">
      <w:r>
        <w:t xml:space="preserve">    _speed = speed;</w:t>
      </w:r>
    </w:p>
    <w:p w14:paraId="590762B3" w14:textId="77777777" w:rsidR="00346015" w:rsidRDefault="00346015" w:rsidP="00346015">
      <w:r>
        <w:t>}</w:t>
      </w:r>
    </w:p>
    <w:p w14:paraId="0B624FC9" w14:textId="77777777" w:rsidR="00346015" w:rsidRDefault="00346015" w:rsidP="00346015">
      <w:r>
        <w:t>```</w:t>
      </w:r>
    </w:p>
    <w:p w14:paraId="559B94EE" w14:textId="77777777" w:rsidR="00346015" w:rsidRDefault="00346015" w:rsidP="00346015"/>
    <w:p w14:paraId="4CAD502B" w14:textId="77777777" w:rsidR="00346015" w:rsidRDefault="00346015" w:rsidP="00346015"/>
    <w:p w14:paraId="2FE95611" w14:textId="77777777" w:rsidR="00346015" w:rsidRDefault="00346015" w:rsidP="00346015"/>
    <w:p w14:paraId="259798DA" w14:textId="77777777" w:rsidR="00346015" w:rsidRDefault="00346015" w:rsidP="00346015">
      <w:r>
        <w:t>回到这个题目，如果单单就上文的代码而言，我们不需要也不能重写 name 的 setter ：由于是 name 是只读属性，所以编译器不会为其创建对应的“设置方法”，用初始化方法设置好属性值之后，就不能再改变了。（ 在本例中，之所以还要声明属性的“内存管理语义”--copy，是因为：如果不写 copy，该类的调用者就不知道初始化方法里会拷贝这些属性，他们有可能会在调用初始化方法之前自行拷贝属性值。这种操作多余而低效）。</w:t>
      </w:r>
    </w:p>
    <w:p w14:paraId="43CFB265" w14:textId="77777777" w:rsidR="00346015" w:rsidRDefault="00346015" w:rsidP="00346015"/>
    <w:p w14:paraId="11FBA64F" w14:textId="77777777" w:rsidR="00346015" w:rsidRDefault="00346015" w:rsidP="00346015">
      <w:r>
        <w:t>那如何确保 name 被 copy？在初始化方法(initializer)中做：</w:t>
      </w:r>
    </w:p>
    <w:p w14:paraId="7E27E176" w14:textId="77777777" w:rsidR="00346015" w:rsidRDefault="00346015" w:rsidP="00346015"/>
    <w:p w14:paraId="5B0177FB" w14:textId="77777777" w:rsidR="00346015" w:rsidRDefault="00346015" w:rsidP="00346015">
      <w:r>
        <w:t xml:space="preserve"> ```Objective-C</w:t>
      </w:r>
    </w:p>
    <w:p w14:paraId="6264CBCC" w14:textId="77777777" w:rsidR="00346015" w:rsidRDefault="00346015" w:rsidP="00346015">
      <w:r>
        <w:tab/>
        <w:t xml:space="preserve">- (instancetype)initWithName:(NSString *)name </w:t>
      </w:r>
    </w:p>
    <w:p w14:paraId="4FEB355D" w14:textId="77777777" w:rsidR="00346015" w:rsidRDefault="00346015" w:rsidP="00346015">
      <w:r>
        <w:tab/>
      </w:r>
      <w:r>
        <w:tab/>
      </w:r>
      <w:r>
        <w:tab/>
      </w:r>
      <w:r>
        <w:tab/>
      </w:r>
      <w:r>
        <w:tab/>
      </w:r>
      <w:r>
        <w:tab/>
      </w:r>
      <w:r>
        <w:tab/>
      </w:r>
      <w:r>
        <w:tab/>
        <w:t xml:space="preserve"> age:(NSUInteger)age </w:t>
      </w:r>
    </w:p>
    <w:p w14:paraId="0D6B0BFA" w14:textId="77777777" w:rsidR="00346015" w:rsidRDefault="00346015" w:rsidP="00346015">
      <w:r>
        <w:tab/>
      </w:r>
      <w:r>
        <w:tab/>
      </w:r>
      <w:r>
        <w:tab/>
      </w:r>
      <w:r>
        <w:tab/>
      </w:r>
      <w:r>
        <w:tab/>
      </w:r>
      <w:r>
        <w:tab/>
      </w:r>
      <w:r>
        <w:tab/>
      </w:r>
      <w:r>
        <w:tab/>
        <w:t xml:space="preserve"> sex:(CYLSex)sex {</w:t>
      </w:r>
    </w:p>
    <w:p w14:paraId="5EB72B78" w14:textId="77777777" w:rsidR="00346015" w:rsidRDefault="00346015" w:rsidP="00346015">
      <w:r>
        <w:tab/>
        <w:t xml:space="preserve">     if(self = [super init]) {</w:t>
      </w:r>
    </w:p>
    <w:p w14:paraId="340B7688" w14:textId="77777777" w:rsidR="00346015" w:rsidRDefault="00346015" w:rsidP="00346015">
      <w:r>
        <w:tab/>
        <w:t xml:space="preserve">     </w:t>
      </w:r>
      <w:r>
        <w:tab/>
        <w:t>_name = [name copy];</w:t>
      </w:r>
    </w:p>
    <w:p w14:paraId="36CF1460" w14:textId="77777777" w:rsidR="00346015" w:rsidRDefault="00346015" w:rsidP="00346015">
      <w:r>
        <w:tab/>
        <w:t xml:space="preserve">     </w:t>
      </w:r>
      <w:r>
        <w:tab/>
        <w:t>_age = age;</w:t>
      </w:r>
    </w:p>
    <w:p w14:paraId="414D7FF7" w14:textId="77777777" w:rsidR="00346015" w:rsidRDefault="00346015" w:rsidP="00346015">
      <w:r>
        <w:tab/>
        <w:t xml:space="preserve">     </w:t>
      </w:r>
      <w:r>
        <w:tab/>
        <w:t>_sex = sex;</w:t>
      </w:r>
    </w:p>
    <w:p w14:paraId="5532FF72" w14:textId="77777777" w:rsidR="00346015" w:rsidRDefault="00346015" w:rsidP="00346015">
      <w:r>
        <w:tab/>
        <w:t xml:space="preserve">     </w:t>
      </w:r>
      <w:r>
        <w:tab/>
        <w:t>_friends = [[NSMutableSet alloc] init];</w:t>
      </w:r>
    </w:p>
    <w:p w14:paraId="207E94A7" w14:textId="77777777" w:rsidR="00346015" w:rsidRDefault="00346015" w:rsidP="00346015">
      <w:r>
        <w:tab/>
        <w:t xml:space="preserve">     }</w:t>
      </w:r>
    </w:p>
    <w:p w14:paraId="33199526" w14:textId="77777777" w:rsidR="00346015" w:rsidRDefault="00346015" w:rsidP="00346015">
      <w:r>
        <w:tab/>
        <w:t xml:space="preserve">     return self;</w:t>
      </w:r>
    </w:p>
    <w:p w14:paraId="777B9B68" w14:textId="77777777" w:rsidR="00346015" w:rsidRDefault="00346015" w:rsidP="00346015">
      <w:r>
        <w:tab/>
        <w:t>}</w:t>
      </w:r>
    </w:p>
    <w:p w14:paraId="5C05E55B" w14:textId="77777777" w:rsidR="00346015" w:rsidRDefault="00346015" w:rsidP="00346015"/>
    <w:p w14:paraId="693CC892" w14:textId="77777777" w:rsidR="00346015" w:rsidRDefault="00346015" w:rsidP="00346015">
      <w:r>
        <w:t xml:space="preserve"> ```</w:t>
      </w:r>
    </w:p>
    <w:p w14:paraId="5BE7742F" w14:textId="77777777" w:rsidR="00346015" w:rsidRDefault="00346015" w:rsidP="00346015"/>
    <w:p w14:paraId="59612589" w14:textId="77777777" w:rsidR="00346015" w:rsidRDefault="00346015" w:rsidP="00346015"/>
    <w:p w14:paraId="7EE9D946" w14:textId="77777777" w:rsidR="00346015" w:rsidRDefault="00346015" w:rsidP="00346015">
      <w:r>
        <w:tab/>
      </w:r>
    </w:p>
    <w:p w14:paraId="6C4150D5" w14:textId="77777777" w:rsidR="00346015" w:rsidRDefault="00346015" w:rsidP="00346015">
      <w:r>
        <w:t>### 6. @property 的本质是什么？ivar、getter、setter 是如何生成并添加到这个类中的</w:t>
      </w:r>
    </w:p>
    <w:p w14:paraId="20C6E5B4" w14:textId="77777777" w:rsidR="00346015" w:rsidRDefault="00346015" w:rsidP="00346015"/>
    <w:p w14:paraId="0966FAA4" w14:textId="77777777" w:rsidR="00346015" w:rsidRDefault="00346015" w:rsidP="00346015">
      <w:r>
        <w:t>**@property 的本质是什么？**</w:t>
      </w:r>
    </w:p>
    <w:p w14:paraId="4EAA2DA9" w14:textId="77777777" w:rsidR="00346015" w:rsidRDefault="00346015" w:rsidP="00346015"/>
    <w:p w14:paraId="71A67C31" w14:textId="77777777" w:rsidR="00346015" w:rsidRDefault="00346015" w:rsidP="00346015">
      <w:r>
        <w:t>&gt; @property = ivar + getter + setter;</w:t>
      </w:r>
    </w:p>
    <w:p w14:paraId="1AF74ECD" w14:textId="77777777" w:rsidR="00346015" w:rsidRDefault="00346015" w:rsidP="00346015"/>
    <w:p w14:paraId="1C96D0A3" w14:textId="77777777" w:rsidR="00346015" w:rsidRDefault="00346015" w:rsidP="00346015">
      <w:r>
        <w:t>下面解释下：</w:t>
      </w:r>
    </w:p>
    <w:p w14:paraId="60CEBF9A" w14:textId="77777777" w:rsidR="00346015" w:rsidRDefault="00346015" w:rsidP="00346015"/>
    <w:p w14:paraId="76994E3C" w14:textId="77777777" w:rsidR="00346015" w:rsidRDefault="00346015" w:rsidP="00346015">
      <w:r>
        <w:t>&gt; “属性” (property)有两大概念：ivar（实例变量）、存取方法（access method ＝ getter + setter）。</w:t>
      </w:r>
    </w:p>
    <w:p w14:paraId="725B4516" w14:textId="77777777" w:rsidR="00346015" w:rsidRDefault="00346015" w:rsidP="00346015"/>
    <w:p w14:paraId="32764F69" w14:textId="77777777" w:rsidR="00346015" w:rsidRDefault="00346015" w:rsidP="00346015">
      <w:r>
        <w:t>“属性” (property)作为 Objective-C 的一项特性，主要的作用就在于封装对象中的数据。 Objective-C 对象通常会把其所需要的数据保存为各种实例变量。实例变量一般通过“存取方法”(access method)来访问。其中，“获取方法” (getter)用于读取变量值，而“设置方法” (setter)用于写入变量值。这个概念已经定型，并且经由“属性”这一特性而成为 `Objective-C 2.0` 的一部分。</w:t>
      </w:r>
    </w:p>
    <w:p w14:paraId="7FD130B4" w14:textId="77777777" w:rsidR="00346015" w:rsidRDefault="00346015" w:rsidP="00346015">
      <w:r>
        <w:t>而在正规的 Objective-C 编码风格中，存取方法有着严格的命名规范。</w:t>
      </w:r>
    </w:p>
    <w:p w14:paraId="17466720" w14:textId="77777777" w:rsidR="00346015" w:rsidRDefault="00346015" w:rsidP="00346015">
      <w:r>
        <w:t>正因为有了这种严格的命名规范，所以 Objective-C 这门语言才能根据名称自动创建出存取方法。其实也可以把属性当做一种关键字，其表示:</w:t>
      </w:r>
    </w:p>
    <w:p w14:paraId="02EEE250" w14:textId="77777777" w:rsidR="00346015" w:rsidRDefault="00346015" w:rsidP="00346015"/>
    <w:p w14:paraId="216CC692" w14:textId="77777777" w:rsidR="00346015" w:rsidRDefault="00346015" w:rsidP="00346015">
      <w:r>
        <w:t>&gt; 编译器会自动写出一套存取方法，用以访问给定类型中具有给定名称的变量。</w:t>
      </w:r>
    </w:p>
    <w:p w14:paraId="650A88A9" w14:textId="77777777" w:rsidR="00346015" w:rsidRDefault="00346015" w:rsidP="00346015">
      <w:r>
        <w:t>所以你也可以这么说：</w:t>
      </w:r>
    </w:p>
    <w:p w14:paraId="6029A006" w14:textId="77777777" w:rsidR="00346015" w:rsidRDefault="00346015" w:rsidP="00346015"/>
    <w:p w14:paraId="37ECDDD9" w14:textId="77777777" w:rsidR="00346015" w:rsidRDefault="00346015" w:rsidP="00346015">
      <w:r>
        <w:t>&gt; @property = getter + setter;</w:t>
      </w:r>
    </w:p>
    <w:p w14:paraId="1507953E" w14:textId="77777777" w:rsidR="00346015" w:rsidRDefault="00346015" w:rsidP="00346015"/>
    <w:p w14:paraId="5EF522F8" w14:textId="77777777" w:rsidR="00346015" w:rsidRDefault="00346015" w:rsidP="00346015">
      <w:r>
        <w:t>例如下面这个类：</w:t>
      </w:r>
    </w:p>
    <w:p w14:paraId="7D4B6DD0" w14:textId="77777777" w:rsidR="00346015" w:rsidRDefault="00346015" w:rsidP="00346015"/>
    <w:p w14:paraId="51C0D014" w14:textId="77777777" w:rsidR="00346015" w:rsidRDefault="00346015" w:rsidP="00346015"/>
    <w:p w14:paraId="6CFB717F" w14:textId="77777777" w:rsidR="00346015" w:rsidRDefault="00346015" w:rsidP="00346015"/>
    <w:p w14:paraId="053DF400" w14:textId="77777777" w:rsidR="00346015" w:rsidRDefault="00346015" w:rsidP="00346015">
      <w:r>
        <w:t xml:space="preserve"> ```Objective-C</w:t>
      </w:r>
    </w:p>
    <w:p w14:paraId="34C655FA" w14:textId="77777777" w:rsidR="00346015" w:rsidRDefault="00346015" w:rsidP="00346015">
      <w:r>
        <w:t>@interface Person : NSObject</w:t>
      </w:r>
    </w:p>
    <w:p w14:paraId="37DD3794" w14:textId="77777777" w:rsidR="00346015" w:rsidRDefault="00346015" w:rsidP="00346015">
      <w:r>
        <w:t>@property NSString *firstName;</w:t>
      </w:r>
    </w:p>
    <w:p w14:paraId="3CAA07DA" w14:textId="77777777" w:rsidR="00346015" w:rsidRDefault="00346015" w:rsidP="00346015">
      <w:r>
        <w:t>@property NSString *lastName;</w:t>
      </w:r>
    </w:p>
    <w:p w14:paraId="61FBFCED" w14:textId="77777777" w:rsidR="00346015" w:rsidRDefault="00346015" w:rsidP="00346015">
      <w:r>
        <w:t>@end</w:t>
      </w:r>
    </w:p>
    <w:p w14:paraId="1B22FBEC" w14:textId="77777777" w:rsidR="00346015" w:rsidRDefault="00346015" w:rsidP="00346015">
      <w:r>
        <w:t xml:space="preserve"> ```</w:t>
      </w:r>
    </w:p>
    <w:p w14:paraId="28274ED3" w14:textId="77777777" w:rsidR="00346015" w:rsidRDefault="00346015" w:rsidP="00346015"/>
    <w:p w14:paraId="0707B013" w14:textId="77777777" w:rsidR="00346015" w:rsidRDefault="00346015" w:rsidP="00346015"/>
    <w:p w14:paraId="4CFA7DF3" w14:textId="77777777" w:rsidR="00346015" w:rsidRDefault="00346015" w:rsidP="00346015">
      <w:r>
        <w:t>上述代码写出来的类与下面这种写法等效：</w:t>
      </w:r>
    </w:p>
    <w:p w14:paraId="40BEC432" w14:textId="77777777" w:rsidR="00346015" w:rsidRDefault="00346015" w:rsidP="00346015"/>
    <w:p w14:paraId="717981BC" w14:textId="77777777" w:rsidR="00346015" w:rsidRDefault="00346015" w:rsidP="00346015"/>
    <w:p w14:paraId="5D7305C0" w14:textId="77777777" w:rsidR="00346015" w:rsidRDefault="00346015" w:rsidP="00346015"/>
    <w:p w14:paraId="20B08BB7" w14:textId="77777777" w:rsidR="00346015" w:rsidRDefault="00346015" w:rsidP="00346015">
      <w:r>
        <w:t xml:space="preserve"> ```Objective-C</w:t>
      </w:r>
    </w:p>
    <w:p w14:paraId="2FECB3B6" w14:textId="77777777" w:rsidR="00346015" w:rsidRDefault="00346015" w:rsidP="00346015">
      <w:r>
        <w:t>@interface Person : NSObject</w:t>
      </w:r>
    </w:p>
    <w:p w14:paraId="26B72ADB" w14:textId="77777777" w:rsidR="00346015" w:rsidRDefault="00346015" w:rsidP="00346015">
      <w:r>
        <w:t>- (NSString *)firstName;</w:t>
      </w:r>
    </w:p>
    <w:p w14:paraId="5BF3CFF3" w14:textId="77777777" w:rsidR="00346015" w:rsidRDefault="00346015" w:rsidP="00346015">
      <w:r>
        <w:t>- (void)setFirstName:(NSString *)firstName;</w:t>
      </w:r>
    </w:p>
    <w:p w14:paraId="337D868D" w14:textId="77777777" w:rsidR="00346015" w:rsidRDefault="00346015" w:rsidP="00346015">
      <w:r>
        <w:t>- (NSString *)lastName;</w:t>
      </w:r>
    </w:p>
    <w:p w14:paraId="719FB0ED" w14:textId="77777777" w:rsidR="00346015" w:rsidRDefault="00346015" w:rsidP="00346015">
      <w:r>
        <w:t>- (void)setLastName:(NSString *)lastName;</w:t>
      </w:r>
    </w:p>
    <w:p w14:paraId="16536EE8" w14:textId="77777777" w:rsidR="00346015" w:rsidRDefault="00346015" w:rsidP="00346015">
      <w:r>
        <w:t>@end</w:t>
      </w:r>
    </w:p>
    <w:p w14:paraId="19D28909" w14:textId="77777777" w:rsidR="00346015" w:rsidRDefault="00346015" w:rsidP="00346015">
      <w:r>
        <w:t xml:space="preserve"> ```</w:t>
      </w:r>
    </w:p>
    <w:p w14:paraId="3CDFCE13" w14:textId="77777777" w:rsidR="00346015" w:rsidRDefault="00346015" w:rsidP="00346015"/>
    <w:p w14:paraId="70F18465" w14:textId="77777777" w:rsidR="00346015" w:rsidRDefault="00346015" w:rsidP="00346015">
      <w:r>
        <w:t>**更新**：</w:t>
      </w:r>
    </w:p>
    <w:p w14:paraId="7C70FA31" w14:textId="77777777" w:rsidR="00346015" w:rsidRDefault="00346015" w:rsidP="00346015"/>
    <w:p w14:paraId="153B3266" w14:textId="77777777" w:rsidR="00346015" w:rsidRDefault="00346015" w:rsidP="00346015">
      <w:r>
        <w:t>property在runtime中是`objc_property_t`定义如下:</w:t>
      </w:r>
    </w:p>
    <w:p w14:paraId="1B092BA1" w14:textId="77777777" w:rsidR="00346015" w:rsidRDefault="00346015" w:rsidP="00346015"/>
    <w:p w14:paraId="49DB7849" w14:textId="77777777" w:rsidR="00346015" w:rsidRDefault="00346015" w:rsidP="00346015">
      <w:r>
        <w:t>```objective-c</w:t>
      </w:r>
    </w:p>
    <w:p w14:paraId="03A25639" w14:textId="77777777" w:rsidR="00346015" w:rsidRDefault="00346015" w:rsidP="00346015">
      <w:r>
        <w:t>typedef struct objc_property *objc_property_t;</w:t>
      </w:r>
    </w:p>
    <w:p w14:paraId="05D28A0C" w14:textId="77777777" w:rsidR="00346015" w:rsidRDefault="00346015" w:rsidP="00346015">
      <w:r>
        <w:t>```</w:t>
      </w:r>
    </w:p>
    <w:p w14:paraId="7906B0D1" w14:textId="77777777" w:rsidR="00346015" w:rsidRDefault="00346015" w:rsidP="00346015"/>
    <w:p w14:paraId="10BA468D" w14:textId="77777777" w:rsidR="00346015" w:rsidRDefault="00346015" w:rsidP="00346015">
      <w:r>
        <w:t>而`objc_property`是一个结构体，包括name和attributes，定义如下：</w:t>
      </w:r>
    </w:p>
    <w:p w14:paraId="5531562E" w14:textId="77777777" w:rsidR="00346015" w:rsidRDefault="00346015" w:rsidP="00346015"/>
    <w:p w14:paraId="60C3FD13" w14:textId="77777777" w:rsidR="00346015" w:rsidRDefault="00346015" w:rsidP="00346015">
      <w:r>
        <w:t>```objective-c</w:t>
      </w:r>
    </w:p>
    <w:p w14:paraId="59D09DFD" w14:textId="77777777" w:rsidR="00346015" w:rsidRDefault="00346015" w:rsidP="00346015">
      <w:r>
        <w:t>struct property_t {</w:t>
      </w:r>
    </w:p>
    <w:p w14:paraId="3349D5D1" w14:textId="77777777" w:rsidR="00346015" w:rsidRDefault="00346015" w:rsidP="00346015">
      <w:r>
        <w:t xml:space="preserve">    const char *name;</w:t>
      </w:r>
    </w:p>
    <w:p w14:paraId="329C83C6" w14:textId="77777777" w:rsidR="00346015" w:rsidRDefault="00346015" w:rsidP="00346015">
      <w:r>
        <w:t xml:space="preserve">    const char *attributes;</w:t>
      </w:r>
    </w:p>
    <w:p w14:paraId="39781C65" w14:textId="77777777" w:rsidR="00346015" w:rsidRDefault="00346015" w:rsidP="00346015">
      <w:r>
        <w:t>};</w:t>
      </w:r>
    </w:p>
    <w:p w14:paraId="4FE623E2" w14:textId="77777777" w:rsidR="00346015" w:rsidRDefault="00346015" w:rsidP="00346015">
      <w:r>
        <w:t>```</w:t>
      </w:r>
    </w:p>
    <w:p w14:paraId="4AFB8319" w14:textId="77777777" w:rsidR="00346015" w:rsidRDefault="00346015" w:rsidP="00346015"/>
    <w:p w14:paraId="2DE1226F" w14:textId="77777777" w:rsidR="00346015" w:rsidRDefault="00346015" w:rsidP="00346015">
      <w:r>
        <w:t>而attributes本质是`objc_property_attribute_t`，定义了property的一些属性，定义如下：</w:t>
      </w:r>
    </w:p>
    <w:p w14:paraId="30F2D9B0" w14:textId="77777777" w:rsidR="00346015" w:rsidRDefault="00346015" w:rsidP="00346015"/>
    <w:p w14:paraId="6F95F4D9" w14:textId="77777777" w:rsidR="00346015" w:rsidRDefault="00346015" w:rsidP="00346015">
      <w:r>
        <w:t>```objective-c</w:t>
      </w:r>
    </w:p>
    <w:p w14:paraId="66DF26B6" w14:textId="77777777" w:rsidR="00346015" w:rsidRDefault="00346015" w:rsidP="00346015">
      <w:r>
        <w:t>/// Defines a property attribute</w:t>
      </w:r>
    </w:p>
    <w:p w14:paraId="19DCF3F4" w14:textId="77777777" w:rsidR="00346015" w:rsidRDefault="00346015" w:rsidP="00346015">
      <w:r>
        <w:t>typedef struct {</w:t>
      </w:r>
    </w:p>
    <w:p w14:paraId="4C879754" w14:textId="77777777" w:rsidR="00346015" w:rsidRDefault="00346015" w:rsidP="00346015">
      <w:r>
        <w:t xml:space="preserve">    const char *name;           /**&lt; The name of the attribute */</w:t>
      </w:r>
    </w:p>
    <w:p w14:paraId="08C55A7E" w14:textId="77777777" w:rsidR="00346015" w:rsidRDefault="00346015" w:rsidP="00346015">
      <w:r>
        <w:t xml:space="preserve">    const char *value;          /**&lt; The value of the attribute (usually empty) */</w:t>
      </w:r>
    </w:p>
    <w:p w14:paraId="162D599C" w14:textId="77777777" w:rsidR="00346015" w:rsidRDefault="00346015" w:rsidP="00346015">
      <w:r>
        <w:t>} objc_property_attribute_t;</w:t>
      </w:r>
    </w:p>
    <w:p w14:paraId="64D3743C" w14:textId="77777777" w:rsidR="00346015" w:rsidRDefault="00346015" w:rsidP="00346015">
      <w:r>
        <w:t>```</w:t>
      </w:r>
    </w:p>
    <w:p w14:paraId="1F1F1557" w14:textId="77777777" w:rsidR="00346015" w:rsidRDefault="00346015" w:rsidP="00346015"/>
    <w:p w14:paraId="06826188" w14:textId="77777777" w:rsidR="00346015" w:rsidRDefault="00346015" w:rsidP="00346015">
      <w:r>
        <w:t>而attributes的具体内容是什么呢？其实，包括：类型，原子性，内存语义和对应的实例变量。</w:t>
      </w:r>
    </w:p>
    <w:p w14:paraId="52E4575A" w14:textId="77777777" w:rsidR="00346015" w:rsidRDefault="00346015" w:rsidP="00346015"/>
    <w:p w14:paraId="1CF7F356" w14:textId="77777777" w:rsidR="00346015" w:rsidRDefault="00346015" w:rsidP="00346015">
      <w:r>
        <w:t>例如：我们定义一个string的property`@property (nonatomic, copy) NSString *string;`，通过 `property_getAttributes(property)`获取到attributes并打印出来之后的结果为`T@"NSString",C,N,V_string`</w:t>
      </w:r>
    </w:p>
    <w:p w14:paraId="6F3EE356" w14:textId="77777777" w:rsidR="00346015" w:rsidRDefault="00346015" w:rsidP="00346015"/>
    <w:p w14:paraId="5AA443D1" w14:textId="77777777" w:rsidR="00346015" w:rsidRDefault="00346015" w:rsidP="00346015">
      <w:r>
        <w:t>其中T就代表类型，可参阅[Type Encodings](https://developer.apple.com/library/content/documentation/Cocoa/Conceptual/ObjCRuntimeGuide/Articles/ocrtTypeEncodings.html#//apple_ref/doc/uid/TP40008048-CH100-SW1)，C就代表Copy，N代表nonatomic，V就代表对于的实例变量。</w:t>
      </w:r>
    </w:p>
    <w:p w14:paraId="6ACA8037" w14:textId="77777777" w:rsidR="00346015" w:rsidRDefault="00346015" w:rsidP="00346015"/>
    <w:p w14:paraId="75A5AF45" w14:textId="77777777" w:rsidR="00346015" w:rsidRDefault="00346015" w:rsidP="00346015"/>
    <w:p w14:paraId="7041DC7B" w14:textId="77777777" w:rsidR="00346015" w:rsidRDefault="00346015" w:rsidP="00346015"/>
    <w:p w14:paraId="29B4429C" w14:textId="77777777" w:rsidR="00346015" w:rsidRDefault="00346015" w:rsidP="00346015">
      <w:r>
        <w:t>**ivar、getter、setter 是如何生成并添加到这个类中的?**</w:t>
      </w:r>
    </w:p>
    <w:p w14:paraId="036C321E" w14:textId="77777777" w:rsidR="00346015" w:rsidRDefault="00346015" w:rsidP="00346015"/>
    <w:p w14:paraId="68CB5B66" w14:textId="77777777" w:rsidR="00346015" w:rsidRDefault="00346015" w:rsidP="00346015">
      <w:r>
        <w:t>&gt; “自动合成”( autosynthesis)</w:t>
      </w:r>
    </w:p>
    <w:p w14:paraId="5C7E423A" w14:textId="77777777" w:rsidR="00346015" w:rsidRDefault="00346015" w:rsidP="00346015"/>
    <w:p w14:paraId="72BF93AB" w14:textId="77777777" w:rsidR="00346015" w:rsidRDefault="00346015" w:rsidP="00346015">
      <w:r>
        <w:t>完成属性定义后，编译器会自动编写访问这些属性所需的方法，此过程叫做“自动合成”(autosynthesis)。需要强调的是，这个过程由编译</w:t>
      </w:r>
    </w:p>
    <w:p w14:paraId="3A90F6D7" w14:textId="77777777" w:rsidR="00346015" w:rsidRDefault="00346015" w:rsidP="00346015">
      <w:r>
        <w:t>器在编译期执行，所以编辑器里看不到这些“合成方法”(synthesized method)的源代码。除了生成方法代码 getter、setter 之外，编译器还要自动向类中添加适当类型的实例变量，并且在属性名前面加下划线，以此作为实例变量的名字。在前例中，会生成两个实例变量，其名称分别为</w:t>
      </w:r>
    </w:p>
    <w:p w14:paraId="665A6959" w14:textId="77777777" w:rsidR="00346015" w:rsidRDefault="00346015" w:rsidP="00346015">
      <w:r>
        <w:t xml:space="preserve"> `_firstName` 与 `_lastName`。也可以在类的实现代码里通过</w:t>
      </w:r>
    </w:p>
    <w:p w14:paraId="358873F8" w14:textId="77777777" w:rsidR="00346015" w:rsidRDefault="00346015" w:rsidP="00346015">
      <w:r>
        <w:t xml:space="preserve"> `@synthesize` 语法来指定实例变量的名字.</w:t>
      </w:r>
    </w:p>
    <w:p w14:paraId="4ED5B581" w14:textId="77777777" w:rsidR="00346015" w:rsidRDefault="00346015" w:rsidP="00346015"/>
    <w:p w14:paraId="77A0E97B" w14:textId="77777777" w:rsidR="00346015" w:rsidRDefault="00346015" w:rsidP="00346015"/>
    <w:p w14:paraId="732A08CB" w14:textId="77777777" w:rsidR="00346015" w:rsidRDefault="00346015" w:rsidP="00346015"/>
    <w:p w14:paraId="2EA0505A" w14:textId="77777777" w:rsidR="00346015" w:rsidRDefault="00346015" w:rsidP="00346015">
      <w:r>
        <w:t xml:space="preserve"> ```Objective-C</w:t>
      </w:r>
    </w:p>
    <w:p w14:paraId="5737693B" w14:textId="77777777" w:rsidR="00346015" w:rsidRDefault="00346015" w:rsidP="00346015">
      <w:r>
        <w:t>@implementation Person</w:t>
      </w:r>
    </w:p>
    <w:p w14:paraId="03CCE2CA" w14:textId="77777777" w:rsidR="00346015" w:rsidRDefault="00346015" w:rsidP="00346015">
      <w:r>
        <w:t>@synthesize firstName = _myFirstName;</w:t>
      </w:r>
    </w:p>
    <w:p w14:paraId="66251781" w14:textId="77777777" w:rsidR="00346015" w:rsidRDefault="00346015" w:rsidP="00346015">
      <w:r>
        <w:t>@synthesize lastName = _myLastName;</w:t>
      </w:r>
    </w:p>
    <w:p w14:paraId="38038B94" w14:textId="77777777" w:rsidR="00346015" w:rsidRDefault="00346015" w:rsidP="00346015">
      <w:r>
        <w:t>@end</w:t>
      </w:r>
    </w:p>
    <w:p w14:paraId="7B0E6CD3" w14:textId="77777777" w:rsidR="00346015" w:rsidRDefault="00346015" w:rsidP="00346015">
      <w:r>
        <w:t xml:space="preserve"> ```</w:t>
      </w:r>
    </w:p>
    <w:p w14:paraId="7371E677" w14:textId="77777777" w:rsidR="00346015" w:rsidRDefault="00346015" w:rsidP="00346015"/>
    <w:p w14:paraId="73A36155" w14:textId="77777777" w:rsidR="00346015" w:rsidRDefault="00346015" w:rsidP="00346015">
      <w:r>
        <w:t>我为了搞清属性是怎么实现的,曾经反编译过相关的代码,他大致生成了五个东西</w:t>
      </w:r>
    </w:p>
    <w:p w14:paraId="5DD9EEB1" w14:textId="77777777" w:rsidR="00346015" w:rsidRDefault="00346015" w:rsidP="00346015"/>
    <w:p w14:paraId="0CA6DD09" w14:textId="77777777" w:rsidR="00346015" w:rsidRDefault="00346015" w:rsidP="00346015">
      <w:r>
        <w:t xml:space="preserve"> 1. `OBJC_IVAR_$类名$属性名称` ：该属性的“偏移量” (offset)，这个偏移量是“硬编码” (hardcode)，表示该变量距离存放对象的内存区域的起始地址有多远。</w:t>
      </w:r>
    </w:p>
    <w:p w14:paraId="787A68D9" w14:textId="77777777" w:rsidR="00346015" w:rsidRDefault="00346015" w:rsidP="00346015">
      <w:r>
        <w:t xml:space="preserve"> 2. setter 与 getter 方法对应的实现函数</w:t>
      </w:r>
    </w:p>
    <w:p w14:paraId="0B155116" w14:textId="77777777" w:rsidR="00346015" w:rsidRDefault="00346015" w:rsidP="00346015">
      <w:r>
        <w:t xml:space="preserve"> 2. `ivar_list` ：成员变量列表</w:t>
      </w:r>
    </w:p>
    <w:p w14:paraId="4BD45D08" w14:textId="77777777" w:rsidR="00346015" w:rsidRDefault="00346015" w:rsidP="00346015">
      <w:r>
        <w:t xml:space="preserve"> 2. `method_list` ：方法列表</w:t>
      </w:r>
    </w:p>
    <w:p w14:paraId="2D01E3E8" w14:textId="77777777" w:rsidR="00346015" w:rsidRDefault="00346015" w:rsidP="00346015">
      <w:r>
        <w:t xml:space="preserve"> 2. `prop_list` ：属性列表</w:t>
      </w:r>
    </w:p>
    <w:p w14:paraId="3C91199E" w14:textId="77777777" w:rsidR="00346015" w:rsidRDefault="00346015" w:rsidP="00346015"/>
    <w:p w14:paraId="2590902D" w14:textId="77777777" w:rsidR="00346015" w:rsidRDefault="00346015" w:rsidP="00346015"/>
    <w:p w14:paraId="35F7D6A8" w14:textId="77777777" w:rsidR="00346015" w:rsidRDefault="00346015" w:rsidP="00346015">
      <w:r>
        <w:t>也就是说我们每次在增加一个属性,系统都会在 `ivar_list` 中添加一个成员变量的描述,在 `method_list` 中增加 setter 与 getter 方法的描述,在属性列表中增加一个属性的描述,然后计算该属性在对象中的偏移量,然后给出 setter 与 getter 方法对应的实现,在 setter 方法中从偏移量的位置开始赋值,在 getter 方法中从偏移量开始取值,为了能够读取正确字节数,系统对象偏移量的指针类型进行了类型强转.</w:t>
      </w:r>
    </w:p>
    <w:p w14:paraId="7FF2A95E" w14:textId="77777777" w:rsidR="00346015" w:rsidRDefault="00346015" w:rsidP="00346015"/>
    <w:p w14:paraId="1B588026" w14:textId="77777777" w:rsidR="00346015" w:rsidRDefault="00346015" w:rsidP="00346015">
      <w:r>
        <w:t>### 7. @protocol 和 category 中如何使用 @property</w:t>
      </w:r>
    </w:p>
    <w:p w14:paraId="2D38F52B" w14:textId="77777777" w:rsidR="00346015" w:rsidRDefault="00346015" w:rsidP="00346015"/>
    <w:p w14:paraId="7D223168" w14:textId="77777777" w:rsidR="00346015" w:rsidRDefault="00346015" w:rsidP="00346015">
      <w:r>
        <w:t xml:space="preserve"> 1. 在 protocol 中使用 property 只会生成 setter 和 getter 方法声明,我们使用属性的目的,是希望遵守我协议的对象能实现该属性</w:t>
      </w:r>
    </w:p>
    <w:p w14:paraId="23CE6B3A" w14:textId="77777777" w:rsidR="00346015" w:rsidRDefault="00346015" w:rsidP="00346015">
      <w:r>
        <w:t xml:space="preserve"> 2. category 使用 @property 也是只会生成 setter 和 getter 方法的声明,如果我们真的需要给 category 增加属性的实现,需要借助于运行时的两个函数：</w:t>
      </w:r>
    </w:p>
    <w:p w14:paraId="40F46111" w14:textId="77777777" w:rsidR="00346015" w:rsidRDefault="00346015" w:rsidP="00346015"/>
    <w:p w14:paraId="7A3CB093" w14:textId="77777777" w:rsidR="00346015" w:rsidRDefault="00346015" w:rsidP="00346015">
      <w:r>
        <w:t xml:space="preserve">  1. `objc_setAssociatedObject`</w:t>
      </w:r>
    </w:p>
    <w:p w14:paraId="054EEAB9" w14:textId="77777777" w:rsidR="00346015" w:rsidRDefault="00346015" w:rsidP="00346015">
      <w:r>
        <w:t xml:space="preserve">  2. `objc_getAssociatedObject`</w:t>
      </w:r>
    </w:p>
    <w:p w14:paraId="3F8F5D4D" w14:textId="77777777" w:rsidR="00346015" w:rsidRDefault="00346015" w:rsidP="00346015"/>
    <w:p w14:paraId="79FB1F3F" w14:textId="77777777" w:rsidR="00346015" w:rsidRDefault="00346015" w:rsidP="00346015">
      <w:r>
        <w:t>### 8. runtime 如何实现 weak 属性</w:t>
      </w:r>
    </w:p>
    <w:p w14:paraId="31EAB0A5" w14:textId="77777777" w:rsidR="00346015" w:rsidRDefault="00346015" w:rsidP="00346015"/>
    <w:p w14:paraId="13876E0E" w14:textId="77777777" w:rsidR="00346015" w:rsidRDefault="00346015" w:rsidP="00346015">
      <w:r>
        <w:t>要实现 weak 属性，首先要搞清楚 weak 属性的特点：</w:t>
      </w:r>
    </w:p>
    <w:p w14:paraId="4D95C6D5" w14:textId="77777777" w:rsidR="00346015" w:rsidRDefault="00346015" w:rsidP="00346015"/>
    <w:p w14:paraId="05F9B89E" w14:textId="77777777" w:rsidR="00346015" w:rsidRDefault="00346015" w:rsidP="00346015">
      <w:r>
        <w:t>&gt; weak 此特质表明该属性定义了一种“非拥有关系” (nonowning relationship)。为这种属性设置新值时，设置方法既不保留新值，也不释放旧值。此特质同 assign 类似， 然而在属性所指的对象遭到摧毁时，属性值也会清空(nil out)。</w:t>
      </w:r>
    </w:p>
    <w:p w14:paraId="582C33B4" w14:textId="77777777" w:rsidR="00346015" w:rsidRDefault="00346015" w:rsidP="00346015"/>
    <w:p w14:paraId="32C863F9" w14:textId="77777777" w:rsidR="00346015" w:rsidRDefault="00346015" w:rsidP="00346015">
      <w:r>
        <w:t>那么 runtime 如何实现 weak 变量的自动置nil？</w:t>
      </w:r>
    </w:p>
    <w:p w14:paraId="4CB00A4B" w14:textId="77777777" w:rsidR="00346015" w:rsidRDefault="00346015" w:rsidP="00346015"/>
    <w:p w14:paraId="1887B9FD" w14:textId="77777777" w:rsidR="00346015" w:rsidRDefault="00346015" w:rsidP="00346015"/>
    <w:p w14:paraId="29F6D11D" w14:textId="77777777" w:rsidR="00346015" w:rsidRDefault="00346015" w:rsidP="00346015">
      <w:r>
        <w:t>&gt; runtime 对注册的类， 会进行布局，对于 weak 对象会放入一个 hash 表中。 用 weak 指向的对象内存地址作为 key，当此对象的引用计数为0的时候会 dealloc，假如 weak 指向的对象内存地址是a，那么就会以a为键， 在这个 weak 表中搜索，找到所有以a为键的 weak 对象，从而设置为 nil。</w:t>
      </w:r>
    </w:p>
    <w:p w14:paraId="7CC113D5" w14:textId="77777777" w:rsidR="00346015" w:rsidRDefault="00346015" w:rsidP="00346015"/>
    <w:p w14:paraId="1622CB77" w14:textId="77777777" w:rsidR="00346015" w:rsidRDefault="00346015" w:rsidP="00346015">
      <w:r>
        <w:t>（注：在下文的《使用runtime Associate方法关联的对象，需要在主对象dealloc的时候释放么？》里给出的“对象的内存销毁时间表”也提到`__weak`引用的解除时间。）</w:t>
      </w:r>
    </w:p>
    <w:p w14:paraId="4FE45C16" w14:textId="77777777" w:rsidR="00346015" w:rsidRDefault="00346015" w:rsidP="00346015"/>
    <w:p w14:paraId="06AD9941" w14:textId="77777777" w:rsidR="00346015" w:rsidRDefault="00346015" w:rsidP="00346015"/>
    <w:p w14:paraId="4CDCFD3F" w14:textId="77777777" w:rsidR="00346015" w:rsidRDefault="00346015" w:rsidP="00346015">
      <w:r>
        <w:t>先看下 runtime 里源码的实现：</w:t>
      </w:r>
    </w:p>
    <w:p w14:paraId="54EC4149" w14:textId="77777777" w:rsidR="00346015" w:rsidRDefault="00346015" w:rsidP="00346015"/>
    <w:p w14:paraId="069180D7" w14:textId="77777777" w:rsidR="00346015" w:rsidRDefault="00346015" w:rsidP="00346015"/>
    <w:p w14:paraId="17085A20" w14:textId="77777777" w:rsidR="00346015" w:rsidRDefault="00346015" w:rsidP="00346015">
      <w:r>
        <w:t xml:space="preserve"> ```Objective-C</w:t>
      </w:r>
    </w:p>
    <w:p w14:paraId="367642EF" w14:textId="77777777" w:rsidR="00346015" w:rsidRDefault="00346015" w:rsidP="00346015">
      <w:r>
        <w:t>/**</w:t>
      </w:r>
    </w:p>
    <w:p w14:paraId="71F2A556" w14:textId="77777777" w:rsidR="00346015" w:rsidRDefault="00346015" w:rsidP="00346015">
      <w:r>
        <w:t xml:space="preserve"> * The internal structure stored in the weak references table. </w:t>
      </w:r>
    </w:p>
    <w:p w14:paraId="04BDBE45" w14:textId="77777777" w:rsidR="00346015" w:rsidRDefault="00346015" w:rsidP="00346015">
      <w:r>
        <w:t xml:space="preserve"> * It maintains and stores</w:t>
      </w:r>
    </w:p>
    <w:p w14:paraId="7E391170" w14:textId="77777777" w:rsidR="00346015" w:rsidRDefault="00346015" w:rsidP="00346015">
      <w:r>
        <w:t xml:space="preserve"> * a hash set of weak references pointing to an object.</w:t>
      </w:r>
    </w:p>
    <w:p w14:paraId="6E5EF49D" w14:textId="77777777" w:rsidR="00346015" w:rsidRDefault="00346015" w:rsidP="00346015">
      <w:r>
        <w:t xml:space="preserve"> * If out_of_line==0, the set is instead a small inline array.</w:t>
      </w:r>
    </w:p>
    <w:p w14:paraId="4BDB1FD9" w14:textId="77777777" w:rsidR="00346015" w:rsidRDefault="00346015" w:rsidP="00346015">
      <w:r>
        <w:t xml:space="preserve"> */</w:t>
      </w:r>
    </w:p>
    <w:p w14:paraId="3061A891" w14:textId="77777777" w:rsidR="00346015" w:rsidRDefault="00346015" w:rsidP="00346015">
      <w:r>
        <w:t>#define WEAK_INLINE_COUNT 4</w:t>
      </w:r>
    </w:p>
    <w:p w14:paraId="2D8C8942" w14:textId="77777777" w:rsidR="00346015" w:rsidRDefault="00346015" w:rsidP="00346015">
      <w:r>
        <w:t>struct weak_entry_t {</w:t>
      </w:r>
    </w:p>
    <w:p w14:paraId="037A86DE" w14:textId="77777777" w:rsidR="00346015" w:rsidRDefault="00346015" w:rsidP="00346015">
      <w:r>
        <w:t xml:space="preserve">    DisguisedPtr&lt;objc_object&gt; referent;</w:t>
      </w:r>
    </w:p>
    <w:p w14:paraId="0E94969E" w14:textId="77777777" w:rsidR="00346015" w:rsidRDefault="00346015" w:rsidP="00346015">
      <w:r>
        <w:t xml:space="preserve">    union {</w:t>
      </w:r>
    </w:p>
    <w:p w14:paraId="7562E610" w14:textId="77777777" w:rsidR="00346015" w:rsidRDefault="00346015" w:rsidP="00346015">
      <w:r>
        <w:t xml:space="preserve">        struct {</w:t>
      </w:r>
    </w:p>
    <w:p w14:paraId="6E20FCA1" w14:textId="77777777" w:rsidR="00346015" w:rsidRDefault="00346015" w:rsidP="00346015">
      <w:r>
        <w:t xml:space="preserve">            weak_referrer_t *referrers;</w:t>
      </w:r>
    </w:p>
    <w:p w14:paraId="0288A068" w14:textId="77777777" w:rsidR="00346015" w:rsidRDefault="00346015" w:rsidP="00346015">
      <w:r>
        <w:t xml:space="preserve">            uintptr_t        out_of_line : 1;</w:t>
      </w:r>
    </w:p>
    <w:p w14:paraId="4E7E6942" w14:textId="77777777" w:rsidR="00346015" w:rsidRDefault="00346015" w:rsidP="00346015">
      <w:r>
        <w:t xml:space="preserve">            uintptr_t        num_refs : PTR_MINUS_1;</w:t>
      </w:r>
    </w:p>
    <w:p w14:paraId="6298DAA6" w14:textId="77777777" w:rsidR="00346015" w:rsidRDefault="00346015" w:rsidP="00346015">
      <w:r>
        <w:t xml:space="preserve">            uintptr_t        mask;</w:t>
      </w:r>
    </w:p>
    <w:p w14:paraId="1D0902B3" w14:textId="77777777" w:rsidR="00346015" w:rsidRDefault="00346015" w:rsidP="00346015">
      <w:r>
        <w:t xml:space="preserve">            uintptr_t        max_hash_displacement;</w:t>
      </w:r>
    </w:p>
    <w:p w14:paraId="7DB9522F" w14:textId="77777777" w:rsidR="00346015" w:rsidRDefault="00346015" w:rsidP="00346015">
      <w:r>
        <w:t xml:space="preserve">        };</w:t>
      </w:r>
    </w:p>
    <w:p w14:paraId="4992C804" w14:textId="77777777" w:rsidR="00346015" w:rsidRDefault="00346015" w:rsidP="00346015">
      <w:r>
        <w:t xml:space="preserve">        struct {</w:t>
      </w:r>
    </w:p>
    <w:p w14:paraId="1F100D82" w14:textId="77777777" w:rsidR="00346015" w:rsidRDefault="00346015" w:rsidP="00346015">
      <w:r>
        <w:t xml:space="preserve">            // out_of_line=0 is LSB of one of these (don't care which)</w:t>
      </w:r>
    </w:p>
    <w:p w14:paraId="45E2F5B7" w14:textId="77777777" w:rsidR="00346015" w:rsidRDefault="00346015" w:rsidP="00346015">
      <w:r>
        <w:t xml:space="preserve">            weak_referrer_t  inline_referrers[WEAK_INLINE_COUNT];</w:t>
      </w:r>
    </w:p>
    <w:p w14:paraId="2EF93DE1" w14:textId="77777777" w:rsidR="00346015" w:rsidRDefault="00346015" w:rsidP="00346015">
      <w:r>
        <w:t xml:space="preserve">        };</w:t>
      </w:r>
    </w:p>
    <w:p w14:paraId="2AC7B6C2" w14:textId="77777777" w:rsidR="00346015" w:rsidRDefault="00346015" w:rsidP="00346015">
      <w:r>
        <w:t xml:space="preserve">    };</w:t>
      </w:r>
    </w:p>
    <w:p w14:paraId="4ABAF808" w14:textId="77777777" w:rsidR="00346015" w:rsidRDefault="00346015" w:rsidP="00346015">
      <w:r>
        <w:t>};</w:t>
      </w:r>
    </w:p>
    <w:p w14:paraId="01CA36A8" w14:textId="77777777" w:rsidR="00346015" w:rsidRDefault="00346015" w:rsidP="00346015"/>
    <w:p w14:paraId="459F8626" w14:textId="77777777" w:rsidR="00346015" w:rsidRDefault="00346015" w:rsidP="00346015">
      <w:r>
        <w:t>/**</w:t>
      </w:r>
    </w:p>
    <w:p w14:paraId="13EA45B6" w14:textId="77777777" w:rsidR="00346015" w:rsidRDefault="00346015" w:rsidP="00346015">
      <w:r>
        <w:t xml:space="preserve"> * The global weak references table. Stores object ids as keys,</w:t>
      </w:r>
    </w:p>
    <w:p w14:paraId="1D8122CC" w14:textId="77777777" w:rsidR="00346015" w:rsidRDefault="00346015" w:rsidP="00346015">
      <w:r>
        <w:t xml:space="preserve"> * and weak_entry_t structs as their values.</w:t>
      </w:r>
    </w:p>
    <w:p w14:paraId="7E20B11D" w14:textId="77777777" w:rsidR="00346015" w:rsidRDefault="00346015" w:rsidP="00346015">
      <w:r>
        <w:t xml:space="preserve"> */</w:t>
      </w:r>
    </w:p>
    <w:p w14:paraId="4737B0E7" w14:textId="77777777" w:rsidR="00346015" w:rsidRDefault="00346015" w:rsidP="00346015">
      <w:r>
        <w:t>struct weak_table_t {</w:t>
      </w:r>
    </w:p>
    <w:p w14:paraId="3E8A6210" w14:textId="77777777" w:rsidR="00346015" w:rsidRDefault="00346015" w:rsidP="00346015">
      <w:r>
        <w:t xml:space="preserve">    weak_entry_t *weak_entries;</w:t>
      </w:r>
    </w:p>
    <w:p w14:paraId="5DE0D8FA" w14:textId="77777777" w:rsidR="00346015" w:rsidRDefault="00346015" w:rsidP="00346015">
      <w:r>
        <w:t xml:space="preserve">    size_t    num_entries;</w:t>
      </w:r>
    </w:p>
    <w:p w14:paraId="15F0CE82" w14:textId="77777777" w:rsidR="00346015" w:rsidRDefault="00346015" w:rsidP="00346015">
      <w:r>
        <w:t xml:space="preserve">    uintptr_t mask;</w:t>
      </w:r>
    </w:p>
    <w:p w14:paraId="522F02FA" w14:textId="77777777" w:rsidR="00346015" w:rsidRDefault="00346015" w:rsidP="00346015">
      <w:r>
        <w:t xml:space="preserve">    uintptr_t max_hash_displacement;</w:t>
      </w:r>
    </w:p>
    <w:p w14:paraId="70922209" w14:textId="77777777" w:rsidR="00346015" w:rsidRDefault="00346015" w:rsidP="00346015">
      <w:r>
        <w:t>};</w:t>
      </w:r>
    </w:p>
    <w:p w14:paraId="31309EB8" w14:textId="77777777" w:rsidR="00346015" w:rsidRDefault="00346015" w:rsidP="00346015">
      <w:r>
        <w:t xml:space="preserve"> ```</w:t>
      </w:r>
    </w:p>
    <w:p w14:paraId="3145BE9A" w14:textId="77777777" w:rsidR="00346015" w:rsidRDefault="00346015" w:rsidP="00346015"/>
    <w:p w14:paraId="5BADF7E7" w14:textId="77777777" w:rsidR="00346015" w:rsidRDefault="00346015" w:rsidP="00346015">
      <w:r>
        <w:t>具体完整实现参照 [objc/objc-weak.h](https://opensource.apple.com/source/objc4/objc4-646/runtime/objc-weak.h) 。</w:t>
      </w:r>
    </w:p>
    <w:p w14:paraId="3C0C5094" w14:textId="77777777" w:rsidR="00346015" w:rsidRDefault="00346015" w:rsidP="00346015"/>
    <w:p w14:paraId="3F7C1AAD" w14:textId="77777777" w:rsidR="00346015" w:rsidRDefault="00346015" w:rsidP="00346015"/>
    <w:p w14:paraId="171841AE" w14:textId="77777777" w:rsidR="00346015" w:rsidRDefault="00346015" w:rsidP="00346015"/>
    <w:p w14:paraId="189C7A18" w14:textId="77777777" w:rsidR="00346015" w:rsidRDefault="00346015" w:rsidP="00346015">
      <w:r>
        <w:t>我们可以设计一个函数（伪代码）来表示上述机制：</w:t>
      </w:r>
    </w:p>
    <w:p w14:paraId="4604A1F1" w14:textId="77777777" w:rsidR="00346015" w:rsidRDefault="00346015" w:rsidP="00346015"/>
    <w:p w14:paraId="3AC56F5F" w14:textId="77777777" w:rsidR="00346015" w:rsidRDefault="00346015" w:rsidP="00346015">
      <w:r>
        <w:t>`objc_storeWeak(&amp;a, b)`函数：</w:t>
      </w:r>
    </w:p>
    <w:p w14:paraId="434E5AAA" w14:textId="77777777" w:rsidR="00346015" w:rsidRDefault="00346015" w:rsidP="00346015"/>
    <w:p w14:paraId="2FF90CB7" w14:textId="77777777" w:rsidR="00346015" w:rsidRDefault="00346015" w:rsidP="00346015">
      <w:r>
        <w:t>`objc_storeWeak`函数把第二个参数--赋值对象（b）的内存地址作为键值key，将第一个参数--weak修饰的属性变量（a）的内存地址（&amp;a）作为value，注册到 weak 表中。如果第二个参数（b）为0（nil），那么把变量（a）的内存地址（&amp;a）从weak表中删除，</w:t>
      </w:r>
    </w:p>
    <w:p w14:paraId="0069A3F9" w14:textId="77777777" w:rsidR="00346015" w:rsidRDefault="00346015" w:rsidP="00346015"/>
    <w:p w14:paraId="6FC4329D" w14:textId="77777777" w:rsidR="00346015" w:rsidRDefault="00346015" w:rsidP="00346015">
      <w:r>
        <w:t>你可以把`objc_storeWeak(&amp;a, b)`理解为：`objc_storeWeak(value, key)`，并且当key变nil，将value置nil。</w:t>
      </w:r>
    </w:p>
    <w:p w14:paraId="54D6A2DA" w14:textId="77777777" w:rsidR="00346015" w:rsidRDefault="00346015" w:rsidP="00346015"/>
    <w:p w14:paraId="49326A20" w14:textId="77777777" w:rsidR="00346015" w:rsidRDefault="00346015" w:rsidP="00346015">
      <w:r>
        <w:t>在b非nil时，a和b指向同一个内存地址，在b变nil时，a变nil。此时向a发送消息不会崩溃：在Objective-C中向nil发送消息是安全的。</w:t>
      </w:r>
    </w:p>
    <w:p w14:paraId="2E1E1ACD" w14:textId="77777777" w:rsidR="00346015" w:rsidRDefault="00346015" w:rsidP="00346015"/>
    <w:p w14:paraId="53F707C2" w14:textId="77777777" w:rsidR="00346015" w:rsidRDefault="00346015" w:rsidP="00346015">
      <w:r>
        <w:t>而如果a是由 assign 修饰的，则：</w:t>
      </w:r>
    </w:p>
    <w:p w14:paraId="46F17CC9" w14:textId="77777777" w:rsidR="00346015" w:rsidRDefault="00346015" w:rsidP="00346015">
      <w:r>
        <w:t>在 b 非 nil 时，a 和 b 指向同一个内存地址，在 b 变 nil 时，a 还是指向该内存地址，变野指针。此时向 a 发送消息极易崩溃。</w:t>
      </w:r>
    </w:p>
    <w:p w14:paraId="394D06A8" w14:textId="77777777" w:rsidR="00346015" w:rsidRDefault="00346015" w:rsidP="00346015"/>
    <w:p w14:paraId="5B053A7D" w14:textId="77777777" w:rsidR="00346015" w:rsidRDefault="00346015" w:rsidP="00346015"/>
    <w:p w14:paraId="72A1B6FB" w14:textId="77777777" w:rsidR="00346015" w:rsidRDefault="00346015" w:rsidP="00346015">
      <w:r>
        <w:t>下面我们将基于`objc_storeWeak(&amp;a, b)`函数，使用伪代码模拟“runtime如何实现weak属性”：</w:t>
      </w:r>
    </w:p>
    <w:p w14:paraId="40F5B8C4" w14:textId="77777777" w:rsidR="00346015" w:rsidRDefault="00346015" w:rsidP="00346015">
      <w:r>
        <w:t xml:space="preserve"> </w:t>
      </w:r>
    </w:p>
    <w:p w14:paraId="2DBDFB2A" w14:textId="77777777" w:rsidR="00346015" w:rsidRDefault="00346015" w:rsidP="00346015"/>
    <w:p w14:paraId="6C594A6E" w14:textId="77777777" w:rsidR="00346015" w:rsidRDefault="00346015" w:rsidP="00346015"/>
    <w:p w14:paraId="38894570" w14:textId="77777777" w:rsidR="00346015" w:rsidRDefault="00346015" w:rsidP="00346015">
      <w:r>
        <w:t xml:space="preserve"> </w:t>
      </w:r>
    </w:p>
    <w:p w14:paraId="0539ADB0" w14:textId="77777777" w:rsidR="00346015" w:rsidRDefault="00346015" w:rsidP="00346015">
      <w:r>
        <w:t>```Objective-C</w:t>
      </w:r>
    </w:p>
    <w:p w14:paraId="10C8DDCE" w14:textId="77777777" w:rsidR="00346015" w:rsidRDefault="00346015" w:rsidP="00346015">
      <w:r>
        <w:t>// 使用伪代码模拟：runtime如何实现weak属性</w:t>
      </w:r>
    </w:p>
    <w:p w14:paraId="04F1E967" w14:textId="77777777" w:rsidR="00346015" w:rsidRDefault="00346015" w:rsidP="00346015">
      <w:r>
        <w:t>// http://weibo.com/luohanchenyilong/</w:t>
      </w:r>
    </w:p>
    <w:p w14:paraId="4F93C56C" w14:textId="77777777" w:rsidR="00346015" w:rsidRDefault="00346015" w:rsidP="00346015">
      <w:r>
        <w:t>// https://github.com/ChenYilong</w:t>
      </w:r>
    </w:p>
    <w:p w14:paraId="73099221" w14:textId="77777777" w:rsidR="00346015" w:rsidRDefault="00346015" w:rsidP="00346015"/>
    <w:p w14:paraId="5137EA48" w14:textId="77777777" w:rsidR="00346015" w:rsidRDefault="00346015" w:rsidP="00346015">
      <w:r>
        <w:t xml:space="preserve"> id obj1;</w:t>
      </w:r>
    </w:p>
    <w:p w14:paraId="6923B461" w14:textId="77777777" w:rsidR="00346015" w:rsidRDefault="00346015" w:rsidP="00346015">
      <w:r>
        <w:t xml:space="preserve"> objc_initWeak(&amp;obj1, obj);</w:t>
      </w:r>
    </w:p>
    <w:p w14:paraId="19CBE07B" w14:textId="77777777" w:rsidR="00346015" w:rsidRDefault="00346015" w:rsidP="00346015">
      <w:r>
        <w:t>/*obj引用计数变为0，变量作用域结束*/</w:t>
      </w:r>
    </w:p>
    <w:p w14:paraId="3D6F9019" w14:textId="77777777" w:rsidR="00346015" w:rsidRDefault="00346015" w:rsidP="00346015">
      <w:r>
        <w:t xml:space="preserve"> objc_destroyWeak(&amp;obj1);</w:t>
      </w:r>
    </w:p>
    <w:p w14:paraId="7BF7D882" w14:textId="77777777" w:rsidR="00346015" w:rsidRDefault="00346015" w:rsidP="00346015">
      <w:r>
        <w:t>```</w:t>
      </w:r>
    </w:p>
    <w:p w14:paraId="6E39F3BA" w14:textId="77777777" w:rsidR="00346015" w:rsidRDefault="00346015" w:rsidP="00346015"/>
    <w:p w14:paraId="40481431" w14:textId="77777777" w:rsidR="00346015" w:rsidRDefault="00346015" w:rsidP="00346015">
      <w:r>
        <w:t>下面对用到的两个方法`objc_initWeak`和`objc_destroyWeak`做下解释：</w:t>
      </w:r>
    </w:p>
    <w:p w14:paraId="283B6BC0" w14:textId="77777777" w:rsidR="00346015" w:rsidRDefault="00346015" w:rsidP="00346015"/>
    <w:p w14:paraId="0AA17753" w14:textId="77777777" w:rsidR="00346015" w:rsidRDefault="00346015" w:rsidP="00346015">
      <w:r>
        <w:t>总体说来，作用是：</w:t>
      </w:r>
    </w:p>
    <w:p w14:paraId="6F6B6512" w14:textId="77777777" w:rsidR="00346015" w:rsidRDefault="00346015" w:rsidP="00346015">
      <w:r>
        <w:t>通过`objc_initWeak`函数初始化“附有weak修饰符的变量（obj1）”，在变量作用域结束时通过`objc_destoryWeak`函数释放该变量（obj1）。</w:t>
      </w:r>
    </w:p>
    <w:p w14:paraId="06114D0B" w14:textId="77777777" w:rsidR="00346015" w:rsidRDefault="00346015" w:rsidP="00346015"/>
    <w:p w14:paraId="60C548E1" w14:textId="77777777" w:rsidR="00346015" w:rsidRDefault="00346015" w:rsidP="00346015">
      <w:r>
        <w:t>下面分别介绍下方法的内部实现：</w:t>
      </w:r>
    </w:p>
    <w:p w14:paraId="0B89CE30" w14:textId="77777777" w:rsidR="00346015" w:rsidRDefault="00346015" w:rsidP="00346015"/>
    <w:p w14:paraId="40B7B0E0" w14:textId="77777777" w:rsidR="00346015" w:rsidRDefault="00346015" w:rsidP="00346015">
      <w:r>
        <w:t>`objc_initWeak`函数的实现是这样的：在将“附有weak修饰符的变量（obj1）”初始化为0（nil）后，会将“赋值对象”（obj）作为参数，调用`objc_storeWeak`函数。</w:t>
      </w:r>
    </w:p>
    <w:p w14:paraId="62094602" w14:textId="77777777" w:rsidR="00346015" w:rsidRDefault="00346015" w:rsidP="00346015"/>
    <w:p w14:paraId="18CFA341" w14:textId="77777777" w:rsidR="00346015" w:rsidRDefault="00346015" w:rsidP="00346015"/>
    <w:p w14:paraId="70B6B6FF" w14:textId="77777777" w:rsidR="00346015" w:rsidRDefault="00346015" w:rsidP="00346015"/>
    <w:p w14:paraId="2C97524B" w14:textId="77777777" w:rsidR="00346015" w:rsidRDefault="00346015" w:rsidP="00346015">
      <w:r>
        <w:t xml:space="preserve"> </w:t>
      </w:r>
    </w:p>
    <w:p w14:paraId="443CD240" w14:textId="77777777" w:rsidR="00346015" w:rsidRDefault="00346015" w:rsidP="00346015">
      <w:r>
        <w:t>```Objective-C</w:t>
      </w:r>
    </w:p>
    <w:p w14:paraId="6C5AB445" w14:textId="77777777" w:rsidR="00346015" w:rsidRDefault="00346015" w:rsidP="00346015">
      <w:r>
        <w:t>obj1 = 0；</w:t>
      </w:r>
    </w:p>
    <w:p w14:paraId="6EC29ECB" w14:textId="77777777" w:rsidR="00346015" w:rsidRDefault="00346015" w:rsidP="00346015">
      <w:r>
        <w:t>obj_storeWeak(&amp;obj1, obj);</w:t>
      </w:r>
    </w:p>
    <w:p w14:paraId="3B52C8F5" w14:textId="77777777" w:rsidR="00346015" w:rsidRDefault="00346015" w:rsidP="00346015">
      <w:r>
        <w:t>```</w:t>
      </w:r>
    </w:p>
    <w:p w14:paraId="71F4388A" w14:textId="77777777" w:rsidR="00346015" w:rsidRDefault="00346015" w:rsidP="00346015"/>
    <w:p w14:paraId="412A08A8" w14:textId="77777777" w:rsidR="00346015" w:rsidRDefault="00346015" w:rsidP="00346015">
      <w:r>
        <w:t>也就是说：</w:t>
      </w:r>
    </w:p>
    <w:p w14:paraId="049AFF0F" w14:textId="77777777" w:rsidR="00346015" w:rsidRDefault="00346015" w:rsidP="00346015"/>
    <w:p w14:paraId="493796C0" w14:textId="77777777" w:rsidR="00346015" w:rsidRDefault="00346015" w:rsidP="00346015">
      <w:r>
        <w:t>&gt;  weak 修饰的指针默认值是 nil （在Objective-C中向nil发送消息是安全的）</w:t>
      </w:r>
    </w:p>
    <w:p w14:paraId="749F1558" w14:textId="77777777" w:rsidR="00346015" w:rsidRDefault="00346015" w:rsidP="00346015"/>
    <w:p w14:paraId="1602C9C2" w14:textId="77777777" w:rsidR="00346015" w:rsidRDefault="00346015" w:rsidP="00346015"/>
    <w:p w14:paraId="0402C377" w14:textId="77777777" w:rsidR="00346015" w:rsidRDefault="00346015" w:rsidP="00346015"/>
    <w:p w14:paraId="7911513E" w14:textId="77777777" w:rsidR="00346015" w:rsidRDefault="00346015" w:rsidP="00346015"/>
    <w:p w14:paraId="2866AD63" w14:textId="77777777" w:rsidR="00346015" w:rsidRDefault="00346015" w:rsidP="00346015">
      <w:r>
        <w:t>然后`obj_destroyWeak`函数将0（nil）作为参数，调用`objc_storeWeak`函数。</w:t>
      </w:r>
    </w:p>
    <w:p w14:paraId="06167E2B" w14:textId="77777777" w:rsidR="00346015" w:rsidRDefault="00346015" w:rsidP="00346015"/>
    <w:p w14:paraId="27F2EAE0" w14:textId="77777777" w:rsidR="00346015" w:rsidRDefault="00346015" w:rsidP="00346015">
      <w:r>
        <w:t>`objc_storeWeak(&amp;obj1, 0);`</w:t>
      </w:r>
    </w:p>
    <w:p w14:paraId="2D295025" w14:textId="77777777" w:rsidR="00346015" w:rsidRDefault="00346015" w:rsidP="00346015"/>
    <w:p w14:paraId="24F45AD5" w14:textId="77777777" w:rsidR="00346015" w:rsidRDefault="00346015" w:rsidP="00346015">
      <w:r>
        <w:t>前面的源代码与下列源代码相同。</w:t>
      </w:r>
    </w:p>
    <w:p w14:paraId="4D4D6A7B" w14:textId="77777777" w:rsidR="00346015" w:rsidRDefault="00346015" w:rsidP="00346015"/>
    <w:p w14:paraId="2DFAC701" w14:textId="77777777" w:rsidR="00346015" w:rsidRDefault="00346015" w:rsidP="00346015"/>
    <w:p w14:paraId="08B12E6F" w14:textId="77777777" w:rsidR="00346015" w:rsidRDefault="00346015" w:rsidP="00346015"/>
    <w:p w14:paraId="104F0D3A" w14:textId="77777777" w:rsidR="00346015" w:rsidRDefault="00346015" w:rsidP="00346015">
      <w:r>
        <w:t>```Objective-C</w:t>
      </w:r>
    </w:p>
    <w:p w14:paraId="43BB26B0" w14:textId="77777777" w:rsidR="00346015" w:rsidRDefault="00346015" w:rsidP="00346015">
      <w:r>
        <w:t>// 使用伪代码模拟：runtime如何实现weak属性</w:t>
      </w:r>
    </w:p>
    <w:p w14:paraId="7DC805C0" w14:textId="77777777" w:rsidR="00346015" w:rsidRDefault="00346015" w:rsidP="00346015">
      <w:r>
        <w:t>// http://weibo.com/luohanchenyilong/</w:t>
      </w:r>
    </w:p>
    <w:p w14:paraId="7D919274" w14:textId="77777777" w:rsidR="00346015" w:rsidRDefault="00346015" w:rsidP="00346015">
      <w:r>
        <w:t>// https://github.com/ChenYilong</w:t>
      </w:r>
    </w:p>
    <w:p w14:paraId="54AC6825" w14:textId="77777777" w:rsidR="00346015" w:rsidRDefault="00346015" w:rsidP="00346015"/>
    <w:p w14:paraId="752444F4" w14:textId="77777777" w:rsidR="00346015" w:rsidRDefault="00346015" w:rsidP="00346015">
      <w:r>
        <w:t>id obj1;</w:t>
      </w:r>
    </w:p>
    <w:p w14:paraId="0B764BF7" w14:textId="77777777" w:rsidR="00346015" w:rsidRDefault="00346015" w:rsidP="00346015">
      <w:r>
        <w:t>obj1 = 0;</w:t>
      </w:r>
    </w:p>
    <w:p w14:paraId="544CF801" w14:textId="77777777" w:rsidR="00346015" w:rsidRDefault="00346015" w:rsidP="00346015">
      <w:r>
        <w:t>objc_storeWeak(&amp;obj1, obj);</w:t>
      </w:r>
    </w:p>
    <w:p w14:paraId="27D31DD3" w14:textId="77777777" w:rsidR="00346015" w:rsidRDefault="00346015" w:rsidP="00346015">
      <w:r>
        <w:t>/* ... obj的引用计数变为0，被置nil ... */</w:t>
      </w:r>
    </w:p>
    <w:p w14:paraId="692BEADC" w14:textId="77777777" w:rsidR="00346015" w:rsidRDefault="00346015" w:rsidP="00346015">
      <w:r>
        <w:t>objc_storeWeak(&amp;obj1, 0);</w:t>
      </w:r>
    </w:p>
    <w:p w14:paraId="54DDF780" w14:textId="77777777" w:rsidR="00346015" w:rsidRDefault="00346015" w:rsidP="00346015">
      <w:r>
        <w:t>```</w:t>
      </w:r>
    </w:p>
    <w:p w14:paraId="626CD3D2" w14:textId="77777777" w:rsidR="00346015" w:rsidRDefault="00346015" w:rsidP="00346015"/>
    <w:p w14:paraId="040715D4" w14:textId="77777777" w:rsidR="00346015" w:rsidRDefault="00346015" w:rsidP="00346015"/>
    <w:p w14:paraId="1EDD2721" w14:textId="77777777" w:rsidR="00346015" w:rsidRDefault="00346015" w:rsidP="00346015">
      <w:r>
        <w:t>`objc_storeWeak` 函数把第二个参数--赋值对象（obj）的内存地址作为键值，将第一个参数--weak修饰的属性变量（obj1）的内存地址注册到 weak 表中。如果第二个参数（obj）为0（nil），那么把变量（obj1）的地址从 weak 表中删除，在后面的相关一题会详解。</w:t>
      </w:r>
    </w:p>
    <w:p w14:paraId="2532F0E9" w14:textId="77777777" w:rsidR="00346015" w:rsidRDefault="00346015" w:rsidP="00346015"/>
    <w:p w14:paraId="2E50DEE8" w14:textId="77777777" w:rsidR="00346015" w:rsidRDefault="00346015" w:rsidP="00346015">
      <w:r>
        <w:t>使用伪代码是为了方便理解，下面我们“真枪实弹”地实现下：</w:t>
      </w:r>
    </w:p>
    <w:p w14:paraId="6F842FF6" w14:textId="77777777" w:rsidR="00346015" w:rsidRDefault="00346015" w:rsidP="00346015"/>
    <w:p w14:paraId="3D30EDB9" w14:textId="77777777" w:rsidR="00346015" w:rsidRDefault="00346015" w:rsidP="00346015">
      <w:r>
        <w:t>&gt; 如何让不使用weak修饰的@property，拥有weak的效果。</w:t>
      </w:r>
    </w:p>
    <w:p w14:paraId="191CA7B4" w14:textId="77777777" w:rsidR="00346015" w:rsidRDefault="00346015" w:rsidP="00346015"/>
    <w:p w14:paraId="7B5A6187" w14:textId="77777777" w:rsidR="00346015" w:rsidRDefault="00346015" w:rsidP="00346015"/>
    <w:p w14:paraId="555C80A3" w14:textId="77777777" w:rsidR="00346015" w:rsidRDefault="00346015" w:rsidP="00346015">
      <w:r>
        <w:t>我们从setter方法入手：</w:t>
      </w:r>
    </w:p>
    <w:p w14:paraId="58BFCC26" w14:textId="77777777" w:rsidR="00346015" w:rsidRDefault="00346015" w:rsidP="00346015"/>
    <w:p w14:paraId="5107ACF7" w14:textId="77777777" w:rsidR="00346015" w:rsidRDefault="00346015" w:rsidP="00346015">
      <w:r>
        <w:t>（注意以下的 `cyl_runAtDealloc` 方法实现仅仅用于模拟原理，如果想用于项目中，还需要考虑更复杂的场景，想在实际项目使用的话，可以使用我写的一个小库，可以使用 CocoaPods 在项目中使用： [CYLDeallocBlockExecutor](https://github.com/ChenYilong/CYLDeallocBlockExecutor) ）</w:t>
      </w:r>
    </w:p>
    <w:p w14:paraId="2E834D6F" w14:textId="77777777" w:rsidR="00346015" w:rsidRDefault="00346015" w:rsidP="00346015"/>
    <w:p w14:paraId="7E3E5CA9" w14:textId="77777777" w:rsidR="00346015" w:rsidRDefault="00346015" w:rsidP="00346015">
      <w:r>
        <w:t xml:space="preserve"> ```Objective-C</w:t>
      </w:r>
    </w:p>
    <w:p w14:paraId="3975A838" w14:textId="77777777" w:rsidR="00346015" w:rsidRDefault="00346015" w:rsidP="00346015">
      <w:r>
        <w:t>- (void)setObject:(NSObject *)object</w:t>
      </w:r>
    </w:p>
    <w:p w14:paraId="71C34AAD" w14:textId="77777777" w:rsidR="00346015" w:rsidRDefault="00346015" w:rsidP="00346015">
      <w:r>
        <w:t>{</w:t>
      </w:r>
    </w:p>
    <w:p w14:paraId="6C14C2FC" w14:textId="77777777" w:rsidR="00346015" w:rsidRDefault="00346015" w:rsidP="00346015">
      <w:r>
        <w:t xml:space="preserve">    objc_setAssociatedObject(self, "object", object, OBJC_ASSOCIATION_ASSIGN);</w:t>
      </w:r>
    </w:p>
    <w:p w14:paraId="73892C5D" w14:textId="77777777" w:rsidR="00346015" w:rsidRDefault="00346015" w:rsidP="00346015">
      <w:r>
        <w:t xml:space="preserve">    [object cyl_runAtDealloc:^{</w:t>
      </w:r>
    </w:p>
    <w:p w14:paraId="7077DE7F" w14:textId="77777777" w:rsidR="00346015" w:rsidRDefault="00346015" w:rsidP="00346015">
      <w:r>
        <w:t xml:space="preserve">        _object = nil;</w:t>
      </w:r>
    </w:p>
    <w:p w14:paraId="419FB1F0" w14:textId="77777777" w:rsidR="00346015" w:rsidRDefault="00346015" w:rsidP="00346015">
      <w:r>
        <w:t xml:space="preserve">    }];</w:t>
      </w:r>
    </w:p>
    <w:p w14:paraId="267A0B25" w14:textId="77777777" w:rsidR="00346015" w:rsidRDefault="00346015" w:rsidP="00346015">
      <w:r>
        <w:t>}</w:t>
      </w:r>
    </w:p>
    <w:p w14:paraId="330A64CE" w14:textId="77777777" w:rsidR="00346015" w:rsidRDefault="00346015" w:rsidP="00346015">
      <w:r>
        <w:t xml:space="preserve"> ```</w:t>
      </w:r>
    </w:p>
    <w:p w14:paraId="30CA0EED" w14:textId="77777777" w:rsidR="00346015" w:rsidRDefault="00346015" w:rsidP="00346015"/>
    <w:p w14:paraId="52AB56A4" w14:textId="77777777" w:rsidR="00346015" w:rsidRDefault="00346015" w:rsidP="00346015">
      <w:r>
        <w:t>也就是有两个步骤：</w:t>
      </w:r>
    </w:p>
    <w:p w14:paraId="1227A26E" w14:textId="77777777" w:rsidR="00346015" w:rsidRDefault="00346015" w:rsidP="00346015"/>
    <w:p w14:paraId="158F0911" w14:textId="77777777" w:rsidR="00346015" w:rsidRDefault="00346015" w:rsidP="00346015">
      <w:r>
        <w:t xml:space="preserve"> 1. 在setter方法中做如下设置：</w:t>
      </w:r>
    </w:p>
    <w:p w14:paraId="2B5B8002" w14:textId="77777777" w:rsidR="00346015" w:rsidRDefault="00346015" w:rsidP="00346015"/>
    <w:p w14:paraId="704A945B" w14:textId="77777777" w:rsidR="00346015" w:rsidRDefault="00346015" w:rsidP="00346015"/>
    <w:p w14:paraId="782A59C5" w14:textId="77777777" w:rsidR="00346015" w:rsidRDefault="00346015" w:rsidP="00346015">
      <w:r>
        <w:t xml:space="preserve"> ```Objective-C</w:t>
      </w:r>
    </w:p>
    <w:p w14:paraId="0BC2DE5E" w14:textId="77777777" w:rsidR="00346015" w:rsidRDefault="00346015" w:rsidP="00346015">
      <w:r>
        <w:t xml:space="preserve">        objc_setAssociatedObject(self, "object", object, OBJC_ASSOCIATION_ASSIGN);</w:t>
      </w:r>
    </w:p>
    <w:p w14:paraId="4DD9831B" w14:textId="77777777" w:rsidR="00346015" w:rsidRDefault="00346015" w:rsidP="00346015">
      <w:r>
        <w:t xml:space="preserve"> ```</w:t>
      </w:r>
    </w:p>
    <w:p w14:paraId="2C877D2C" w14:textId="77777777" w:rsidR="00346015" w:rsidRDefault="00346015" w:rsidP="00346015"/>
    <w:p w14:paraId="64D9DD12" w14:textId="77777777" w:rsidR="00346015" w:rsidRDefault="00346015" w:rsidP="00346015">
      <w:r>
        <w:t xml:space="preserve"> 2. 在属性所指的对象遭到摧毁时，属性值也会清空(nil out)。做到这点，同样要借助 runtime：</w:t>
      </w:r>
    </w:p>
    <w:p w14:paraId="1502DE73" w14:textId="77777777" w:rsidR="00346015" w:rsidRDefault="00346015" w:rsidP="00346015">
      <w:r>
        <w:t xml:space="preserve"> </w:t>
      </w:r>
    </w:p>
    <w:p w14:paraId="2A1C8C43" w14:textId="77777777" w:rsidR="00346015" w:rsidRDefault="00346015" w:rsidP="00346015">
      <w:r>
        <w:t xml:space="preserve"> ```Objective-C</w:t>
      </w:r>
    </w:p>
    <w:p w14:paraId="243DBFCE" w14:textId="77777777" w:rsidR="00346015" w:rsidRDefault="00346015" w:rsidP="00346015">
      <w:r>
        <w:t>//要销毁的目标对象</w:t>
      </w:r>
    </w:p>
    <w:p w14:paraId="6FF41707" w14:textId="77777777" w:rsidR="00346015" w:rsidRDefault="00346015" w:rsidP="00346015">
      <w:r>
        <w:t>id objectToBeDeallocated;</w:t>
      </w:r>
    </w:p>
    <w:p w14:paraId="0224558B" w14:textId="77777777" w:rsidR="00346015" w:rsidRDefault="00346015" w:rsidP="00346015">
      <w:r>
        <w:t>//可以理解为一个“事件”：当上面的目标对象销毁时，同时要发生的“事件”。</w:t>
      </w:r>
    </w:p>
    <w:p w14:paraId="46F25B7C" w14:textId="77777777" w:rsidR="00346015" w:rsidRDefault="00346015" w:rsidP="00346015">
      <w:r>
        <w:t>id objectWeWantToBeReleasedWhenThatHappens;</w:t>
      </w:r>
    </w:p>
    <w:p w14:paraId="5AAC8169" w14:textId="77777777" w:rsidR="00346015" w:rsidRDefault="00346015" w:rsidP="00346015">
      <w:r>
        <w:t>objc_setAssociatedObject(objectToBeDeallocted,</w:t>
      </w:r>
    </w:p>
    <w:p w14:paraId="26ED7010" w14:textId="77777777" w:rsidR="00346015" w:rsidRDefault="00346015" w:rsidP="00346015">
      <w:r>
        <w:t xml:space="preserve">                         someUniqueKey,</w:t>
      </w:r>
    </w:p>
    <w:p w14:paraId="7DF0E442" w14:textId="77777777" w:rsidR="00346015" w:rsidRDefault="00346015" w:rsidP="00346015">
      <w:r>
        <w:t xml:space="preserve">                         objectWeWantToBeReleasedWhenThatHappens,</w:t>
      </w:r>
    </w:p>
    <w:p w14:paraId="1D71BF00" w14:textId="77777777" w:rsidR="00346015" w:rsidRDefault="00346015" w:rsidP="00346015">
      <w:r>
        <w:t xml:space="preserve">                         OBJC_ASSOCIATION_RETAIN);</w:t>
      </w:r>
    </w:p>
    <w:p w14:paraId="2FB922C4" w14:textId="77777777" w:rsidR="00346015" w:rsidRDefault="00346015" w:rsidP="00346015">
      <w:r>
        <w:t>```</w:t>
      </w:r>
    </w:p>
    <w:p w14:paraId="6C7782C8" w14:textId="77777777" w:rsidR="00346015" w:rsidRDefault="00346015" w:rsidP="00346015"/>
    <w:p w14:paraId="3FE11ABB" w14:textId="77777777" w:rsidR="00346015" w:rsidRDefault="00346015" w:rsidP="00346015">
      <w:r>
        <w:t>知道了思路，我们就开始实现 `cyl_runAtDealloc` 方法，实现过程分两部分：</w:t>
      </w:r>
    </w:p>
    <w:p w14:paraId="39CB5D50" w14:textId="77777777" w:rsidR="00346015" w:rsidRDefault="00346015" w:rsidP="00346015"/>
    <w:p w14:paraId="49C796AF" w14:textId="77777777" w:rsidR="00346015" w:rsidRDefault="00346015" w:rsidP="00346015">
      <w:r>
        <w:t>第一部分：创建一个类，可以理解为一个“事件”：当目标对象销毁时，同时要发生的“事件”。借助 block 执行“事件”。</w:t>
      </w:r>
    </w:p>
    <w:p w14:paraId="08ECA280" w14:textId="77777777" w:rsidR="00346015" w:rsidRDefault="00346015" w:rsidP="00346015"/>
    <w:p w14:paraId="7922C3B1" w14:textId="77777777" w:rsidR="00346015" w:rsidRDefault="00346015" w:rsidP="00346015">
      <w:r>
        <w:t>// .h文件</w:t>
      </w:r>
    </w:p>
    <w:p w14:paraId="45BA4A2C" w14:textId="77777777" w:rsidR="00346015" w:rsidRDefault="00346015" w:rsidP="00346015"/>
    <w:p w14:paraId="16BC50FB" w14:textId="77777777" w:rsidR="00346015" w:rsidRDefault="00346015" w:rsidP="00346015">
      <w:r>
        <w:t xml:space="preserve"> ```Objective-C</w:t>
      </w:r>
    </w:p>
    <w:p w14:paraId="517B5C3D" w14:textId="77777777" w:rsidR="00346015" w:rsidRDefault="00346015" w:rsidP="00346015">
      <w:r>
        <w:t>// .h文件</w:t>
      </w:r>
    </w:p>
    <w:p w14:paraId="048E6CB3" w14:textId="77777777" w:rsidR="00346015" w:rsidRDefault="00346015" w:rsidP="00346015">
      <w:r>
        <w:t>// http://weibo.com/luohanchenyilong/</w:t>
      </w:r>
    </w:p>
    <w:p w14:paraId="66ECCF04" w14:textId="77777777" w:rsidR="00346015" w:rsidRDefault="00346015" w:rsidP="00346015">
      <w:r>
        <w:t>// https://github.com/ChenYilong</w:t>
      </w:r>
    </w:p>
    <w:p w14:paraId="25CEAAF1" w14:textId="77777777" w:rsidR="00346015" w:rsidRDefault="00346015" w:rsidP="00346015">
      <w:r>
        <w:t>// 这个类，可以理解为一个“事件”：当目标对象销毁时，同时要发生的“事件”。借助block执行“事件”。</w:t>
      </w:r>
    </w:p>
    <w:p w14:paraId="048094E7" w14:textId="77777777" w:rsidR="00346015" w:rsidRDefault="00346015" w:rsidP="00346015"/>
    <w:p w14:paraId="53DD21FB" w14:textId="77777777" w:rsidR="00346015" w:rsidRDefault="00346015" w:rsidP="00346015">
      <w:r>
        <w:t>typedef void (^voidBlock)(void);</w:t>
      </w:r>
    </w:p>
    <w:p w14:paraId="656D7FA2" w14:textId="77777777" w:rsidR="00346015" w:rsidRDefault="00346015" w:rsidP="00346015"/>
    <w:p w14:paraId="34C667CF" w14:textId="77777777" w:rsidR="00346015" w:rsidRDefault="00346015" w:rsidP="00346015">
      <w:r>
        <w:t>@interface CYLBlockExecutor : NSObject</w:t>
      </w:r>
    </w:p>
    <w:p w14:paraId="3A8930A3" w14:textId="77777777" w:rsidR="00346015" w:rsidRDefault="00346015" w:rsidP="00346015"/>
    <w:p w14:paraId="3C1BBF26" w14:textId="77777777" w:rsidR="00346015" w:rsidRDefault="00346015" w:rsidP="00346015">
      <w:r>
        <w:t>- (id)initWithBlock:(voidBlock)block;</w:t>
      </w:r>
    </w:p>
    <w:p w14:paraId="0F80D7CB" w14:textId="77777777" w:rsidR="00346015" w:rsidRDefault="00346015" w:rsidP="00346015"/>
    <w:p w14:paraId="5CE3490E" w14:textId="77777777" w:rsidR="00346015" w:rsidRDefault="00346015" w:rsidP="00346015">
      <w:r>
        <w:t>@end</w:t>
      </w:r>
    </w:p>
    <w:p w14:paraId="167694C6" w14:textId="77777777" w:rsidR="00346015" w:rsidRDefault="00346015" w:rsidP="00346015">
      <w:r>
        <w:t xml:space="preserve"> ```</w:t>
      </w:r>
    </w:p>
    <w:p w14:paraId="5E363EFA" w14:textId="77777777" w:rsidR="00346015" w:rsidRDefault="00346015" w:rsidP="00346015"/>
    <w:p w14:paraId="621AEEDC" w14:textId="77777777" w:rsidR="00346015" w:rsidRDefault="00346015" w:rsidP="00346015">
      <w:r>
        <w:t>// .m文件</w:t>
      </w:r>
    </w:p>
    <w:p w14:paraId="3E4A594B" w14:textId="77777777" w:rsidR="00346015" w:rsidRDefault="00346015" w:rsidP="00346015"/>
    <w:p w14:paraId="45507740" w14:textId="77777777" w:rsidR="00346015" w:rsidRDefault="00346015" w:rsidP="00346015">
      <w:r>
        <w:t xml:space="preserve"> ```Objective-C</w:t>
      </w:r>
    </w:p>
    <w:p w14:paraId="3AFBA665" w14:textId="77777777" w:rsidR="00346015" w:rsidRDefault="00346015" w:rsidP="00346015">
      <w:r>
        <w:t>// .m文件</w:t>
      </w:r>
    </w:p>
    <w:p w14:paraId="632B49DB" w14:textId="77777777" w:rsidR="00346015" w:rsidRDefault="00346015" w:rsidP="00346015">
      <w:r>
        <w:t>// http://weibo.com/luohanchenyilong/</w:t>
      </w:r>
    </w:p>
    <w:p w14:paraId="0EBD363F" w14:textId="77777777" w:rsidR="00346015" w:rsidRDefault="00346015" w:rsidP="00346015">
      <w:r>
        <w:t>// https://github.com/ChenYilong</w:t>
      </w:r>
    </w:p>
    <w:p w14:paraId="0BD6C0A5" w14:textId="77777777" w:rsidR="00346015" w:rsidRDefault="00346015" w:rsidP="00346015">
      <w:r>
        <w:t>// 这个类，可以理解为一个“事件”：当目标对象销毁时，同时要发生的“事件”。借助block执行“事件”。</w:t>
      </w:r>
    </w:p>
    <w:p w14:paraId="48A91E6E" w14:textId="77777777" w:rsidR="00346015" w:rsidRDefault="00346015" w:rsidP="00346015"/>
    <w:p w14:paraId="1B014D69" w14:textId="77777777" w:rsidR="00346015" w:rsidRDefault="00346015" w:rsidP="00346015">
      <w:r>
        <w:t>#import "CYLBlockExecutor.h"</w:t>
      </w:r>
    </w:p>
    <w:p w14:paraId="1C037AC1" w14:textId="77777777" w:rsidR="00346015" w:rsidRDefault="00346015" w:rsidP="00346015"/>
    <w:p w14:paraId="4C890E23" w14:textId="77777777" w:rsidR="00346015" w:rsidRDefault="00346015" w:rsidP="00346015">
      <w:r>
        <w:t>@interface CYLBlockExecutor() {</w:t>
      </w:r>
    </w:p>
    <w:p w14:paraId="40F02E41" w14:textId="77777777" w:rsidR="00346015" w:rsidRDefault="00346015" w:rsidP="00346015">
      <w:r>
        <w:t xml:space="preserve">    voidBlock _block;</w:t>
      </w:r>
    </w:p>
    <w:p w14:paraId="592B4FC6" w14:textId="77777777" w:rsidR="00346015" w:rsidRDefault="00346015" w:rsidP="00346015">
      <w:r>
        <w:t>}</w:t>
      </w:r>
    </w:p>
    <w:p w14:paraId="6DA048CD" w14:textId="77777777" w:rsidR="00346015" w:rsidRDefault="00346015" w:rsidP="00346015">
      <w:r>
        <w:t>@implementation CYLBlockExecutor</w:t>
      </w:r>
    </w:p>
    <w:p w14:paraId="3915D390" w14:textId="77777777" w:rsidR="00346015" w:rsidRDefault="00346015" w:rsidP="00346015"/>
    <w:p w14:paraId="15621528" w14:textId="77777777" w:rsidR="00346015" w:rsidRDefault="00346015" w:rsidP="00346015">
      <w:r>
        <w:t>- (id)initWithBlock:(voidBlock)aBlock</w:t>
      </w:r>
    </w:p>
    <w:p w14:paraId="6ED24AD6" w14:textId="77777777" w:rsidR="00346015" w:rsidRDefault="00346015" w:rsidP="00346015">
      <w:r>
        <w:t>{</w:t>
      </w:r>
    </w:p>
    <w:p w14:paraId="148DF37F" w14:textId="77777777" w:rsidR="00346015" w:rsidRDefault="00346015" w:rsidP="00346015">
      <w:r>
        <w:t xml:space="preserve">    self = [super init];</w:t>
      </w:r>
    </w:p>
    <w:p w14:paraId="24C31D70" w14:textId="77777777" w:rsidR="00346015" w:rsidRDefault="00346015" w:rsidP="00346015">
      <w:r>
        <w:t xml:space="preserve">    </w:t>
      </w:r>
    </w:p>
    <w:p w14:paraId="6C4D2468" w14:textId="77777777" w:rsidR="00346015" w:rsidRDefault="00346015" w:rsidP="00346015">
      <w:r>
        <w:t xml:space="preserve">    if (self) {</w:t>
      </w:r>
    </w:p>
    <w:p w14:paraId="667A9800" w14:textId="77777777" w:rsidR="00346015" w:rsidRDefault="00346015" w:rsidP="00346015">
      <w:r>
        <w:t xml:space="preserve">        _block = [aBlock copy];</w:t>
      </w:r>
    </w:p>
    <w:p w14:paraId="08261956" w14:textId="77777777" w:rsidR="00346015" w:rsidRDefault="00346015" w:rsidP="00346015">
      <w:r>
        <w:t xml:space="preserve">    }</w:t>
      </w:r>
    </w:p>
    <w:p w14:paraId="38A6A9D8" w14:textId="77777777" w:rsidR="00346015" w:rsidRDefault="00346015" w:rsidP="00346015">
      <w:r>
        <w:t xml:space="preserve">    </w:t>
      </w:r>
    </w:p>
    <w:p w14:paraId="6CCEA6BF" w14:textId="77777777" w:rsidR="00346015" w:rsidRDefault="00346015" w:rsidP="00346015">
      <w:r>
        <w:t xml:space="preserve">    return self;</w:t>
      </w:r>
    </w:p>
    <w:p w14:paraId="4EDFE113" w14:textId="77777777" w:rsidR="00346015" w:rsidRDefault="00346015" w:rsidP="00346015">
      <w:r>
        <w:t>}</w:t>
      </w:r>
    </w:p>
    <w:p w14:paraId="7DCA811F" w14:textId="77777777" w:rsidR="00346015" w:rsidRDefault="00346015" w:rsidP="00346015"/>
    <w:p w14:paraId="5CC87FB1" w14:textId="77777777" w:rsidR="00346015" w:rsidRDefault="00346015" w:rsidP="00346015">
      <w:r>
        <w:t>- (void)dealloc</w:t>
      </w:r>
    </w:p>
    <w:p w14:paraId="12D785D7" w14:textId="77777777" w:rsidR="00346015" w:rsidRDefault="00346015" w:rsidP="00346015">
      <w:r>
        <w:t>{</w:t>
      </w:r>
    </w:p>
    <w:p w14:paraId="71364917" w14:textId="77777777" w:rsidR="00346015" w:rsidRDefault="00346015" w:rsidP="00346015">
      <w:r>
        <w:t xml:space="preserve">    _block ? _block() : nil;</w:t>
      </w:r>
    </w:p>
    <w:p w14:paraId="4A9EFC34" w14:textId="77777777" w:rsidR="00346015" w:rsidRDefault="00346015" w:rsidP="00346015">
      <w:r>
        <w:t>}</w:t>
      </w:r>
    </w:p>
    <w:p w14:paraId="503E32AD" w14:textId="77777777" w:rsidR="00346015" w:rsidRDefault="00346015" w:rsidP="00346015"/>
    <w:p w14:paraId="7D2B043D" w14:textId="77777777" w:rsidR="00346015" w:rsidRDefault="00346015" w:rsidP="00346015">
      <w:r>
        <w:t>@end</w:t>
      </w:r>
    </w:p>
    <w:p w14:paraId="764E9FDA" w14:textId="77777777" w:rsidR="00346015" w:rsidRDefault="00346015" w:rsidP="00346015">
      <w:r>
        <w:t xml:space="preserve"> ```</w:t>
      </w:r>
    </w:p>
    <w:p w14:paraId="41576C99" w14:textId="77777777" w:rsidR="00346015" w:rsidRDefault="00346015" w:rsidP="00346015"/>
    <w:p w14:paraId="51EE13E8" w14:textId="77777777" w:rsidR="00346015" w:rsidRDefault="00346015" w:rsidP="00346015">
      <w:r>
        <w:t>第二部分：核心代码：利用runtime实现`cyl_runAtDealloc`方法</w:t>
      </w:r>
    </w:p>
    <w:p w14:paraId="357E7B75" w14:textId="77777777" w:rsidR="00346015" w:rsidRDefault="00346015" w:rsidP="00346015"/>
    <w:p w14:paraId="5052F89E" w14:textId="77777777" w:rsidR="00346015" w:rsidRDefault="00346015" w:rsidP="00346015">
      <w:r>
        <w:t xml:space="preserve"> ```Objective-C</w:t>
      </w:r>
    </w:p>
    <w:p w14:paraId="1A189952" w14:textId="77777777" w:rsidR="00346015" w:rsidRDefault="00346015" w:rsidP="00346015">
      <w:r>
        <w:t>// CYLNSObject+RunAtDealloc.h文件</w:t>
      </w:r>
    </w:p>
    <w:p w14:paraId="3CBEA30D" w14:textId="77777777" w:rsidR="00346015" w:rsidRDefault="00346015" w:rsidP="00346015">
      <w:r>
        <w:t>// http://weibo.com/luohanchenyilong/</w:t>
      </w:r>
    </w:p>
    <w:p w14:paraId="7881EF67" w14:textId="77777777" w:rsidR="00346015" w:rsidRDefault="00346015" w:rsidP="00346015">
      <w:r>
        <w:t>// https://github.com/ChenYilong</w:t>
      </w:r>
    </w:p>
    <w:p w14:paraId="2BCA3FC6" w14:textId="77777777" w:rsidR="00346015" w:rsidRDefault="00346015" w:rsidP="00346015">
      <w:r>
        <w:t>// 利用runtime实现cyl_runAtDealloc方法</w:t>
      </w:r>
    </w:p>
    <w:p w14:paraId="08FD646D" w14:textId="77777777" w:rsidR="00346015" w:rsidRDefault="00346015" w:rsidP="00346015"/>
    <w:p w14:paraId="7C0266BC" w14:textId="77777777" w:rsidR="00346015" w:rsidRDefault="00346015" w:rsidP="00346015">
      <w:r>
        <w:t>#import "CYLBlockExecutor.h"</w:t>
      </w:r>
    </w:p>
    <w:p w14:paraId="032C42E5" w14:textId="77777777" w:rsidR="00346015" w:rsidRDefault="00346015" w:rsidP="00346015"/>
    <w:p w14:paraId="540F03C3" w14:textId="77777777" w:rsidR="00346015" w:rsidRDefault="00346015" w:rsidP="00346015">
      <w:r>
        <w:t>const void *runAtDeallocBlockKey = &amp;runAtDeallocBlockKey;</w:t>
      </w:r>
    </w:p>
    <w:p w14:paraId="5F102F00" w14:textId="77777777" w:rsidR="00346015" w:rsidRDefault="00346015" w:rsidP="00346015"/>
    <w:p w14:paraId="0AE7F7B5" w14:textId="77777777" w:rsidR="00346015" w:rsidRDefault="00346015" w:rsidP="00346015">
      <w:r>
        <w:t>@interface NSObject (CYLRunAtDealloc)</w:t>
      </w:r>
    </w:p>
    <w:p w14:paraId="00169307" w14:textId="77777777" w:rsidR="00346015" w:rsidRDefault="00346015" w:rsidP="00346015"/>
    <w:p w14:paraId="7D1336D3" w14:textId="77777777" w:rsidR="00346015" w:rsidRDefault="00346015" w:rsidP="00346015">
      <w:r>
        <w:t>- (void)cyl_runAtDealloc:(voidBlock)block;</w:t>
      </w:r>
    </w:p>
    <w:p w14:paraId="652B4133" w14:textId="77777777" w:rsidR="00346015" w:rsidRDefault="00346015" w:rsidP="00346015"/>
    <w:p w14:paraId="47713571" w14:textId="77777777" w:rsidR="00346015" w:rsidRDefault="00346015" w:rsidP="00346015">
      <w:r>
        <w:t>@end</w:t>
      </w:r>
    </w:p>
    <w:p w14:paraId="5D1C09D0" w14:textId="77777777" w:rsidR="00346015" w:rsidRDefault="00346015" w:rsidP="00346015"/>
    <w:p w14:paraId="17B161A2" w14:textId="77777777" w:rsidR="00346015" w:rsidRDefault="00346015" w:rsidP="00346015"/>
    <w:p w14:paraId="0AFB3B01" w14:textId="77777777" w:rsidR="00346015" w:rsidRDefault="00346015" w:rsidP="00346015">
      <w:r>
        <w:t>// CYLNSObject+RunAtDealloc.m文件</w:t>
      </w:r>
    </w:p>
    <w:p w14:paraId="63133CD9" w14:textId="77777777" w:rsidR="00346015" w:rsidRDefault="00346015" w:rsidP="00346015">
      <w:r>
        <w:t>// http://weibo.com/luohanchenyilong/</w:t>
      </w:r>
    </w:p>
    <w:p w14:paraId="74124677" w14:textId="77777777" w:rsidR="00346015" w:rsidRDefault="00346015" w:rsidP="00346015">
      <w:r>
        <w:t>// https://github.com/ChenYilong</w:t>
      </w:r>
    </w:p>
    <w:p w14:paraId="7C264A2C" w14:textId="77777777" w:rsidR="00346015" w:rsidRDefault="00346015" w:rsidP="00346015">
      <w:r>
        <w:t>// 利用runtime实现cyl_runAtDealloc方法</w:t>
      </w:r>
    </w:p>
    <w:p w14:paraId="63F87F6E" w14:textId="77777777" w:rsidR="00346015" w:rsidRDefault="00346015" w:rsidP="00346015"/>
    <w:p w14:paraId="4F3D8C21" w14:textId="77777777" w:rsidR="00346015" w:rsidRDefault="00346015" w:rsidP="00346015">
      <w:r>
        <w:t>#import "CYLNSObject+RunAtDealloc.h"</w:t>
      </w:r>
    </w:p>
    <w:p w14:paraId="0735C0C8" w14:textId="77777777" w:rsidR="00346015" w:rsidRDefault="00346015" w:rsidP="00346015">
      <w:r>
        <w:t>#import "CYLBlockExecutor.h"</w:t>
      </w:r>
    </w:p>
    <w:p w14:paraId="3431769F" w14:textId="77777777" w:rsidR="00346015" w:rsidRDefault="00346015" w:rsidP="00346015"/>
    <w:p w14:paraId="68A093EA" w14:textId="77777777" w:rsidR="00346015" w:rsidRDefault="00346015" w:rsidP="00346015">
      <w:r>
        <w:t>@implementation NSObject (CYLRunAtDealloc)</w:t>
      </w:r>
    </w:p>
    <w:p w14:paraId="73577642" w14:textId="77777777" w:rsidR="00346015" w:rsidRDefault="00346015" w:rsidP="00346015"/>
    <w:p w14:paraId="7D60C4A6" w14:textId="77777777" w:rsidR="00346015" w:rsidRDefault="00346015" w:rsidP="00346015">
      <w:r>
        <w:t>- (void)cyl_runAtDealloc:(voidBlock)block</w:t>
      </w:r>
    </w:p>
    <w:p w14:paraId="04650C1E" w14:textId="77777777" w:rsidR="00346015" w:rsidRDefault="00346015" w:rsidP="00346015">
      <w:r>
        <w:t>{</w:t>
      </w:r>
    </w:p>
    <w:p w14:paraId="338E9F75" w14:textId="77777777" w:rsidR="00346015" w:rsidRDefault="00346015" w:rsidP="00346015">
      <w:r>
        <w:t xml:space="preserve">    if (block) {</w:t>
      </w:r>
    </w:p>
    <w:p w14:paraId="01882D11" w14:textId="77777777" w:rsidR="00346015" w:rsidRDefault="00346015" w:rsidP="00346015">
      <w:r>
        <w:t xml:space="preserve">        CYLBlockExecutor *executor = [[CYLBlockExecutor alloc] initWithBlock:block];</w:t>
      </w:r>
    </w:p>
    <w:p w14:paraId="60358552" w14:textId="77777777" w:rsidR="00346015" w:rsidRDefault="00346015" w:rsidP="00346015">
      <w:r>
        <w:t xml:space="preserve">        </w:t>
      </w:r>
    </w:p>
    <w:p w14:paraId="004871B6" w14:textId="77777777" w:rsidR="00346015" w:rsidRDefault="00346015" w:rsidP="00346015">
      <w:r>
        <w:t xml:space="preserve">        objc_setAssociatedObject(self,</w:t>
      </w:r>
    </w:p>
    <w:p w14:paraId="763F06AA" w14:textId="77777777" w:rsidR="00346015" w:rsidRDefault="00346015" w:rsidP="00346015">
      <w:r>
        <w:t xml:space="preserve">                                 runAtDeallocBlockKey,</w:t>
      </w:r>
    </w:p>
    <w:p w14:paraId="6AEFA6C3" w14:textId="77777777" w:rsidR="00346015" w:rsidRDefault="00346015" w:rsidP="00346015">
      <w:r>
        <w:t xml:space="preserve">                                 executor,</w:t>
      </w:r>
    </w:p>
    <w:p w14:paraId="06DD6A93" w14:textId="77777777" w:rsidR="00346015" w:rsidRDefault="00346015" w:rsidP="00346015">
      <w:r>
        <w:t xml:space="preserve">                                 OBJC_ASSOCIATION_RETAIN);</w:t>
      </w:r>
    </w:p>
    <w:p w14:paraId="774E33E2" w14:textId="77777777" w:rsidR="00346015" w:rsidRDefault="00346015" w:rsidP="00346015">
      <w:r>
        <w:t xml:space="preserve">    }</w:t>
      </w:r>
    </w:p>
    <w:p w14:paraId="0E2964EF" w14:textId="77777777" w:rsidR="00346015" w:rsidRDefault="00346015" w:rsidP="00346015">
      <w:r>
        <w:t>}</w:t>
      </w:r>
    </w:p>
    <w:p w14:paraId="6511D3CD" w14:textId="77777777" w:rsidR="00346015" w:rsidRDefault="00346015" w:rsidP="00346015"/>
    <w:p w14:paraId="77F75B67" w14:textId="77777777" w:rsidR="00346015" w:rsidRDefault="00346015" w:rsidP="00346015">
      <w:r>
        <w:t>@end</w:t>
      </w:r>
    </w:p>
    <w:p w14:paraId="677A68E4" w14:textId="77777777" w:rsidR="00346015" w:rsidRDefault="00346015" w:rsidP="00346015">
      <w:r>
        <w:t xml:space="preserve"> ```</w:t>
      </w:r>
    </w:p>
    <w:p w14:paraId="5E16D103" w14:textId="77777777" w:rsidR="00346015" w:rsidRDefault="00346015" w:rsidP="00346015"/>
    <w:p w14:paraId="2C5D464B" w14:textId="77777777" w:rsidR="00346015" w:rsidRDefault="00346015" w:rsidP="00346015">
      <w:r>
        <w:t>使用方法：</w:t>
      </w:r>
    </w:p>
    <w:p w14:paraId="115E7BCC" w14:textId="77777777" w:rsidR="00346015" w:rsidRDefault="00346015" w:rsidP="00346015">
      <w:r>
        <w:t>导入</w:t>
      </w:r>
    </w:p>
    <w:p w14:paraId="70BFFEB3" w14:textId="77777777" w:rsidR="00346015" w:rsidRDefault="00346015" w:rsidP="00346015"/>
    <w:p w14:paraId="109AFEB5" w14:textId="77777777" w:rsidR="00346015" w:rsidRDefault="00346015" w:rsidP="00346015"/>
    <w:p w14:paraId="252A2BF7" w14:textId="77777777" w:rsidR="00346015" w:rsidRDefault="00346015" w:rsidP="00346015">
      <w:r>
        <w:t xml:space="preserve"> ```Objective-C</w:t>
      </w:r>
    </w:p>
    <w:p w14:paraId="5DE55DC6" w14:textId="77777777" w:rsidR="00346015" w:rsidRDefault="00346015" w:rsidP="00346015">
      <w:r>
        <w:t xml:space="preserve">    #import "CYLNSObject+RunAtDealloc.h"</w:t>
      </w:r>
    </w:p>
    <w:p w14:paraId="434B53DD" w14:textId="77777777" w:rsidR="00346015" w:rsidRDefault="00346015" w:rsidP="00346015">
      <w:r>
        <w:t xml:space="preserve"> ```</w:t>
      </w:r>
    </w:p>
    <w:p w14:paraId="3BDD2472" w14:textId="77777777" w:rsidR="00346015" w:rsidRDefault="00346015" w:rsidP="00346015"/>
    <w:p w14:paraId="2DCBF71E" w14:textId="77777777" w:rsidR="00346015" w:rsidRDefault="00346015" w:rsidP="00346015">
      <w:r>
        <w:t>然后就可以使用了：</w:t>
      </w:r>
    </w:p>
    <w:p w14:paraId="04D3FB3D" w14:textId="77777777" w:rsidR="00346015" w:rsidRDefault="00346015" w:rsidP="00346015"/>
    <w:p w14:paraId="535A159F" w14:textId="77777777" w:rsidR="00346015" w:rsidRDefault="00346015" w:rsidP="00346015"/>
    <w:p w14:paraId="41FC5306" w14:textId="77777777" w:rsidR="00346015" w:rsidRDefault="00346015" w:rsidP="00346015">
      <w:r>
        <w:t xml:space="preserve"> ```Objective-C</w:t>
      </w:r>
    </w:p>
    <w:p w14:paraId="0809D3FE" w14:textId="77777777" w:rsidR="00346015" w:rsidRDefault="00346015" w:rsidP="00346015">
      <w:r>
        <w:t>NSObject *foo = [[NSObject alloc] init];</w:t>
      </w:r>
    </w:p>
    <w:p w14:paraId="7C165D55" w14:textId="77777777" w:rsidR="00346015" w:rsidRDefault="00346015" w:rsidP="00346015"/>
    <w:p w14:paraId="01079093" w14:textId="77777777" w:rsidR="00346015" w:rsidRDefault="00346015" w:rsidP="00346015">
      <w:r>
        <w:t>[foo cyl_runAtDealloc:^{</w:t>
      </w:r>
    </w:p>
    <w:p w14:paraId="1A421346" w14:textId="77777777" w:rsidR="00346015" w:rsidRDefault="00346015" w:rsidP="00346015">
      <w:r>
        <w:t xml:space="preserve">    NSLog(@"正在释放foo!");</w:t>
      </w:r>
    </w:p>
    <w:p w14:paraId="73EA1CED" w14:textId="77777777" w:rsidR="00346015" w:rsidRDefault="00346015" w:rsidP="00346015">
      <w:r>
        <w:t>}];</w:t>
      </w:r>
    </w:p>
    <w:p w14:paraId="776493C9" w14:textId="77777777" w:rsidR="00346015" w:rsidRDefault="00346015" w:rsidP="00346015">
      <w:r>
        <w:t xml:space="preserve"> ```</w:t>
      </w:r>
    </w:p>
    <w:p w14:paraId="68868CF7" w14:textId="77777777" w:rsidR="00346015" w:rsidRDefault="00346015" w:rsidP="00346015"/>
    <w:p w14:paraId="0CDABED1" w14:textId="77777777" w:rsidR="00346015" w:rsidRDefault="00346015" w:rsidP="00346015"/>
    <w:p w14:paraId="3ED71EA9" w14:textId="77777777" w:rsidR="00346015" w:rsidRDefault="00346015" w:rsidP="00346015">
      <w:r>
        <w:t xml:space="preserve">如果对 `cyl_runAtDealloc` 的实现原理有兴趣，可以看下我写的一个小库，可以使用 CocoaPods 在项目中使用： [CYLDeallocBlockExecutor](https://github.com/ChenYilong/CYLDeallocBlockExecutor) </w:t>
      </w:r>
    </w:p>
    <w:p w14:paraId="5DBFFEDA" w14:textId="77777777" w:rsidR="00346015" w:rsidRDefault="00346015" w:rsidP="00346015"/>
    <w:p w14:paraId="29A0D9A6" w14:textId="77777777" w:rsidR="00346015" w:rsidRDefault="00346015" w:rsidP="00346015">
      <w:r>
        <w:t>参考博文： [***Fun With the Objective-C Runtime: Run Code at Deallocation of Any Object***](http://stackoverflow.com/a/31560217/3395008)</w:t>
      </w:r>
    </w:p>
    <w:p w14:paraId="1ACA70BA" w14:textId="77777777" w:rsidR="00346015" w:rsidRDefault="00346015" w:rsidP="00346015"/>
    <w:p w14:paraId="6353449E" w14:textId="77777777" w:rsidR="00346015" w:rsidRDefault="00346015" w:rsidP="00346015"/>
    <w:p w14:paraId="0C7C5252" w14:textId="77777777" w:rsidR="00346015" w:rsidRDefault="00346015" w:rsidP="00346015">
      <w:r>
        <w:t>### 9. @property中有哪些属性关键字？/ @property 后面可以有哪些修饰符？</w:t>
      </w:r>
    </w:p>
    <w:p w14:paraId="186EBD01" w14:textId="77777777" w:rsidR="00346015" w:rsidRDefault="00346015" w:rsidP="00346015">
      <w:r>
        <w:t>属性可以拥有的特质分为四类:</w:t>
      </w:r>
    </w:p>
    <w:p w14:paraId="6B557F17" w14:textId="77777777" w:rsidR="00346015" w:rsidRDefault="00346015" w:rsidP="00346015">
      <w:r>
        <w:t xml:space="preserve"> </w:t>
      </w:r>
    </w:p>
    <w:p w14:paraId="49F98A3E" w14:textId="77777777" w:rsidR="00346015" w:rsidRDefault="00346015" w:rsidP="00346015">
      <w:r>
        <w:t xml:space="preserve"> 1. 原子性--- `nonatomic` 特质</w:t>
      </w:r>
    </w:p>
    <w:p w14:paraId="05395427" w14:textId="77777777" w:rsidR="00346015" w:rsidRDefault="00346015" w:rsidP="00346015"/>
    <w:p w14:paraId="035E17AA" w14:textId="77777777" w:rsidR="00346015" w:rsidRDefault="00346015" w:rsidP="00346015">
      <w:r>
        <w:t xml:space="preserve">    在默认情况下，由编译器合成的方法会通过锁定机制确保其原子性(atomicity)。如果属性具备 nonatomic 特质，则不使用自旋锁。请注意，尽管没有名为“atomic”的特质(如果某属性不具备 nonatomic 特质，那它就是“原子的” ( atomic) )，但是仍然可以在属性特质中写明这一点，编译器不会报错。若是自己定义存取方法，那么就应该遵从与属性特质相符的原子性。</w:t>
      </w:r>
    </w:p>
    <w:p w14:paraId="4BBE90C6" w14:textId="77777777" w:rsidR="00346015" w:rsidRDefault="00346015" w:rsidP="00346015"/>
    <w:p w14:paraId="68C4E8B9" w14:textId="77777777" w:rsidR="00346015" w:rsidRDefault="00346015" w:rsidP="00346015">
      <w:r>
        <w:t xml:space="preserve"> 2. 读/写权限---`readwrite(读写)`、`readonly (只读)`</w:t>
      </w:r>
    </w:p>
    <w:p w14:paraId="6520F784" w14:textId="77777777" w:rsidR="00346015" w:rsidRDefault="00346015" w:rsidP="00346015">
      <w:r>
        <w:t xml:space="preserve"> 3. 内存管理语义---`assign`、`strong`、 `weak`、`unsafe_unretained`、`copy`</w:t>
      </w:r>
    </w:p>
    <w:p w14:paraId="3CC47BE3" w14:textId="77777777" w:rsidR="00346015" w:rsidRDefault="00346015" w:rsidP="00346015">
      <w:r>
        <w:t xml:space="preserve"> 4. 方法名---`getter=&lt;name&gt;` 、`setter=&lt;name&gt;`</w:t>
      </w:r>
    </w:p>
    <w:p w14:paraId="58D193BF" w14:textId="77777777" w:rsidR="00346015" w:rsidRDefault="00346015" w:rsidP="00346015">
      <w:r>
        <w:t xml:space="preserve">   </w:t>
      </w:r>
    </w:p>
    <w:p w14:paraId="7B1DEFE2" w14:textId="77777777" w:rsidR="00346015" w:rsidRDefault="00346015" w:rsidP="00346015">
      <w:r>
        <w:t xml:space="preserve">  `getter=&lt;name&gt;`的样式：</w:t>
      </w:r>
    </w:p>
    <w:p w14:paraId="4688A7B7" w14:textId="77777777" w:rsidR="00346015" w:rsidRDefault="00346015" w:rsidP="00346015"/>
    <w:p w14:paraId="0396DFA4" w14:textId="77777777" w:rsidR="00346015" w:rsidRDefault="00346015" w:rsidP="00346015"/>
    <w:p w14:paraId="4E0E46FB" w14:textId="77777777" w:rsidR="00346015" w:rsidRDefault="00346015" w:rsidP="00346015">
      <w:r>
        <w:t xml:space="preserve"> ```Objective-C</w:t>
      </w:r>
    </w:p>
    <w:p w14:paraId="14C5F210" w14:textId="77777777" w:rsidR="00346015" w:rsidRDefault="00346015" w:rsidP="00346015">
      <w:r>
        <w:t xml:space="preserve">        @property (nonatomic, getter=isOn) BOOL on;</w:t>
      </w:r>
    </w:p>
    <w:p w14:paraId="08E4125A" w14:textId="77777777" w:rsidR="00346015" w:rsidRDefault="00346015" w:rsidP="00346015">
      <w:r>
        <w:t xml:space="preserve"> ```</w:t>
      </w:r>
    </w:p>
    <w:p w14:paraId="30A0C590" w14:textId="77777777" w:rsidR="00346015" w:rsidRDefault="00346015" w:rsidP="00346015">
      <w:r>
        <w:t xml:space="preserve"> &lt;p&gt;&lt;del&gt;（ `setter=&lt;name&gt;`这种不常用，也不推荐使用。故不在这里给出写法。）</w:t>
      </w:r>
    </w:p>
    <w:p w14:paraId="22C7E800" w14:textId="77777777" w:rsidR="00346015" w:rsidRDefault="00346015" w:rsidP="00346015">
      <w:r>
        <w:t>&lt;/del&gt;&lt;/p&gt;</w:t>
      </w:r>
    </w:p>
    <w:p w14:paraId="6A1C14CD" w14:textId="77777777" w:rsidR="00346015" w:rsidRDefault="00346015" w:rsidP="00346015"/>
    <w:p w14:paraId="5256DD47" w14:textId="77777777" w:rsidR="00346015" w:rsidRDefault="00346015" w:rsidP="00346015"/>
    <w:p w14:paraId="6973E0B4" w14:textId="77777777" w:rsidR="00346015" w:rsidRDefault="00346015" w:rsidP="00346015">
      <w:r>
        <w:t xml:space="preserve"> `setter=&lt;name&gt;`一般用在特殊的情境下，比如：</w:t>
      </w:r>
    </w:p>
    <w:p w14:paraId="1D805985" w14:textId="77777777" w:rsidR="00346015" w:rsidRDefault="00346015" w:rsidP="00346015"/>
    <w:p w14:paraId="5FF70E05" w14:textId="77777777" w:rsidR="00346015" w:rsidRDefault="00346015" w:rsidP="00346015"/>
    <w:p w14:paraId="23E1B354" w14:textId="77777777" w:rsidR="00346015" w:rsidRDefault="00346015" w:rsidP="00346015">
      <w:r>
        <w:t>在数据反序列化、转模型的过程中，服务器返回的字段如果以 `init` 开头，所以你需要定义一个 `init` 开头的属性，但默认生成的 `setter` 与 `getter` 方法也会以 `init` 开头，而编译器会把所有以 `init` 开头的方法当成初始化方法，而初始化方法只能返回 self 类型，因此编译器会报错。</w:t>
      </w:r>
    </w:p>
    <w:p w14:paraId="24A96B5E" w14:textId="77777777" w:rsidR="00346015" w:rsidRDefault="00346015" w:rsidP="00346015"/>
    <w:p w14:paraId="1288C46D" w14:textId="77777777" w:rsidR="00346015" w:rsidRDefault="00346015" w:rsidP="00346015">
      <w:r>
        <w:t>这时你就可以使用下面的方式来避免编译器报错：</w:t>
      </w:r>
    </w:p>
    <w:p w14:paraId="23E443D2" w14:textId="77777777" w:rsidR="00346015" w:rsidRDefault="00346015" w:rsidP="00346015"/>
    <w:p w14:paraId="070A87F0" w14:textId="77777777" w:rsidR="00346015" w:rsidRDefault="00346015" w:rsidP="00346015"/>
    <w:p w14:paraId="3A0DC1F4" w14:textId="77777777" w:rsidR="00346015" w:rsidRDefault="00346015" w:rsidP="00346015">
      <w:r>
        <w:t xml:space="preserve"> ```Objective-C</w:t>
      </w:r>
    </w:p>
    <w:p w14:paraId="3CD67739" w14:textId="77777777" w:rsidR="00346015" w:rsidRDefault="00346015" w:rsidP="00346015">
      <w:r>
        <w:t>@property(nonatomic, strong, getter=p_initBy, setter=setP_initBy:)NSString *initBy;</w:t>
      </w:r>
    </w:p>
    <w:p w14:paraId="0AA8876C" w14:textId="77777777" w:rsidR="00346015" w:rsidRDefault="00346015" w:rsidP="00346015"/>
    <w:p w14:paraId="7E5FF92C" w14:textId="77777777" w:rsidR="00346015" w:rsidRDefault="00346015" w:rsidP="00346015">
      <w:r>
        <w:t xml:space="preserve"> ```</w:t>
      </w:r>
    </w:p>
    <w:p w14:paraId="42E6FD01" w14:textId="77777777" w:rsidR="00346015" w:rsidRDefault="00346015" w:rsidP="00346015"/>
    <w:p w14:paraId="3284D81F" w14:textId="77777777" w:rsidR="00346015" w:rsidRDefault="00346015" w:rsidP="00346015"/>
    <w:p w14:paraId="2D63DF0D" w14:textId="77777777" w:rsidR="00346015" w:rsidRDefault="00346015" w:rsidP="00346015">
      <w:r>
        <w:t>另外也可以用关键字进行特殊说明，来避免编译器报错：</w:t>
      </w:r>
    </w:p>
    <w:p w14:paraId="6B70BBA1" w14:textId="77777777" w:rsidR="00346015" w:rsidRDefault="00346015" w:rsidP="00346015"/>
    <w:p w14:paraId="5EDAFB62" w14:textId="77777777" w:rsidR="00346015" w:rsidRDefault="00346015" w:rsidP="00346015">
      <w:r>
        <w:t xml:space="preserve"> ```Objective-C</w:t>
      </w:r>
    </w:p>
    <w:p w14:paraId="11EACE06" w14:textId="77777777" w:rsidR="00346015" w:rsidRDefault="00346015" w:rsidP="00346015">
      <w:r>
        <w:t>@property(nonatomic, readwrite, copy, null_resettable) NSString *initBy;</w:t>
      </w:r>
    </w:p>
    <w:p w14:paraId="77EE7379" w14:textId="77777777" w:rsidR="00346015" w:rsidRDefault="00346015" w:rsidP="00346015">
      <w:r>
        <w:t>- (NSString *)initBy __attribute__((objc_method_family(none)));</w:t>
      </w:r>
    </w:p>
    <w:p w14:paraId="11D0EB1C" w14:textId="77777777" w:rsidR="00346015" w:rsidRDefault="00346015" w:rsidP="00346015">
      <w:r>
        <w:t xml:space="preserve"> ```</w:t>
      </w:r>
    </w:p>
    <w:p w14:paraId="16D85848" w14:textId="77777777" w:rsidR="00346015" w:rsidRDefault="00346015" w:rsidP="00346015"/>
    <w:p w14:paraId="04BF8419" w14:textId="77777777" w:rsidR="00346015" w:rsidRDefault="00346015" w:rsidP="00346015">
      <w:r>
        <w:t xml:space="preserve"> 3. 不常用的：`nonnull`,`null_resettable`,`nullable`</w:t>
      </w:r>
    </w:p>
    <w:p w14:paraId="423B6090" w14:textId="77777777" w:rsidR="00346015" w:rsidRDefault="00346015" w:rsidP="00346015"/>
    <w:p w14:paraId="7AF457F7" w14:textId="77777777" w:rsidR="00346015" w:rsidRDefault="00346015" w:rsidP="00346015"/>
    <w:p w14:paraId="0ADF8EE7" w14:textId="77777777" w:rsidR="00346015" w:rsidRDefault="00346015" w:rsidP="00346015">
      <w:r>
        <w:t>注意：很多人会认为如果属性具备 nonatomic 特质，则不使用</w:t>
      </w:r>
    </w:p>
    <w:p w14:paraId="3D79E43F" w14:textId="77777777" w:rsidR="00346015" w:rsidRDefault="00346015" w:rsidP="00346015">
      <w:r>
        <w:t>“同步锁”。其实在属性设置方法中使用的是自旋锁，自旋锁相关代码如下：</w:t>
      </w:r>
    </w:p>
    <w:p w14:paraId="083624CC" w14:textId="77777777" w:rsidR="00346015" w:rsidRDefault="00346015" w:rsidP="00346015"/>
    <w:p w14:paraId="202E6CC5" w14:textId="77777777" w:rsidR="00346015" w:rsidRDefault="00346015" w:rsidP="00346015"/>
    <w:p w14:paraId="300F800F" w14:textId="77777777" w:rsidR="00346015" w:rsidRDefault="00346015" w:rsidP="00346015">
      <w:r>
        <w:t xml:space="preserve"> ```Objective-C</w:t>
      </w:r>
    </w:p>
    <w:p w14:paraId="5DB085A8" w14:textId="77777777" w:rsidR="00346015" w:rsidRDefault="00346015" w:rsidP="00346015">
      <w:r>
        <w:t>static inline void reallySetProperty(id self, SEL _cmd, id newValue, ptrdiff_t offset, bool atomic, bool copy, bool mutableCopy)</w:t>
      </w:r>
    </w:p>
    <w:p w14:paraId="58045F70" w14:textId="77777777" w:rsidR="00346015" w:rsidRDefault="00346015" w:rsidP="00346015">
      <w:r>
        <w:t>{</w:t>
      </w:r>
    </w:p>
    <w:p w14:paraId="3ACE2A9F" w14:textId="77777777" w:rsidR="00346015" w:rsidRDefault="00346015" w:rsidP="00346015">
      <w:r>
        <w:t xml:space="preserve">    if (offset == 0) {</w:t>
      </w:r>
    </w:p>
    <w:p w14:paraId="1245F4EC" w14:textId="77777777" w:rsidR="00346015" w:rsidRDefault="00346015" w:rsidP="00346015">
      <w:r>
        <w:t xml:space="preserve">        object_setClass(self, newValue);</w:t>
      </w:r>
    </w:p>
    <w:p w14:paraId="20D1CF70" w14:textId="77777777" w:rsidR="00346015" w:rsidRDefault="00346015" w:rsidP="00346015">
      <w:r>
        <w:t xml:space="preserve">        return;</w:t>
      </w:r>
    </w:p>
    <w:p w14:paraId="2C0FBD07" w14:textId="77777777" w:rsidR="00346015" w:rsidRDefault="00346015" w:rsidP="00346015">
      <w:r>
        <w:t xml:space="preserve">    }</w:t>
      </w:r>
    </w:p>
    <w:p w14:paraId="72D37800" w14:textId="77777777" w:rsidR="00346015" w:rsidRDefault="00346015" w:rsidP="00346015"/>
    <w:p w14:paraId="35AF9CA0" w14:textId="77777777" w:rsidR="00346015" w:rsidRDefault="00346015" w:rsidP="00346015">
      <w:r>
        <w:t xml:space="preserve">    id oldValue;</w:t>
      </w:r>
    </w:p>
    <w:p w14:paraId="2D186D15" w14:textId="77777777" w:rsidR="00346015" w:rsidRDefault="00346015" w:rsidP="00346015">
      <w:r>
        <w:t xml:space="preserve">    id *slot = (id*) ((char*)self + offset);</w:t>
      </w:r>
    </w:p>
    <w:p w14:paraId="1D1D98FF" w14:textId="77777777" w:rsidR="00346015" w:rsidRDefault="00346015" w:rsidP="00346015"/>
    <w:p w14:paraId="1383245D" w14:textId="77777777" w:rsidR="00346015" w:rsidRDefault="00346015" w:rsidP="00346015">
      <w:r>
        <w:t xml:space="preserve">    if (copy) {</w:t>
      </w:r>
    </w:p>
    <w:p w14:paraId="2916C054" w14:textId="77777777" w:rsidR="00346015" w:rsidRDefault="00346015" w:rsidP="00346015">
      <w:r>
        <w:t xml:space="preserve">        newValue = [newValue copyWithZone:nil];</w:t>
      </w:r>
    </w:p>
    <w:p w14:paraId="68DD275C" w14:textId="77777777" w:rsidR="00346015" w:rsidRDefault="00346015" w:rsidP="00346015">
      <w:r>
        <w:t xml:space="preserve">    } else if (mutableCopy) {</w:t>
      </w:r>
    </w:p>
    <w:p w14:paraId="073BF441" w14:textId="77777777" w:rsidR="00346015" w:rsidRDefault="00346015" w:rsidP="00346015">
      <w:r>
        <w:t xml:space="preserve">        newValue = [newValue mutableCopyWithZone:nil];</w:t>
      </w:r>
    </w:p>
    <w:p w14:paraId="22161072" w14:textId="77777777" w:rsidR="00346015" w:rsidRDefault="00346015" w:rsidP="00346015">
      <w:r>
        <w:t xml:space="preserve">    } else {</w:t>
      </w:r>
    </w:p>
    <w:p w14:paraId="4381AD0C" w14:textId="77777777" w:rsidR="00346015" w:rsidRDefault="00346015" w:rsidP="00346015">
      <w:r>
        <w:t xml:space="preserve">        if (*slot == newValue) return;</w:t>
      </w:r>
    </w:p>
    <w:p w14:paraId="60D871B6" w14:textId="77777777" w:rsidR="00346015" w:rsidRDefault="00346015" w:rsidP="00346015">
      <w:r>
        <w:t xml:space="preserve">        newValue = objc_retain(newValue);</w:t>
      </w:r>
    </w:p>
    <w:p w14:paraId="6A8F307A" w14:textId="77777777" w:rsidR="00346015" w:rsidRDefault="00346015" w:rsidP="00346015">
      <w:r>
        <w:t xml:space="preserve">    }</w:t>
      </w:r>
    </w:p>
    <w:p w14:paraId="12439E9A" w14:textId="77777777" w:rsidR="00346015" w:rsidRDefault="00346015" w:rsidP="00346015"/>
    <w:p w14:paraId="47282B19" w14:textId="77777777" w:rsidR="00346015" w:rsidRDefault="00346015" w:rsidP="00346015">
      <w:r>
        <w:t xml:space="preserve">    if (!atomic) {</w:t>
      </w:r>
    </w:p>
    <w:p w14:paraId="6B0A3DEA" w14:textId="77777777" w:rsidR="00346015" w:rsidRDefault="00346015" w:rsidP="00346015">
      <w:r>
        <w:t xml:space="preserve">        oldValue = *slot;</w:t>
      </w:r>
    </w:p>
    <w:p w14:paraId="02F62010" w14:textId="77777777" w:rsidR="00346015" w:rsidRDefault="00346015" w:rsidP="00346015">
      <w:r>
        <w:t xml:space="preserve">        *slot = newValue;</w:t>
      </w:r>
    </w:p>
    <w:p w14:paraId="3738C893" w14:textId="77777777" w:rsidR="00346015" w:rsidRDefault="00346015" w:rsidP="00346015">
      <w:r>
        <w:t xml:space="preserve">    } else {</w:t>
      </w:r>
    </w:p>
    <w:p w14:paraId="1873832D" w14:textId="77777777" w:rsidR="00346015" w:rsidRDefault="00346015" w:rsidP="00346015">
      <w:r>
        <w:t xml:space="preserve">        spinlock_t&amp; slotlock = PropertyLocks[slot];</w:t>
      </w:r>
    </w:p>
    <w:p w14:paraId="227C22AD" w14:textId="77777777" w:rsidR="00346015" w:rsidRDefault="00346015" w:rsidP="00346015">
      <w:r>
        <w:t xml:space="preserve">        slotlock.lock();</w:t>
      </w:r>
    </w:p>
    <w:p w14:paraId="0F4B0BB6" w14:textId="77777777" w:rsidR="00346015" w:rsidRDefault="00346015" w:rsidP="00346015">
      <w:r>
        <w:t xml:space="preserve">        oldValue = *slot;</w:t>
      </w:r>
    </w:p>
    <w:p w14:paraId="4D0CF5D2" w14:textId="77777777" w:rsidR="00346015" w:rsidRDefault="00346015" w:rsidP="00346015">
      <w:r>
        <w:t xml:space="preserve">        *slot = newValue;        </w:t>
      </w:r>
    </w:p>
    <w:p w14:paraId="053F55AE" w14:textId="77777777" w:rsidR="00346015" w:rsidRDefault="00346015" w:rsidP="00346015">
      <w:r>
        <w:t xml:space="preserve">        slotlock.unlock();</w:t>
      </w:r>
    </w:p>
    <w:p w14:paraId="69C6A643" w14:textId="77777777" w:rsidR="00346015" w:rsidRDefault="00346015" w:rsidP="00346015">
      <w:r>
        <w:t xml:space="preserve">    }</w:t>
      </w:r>
    </w:p>
    <w:p w14:paraId="04E53F12" w14:textId="77777777" w:rsidR="00346015" w:rsidRDefault="00346015" w:rsidP="00346015"/>
    <w:p w14:paraId="69B14A23" w14:textId="77777777" w:rsidR="00346015" w:rsidRDefault="00346015" w:rsidP="00346015">
      <w:r>
        <w:t xml:space="preserve">    objc_release(oldValue);</w:t>
      </w:r>
    </w:p>
    <w:p w14:paraId="51760E2F" w14:textId="77777777" w:rsidR="00346015" w:rsidRDefault="00346015" w:rsidP="00346015">
      <w:r>
        <w:t>}</w:t>
      </w:r>
    </w:p>
    <w:p w14:paraId="390B0960" w14:textId="77777777" w:rsidR="00346015" w:rsidRDefault="00346015" w:rsidP="00346015"/>
    <w:p w14:paraId="77737BB7" w14:textId="77777777" w:rsidR="00346015" w:rsidRDefault="00346015" w:rsidP="00346015">
      <w:r>
        <w:t xml:space="preserve">void objc_setProperty(id self, SEL _cmd, ptrdiff_t offset, id newValue, BOOL atomic, signed char shouldCopy) </w:t>
      </w:r>
    </w:p>
    <w:p w14:paraId="245E2580" w14:textId="77777777" w:rsidR="00346015" w:rsidRDefault="00346015" w:rsidP="00346015">
      <w:r>
        <w:t>{</w:t>
      </w:r>
    </w:p>
    <w:p w14:paraId="4AD16974" w14:textId="77777777" w:rsidR="00346015" w:rsidRDefault="00346015" w:rsidP="00346015">
      <w:r>
        <w:t xml:space="preserve">    bool copy = (shouldCopy &amp;&amp; shouldCopy != MUTABLE_COPY);</w:t>
      </w:r>
    </w:p>
    <w:p w14:paraId="5EC76BB1" w14:textId="77777777" w:rsidR="00346015" w:rsidRDefault="00346015" w:rsidP="00346015">
      <w:r>
        <w:t xml:space="preserve">    bool mutableCopy = (shouldCopy == MUTABLE_COPY);</w:t>
      </w:r>
    </w:p>
    <w:p w14:paraId="237B5C5D" w14:textId="77777777" w:rsidR="00346015" w:rsidRDefault="00346015" w:rsidP="00346015">
      <w:r>
        <w:t xml:space="preserve">    reallySetProperty(self, _cmd, newValue, offset, atomic, copy, mutableCopy);</w:t>
      </w:r>
    </w:p>
    <w:p w14:paraId="4E932750" w14:textId="77777777" w:rsidR="00346015" w:rsidRDefault="00346015" w:rsidP="00346015">
      <w:r>
        <w:t>}</w:t>
      </w:r>
    </w:p>
    <w:p w14:paraId="7E58057F" w14:textId="77777777" w:rsidR="00346015" w:rsidRDefault="00346015" w:rsidP="00346015">
      <w:r>
        <w:t xml:space="preserve"> ```</w:t>
      </w:r>
    </w:p>
    <w:p w14:paraId="11D7C663" w14:textId="77777777" w:rsidR="00346015" w:rsidRDefault="00346015" w:rsidP="00346015"/>
    <w:p w14:paraId="1DE27126" w14:textId="77777777" w:rsidR="00346015" w:rsidRDefault="00346015" w:rsidP="00346015">
      <w:r>
        <w:t>### 10. weak属性需要在dealloc中置nil么？</w:t>
      </w:r>
    </w:p>
    <w:p w14:paraId="131B8697" w14:textId="77777777" w:rsidR="00346015" w:rsidRDefault="00346015" w:rsidP="00346015">
      <w:r>
        <w:t>不需要。</w:t>
      </w:r>
    </w:p>
    <w:p w14:paraId="220702C8" w14:textId="77777777" w:rsidR="00346015" w:rsidRDefault="00346015" w:rsidP="00346015"/>
    <w:p w14:paraId="020287C7" w14:textId="77777777" w:rsidR="00346015" w:rsidRDefault="00346015" w:rsidP="00346015"/>
    <w:p w14:paraId="361F9DF5" w14:textId="77777777" w:rsidR="00346015" w:rsidRDefault="00346015" w:rsidP="00346015">
      <w:r>
        <w:t>&gt; 在ARC环境无论是强指针还是弱指针都无需在 dealloc 设置为 nil ， ARC 会自动帮我们处理</w:t>
      </w:r>
    </w:p>
    <w:p w14:paraId="75FB907A" w14:textId="77777777" w:rsidR="00346015" w:rsidRDefault="00346015" w:rsidP="00346015"/>
    <w:p w14:paraId="4EE28C4F" w14:textId="77777777" w:rsidR="00346015" w:rsidRDefault="00346015" w:rsidP="00346015">
      <w:r>
        <w:t>即便是编译器不帮我们做这些，weak也不需要在 dealloc 中置nil：</w:t>
      </w:r>
    </w:p>
    <w:p w14:paraId="642D936E" w14:textId="77777777" w:rsidR="00346015" w:rsidRDefault="00346015" w:rsidP="00346015"/>
    <w:p w14:paraId="437DCFE8" w14:textId="77777777" w:rsidR="00346015" w:rsidRDefault="00346015" w:rsidP="00346015">
      <w:r>
        <w:t>正如上文的：***runtime 如何实现 weak 属性*** 中提到的：</w:t>
      </w:r>
    </w:p>
    <w:p w14:paraId="4C9DD52A" w14:textId="77777777" w:rsidR="00346015" w:rsidRDefault="00346015" w:rsidP="00346015"/>
    <w:p w14:paraId="5E079CF3" w14:textId="77777777" w:rsidR="00346015" w:rsidRDefault="00346015" w:rsidP="00346015">
      <w:r>
        <w:t>我们模拟下 weak 的 setter 方法，应该如下：</w:t>
      </w:r>
    </w:p>
    <w:p w14:paraId="651CF74F" w14:textId="77777777" w:rsidR="00346015" w:rsidRDefault="00346015" w:rsidP="00346015"/>
    <w:p w14:paraId="23487428" w14:textId="77777777" w:rsidR="00346015" w:rsidRDefault="00346015" w:rsidP="00346015"/>
    <w:p w14:paraId="2D9CEFEF" w14:textId="77777777" w:rsidR="00346015" w:rsidRDefault="00346015" w:rsidP="00346015">
      <w:r>
        <w:t xml:space="preserve"> ```Objective-C</w:t>
      </w:r>
    </w:p>
    <w:p w14:paraId="78AD6FA6" w14:textId="77777777" w:rsidR="00346015" w:rsidRDefault="00346015" w:rsidP="00346015">
      <w:r>
        <w:t>- (void)setObject:(NSObject *)object</w:t>
      </w:r>
    </w:p>
    <w:p w14:paraId="30A12C9D" w14:textId="77777777" w:rsidR="00346015" w:rsidRDefault="00346015" w:rsidP="00346015">
      <w:r>
        <w:t>{</w:t>
      </w:r>
    </w:p>
    <w:p w14:paraId="32395FDF" w14:textId="77777777" w:rsidR="00346015" w:rsidRDefault="00346015" w:rsidP="00346015">
      <w:r>
        <w:t xml:space="preserve">    objc_setAssociatedObject(self, "object", object, OBJC_ASSOCIATION_ASSIGN);</w:t>
      </w:r>
    </w:p>
    <w:p w14:paraId="5E1FC9DF" w14:textId="77777777" w:rsidR="00346015" w:rsidRDefault="00346015" w:rsidP="00346015">
      <w:r>
        <w:t xml:space="preserve">    [object cyl_runAtDealloc:^{</w:t>
      </w:r>
    </w:p>
    <w:p w14:paraId="04906461" w14:textId="77777777" w:rsidR="00346015" w:rsidRDefault="00346015" w:rsidP="00346015">
      <w:r>
        <w:t xml:space="preserve">        _object = nil;</w:t>
      </w:r>
    </w:p>
    <w:p w14:paraId="32679416" w14:textId="77777777" w:rsidR="00346015" w:rsidRDefault="00346015" w:rsidP="00346015">
      <w:r>
        <w:t xml:space="preserve">    }];</w:t>
      </w:r>
    </w:p>
    <w:p w14:paraId="4AA8E855" w14:textId="77777777" w:rsidR="00346015" w:rsidRDefault="00346015" w:rsidP="00346015">
      <w:r>
        <w:t>}</w:t>
      </w:r>
    </w:p>
    <w:p w14:paraId="4CE5E4A3" w14:textId="77777777" w:rsidR="00346015" w:rsidRDefault="00346015" w:rsidP="00346015">
      <w:r>
        <w:t xml:space="preserve"> ```</w:t>
      </w:r>
    </w:p>
    <w:p w14:paraId="2A81204D" w14:textId="77777777" w:rsidR="00346015" w:rsidRDefault="00346015" w:rsidP="00346015"/>
    <w:p w14:paraId="36C0F0B5" w14:textId="77777777" w:rsidR="00346015" w:rsidRDefault="00346015" w:rsidP="00346015">
      <w:r>
        <w:t xml:space="preserve">如果对 `cyl_runAtDealloc` 的实现原理有兴趣，可以看下我写的一个小库，可以使用 CocoaPods 在项目中使用： [CYLDeallocBlockExecutor](https://github.com/ChenYilong/CYLDeallocBlockExecutor) </w:t>
      </w:r>
    </w:p>
    <w:p w14:paraId="22DF1537" w14:textId="77777777" w:rsidR="00346015" w:rsidRDefault="00346015" w:rsidP="00346015"/>
    <w:p w14:paraId="633DA111" w14:textId="77777777" w:rsidR="00346015" w:rsidRDefault="00346015" w:rsidP="00346015"/>
    <w:p w14:paraId="4E58EAF5" w14:textId="77777777" w:rsidR="00346015" w:rsidRDefault="00346015" w:rsidP="00346015">
      <w:r>
        <w:t>也即:</w:t>
      </w:r>
    </w:p>
    <w:p w14:paraId="443A946B" w14:textId="77777777" w:rsidR="00346015" w:rsidRDefault="00346015" w:rsidP="00346015"/>
    <w:p w14:paraId="165C976D" w14:textId="77777777" w:rsidR="00346015" w:rsidRDefault="00346015" w:rsidP="00346015">
      <w:r>
        <w:t>&gt; 在属性所指的对象遭到摧毁时，属性值也会清空(nil out)。</w:t>
      </w:r>
    </w:p>
    <w:p w14:paraId="792A002B" w14:textId="77777777" w:rsidR="00346015" w:rsidRDefault="00346015" w:rsidP="00346015"/>
    <w:p w14:paraId="5B556E13" w14:textId="77777777" w:rsidR="00346015" w:rsidRDefault="00346015" w:rsidP="00346015"/>
    <w:p w14:paraId="776CC3DD" w14:textId="77777777" w:rsidR="00346015" w:rsidRDefault="00346015" w:rsidP="00346015"/>
    <w:p w14:paraId="22A2E3E2" w14:textId="77777777" w:rsidR="00346015" w:rsidRDefault="00346015" w:rsidP="00346015"/>
    <w:p w14:paraId="5E0D0C79" w14:textId="77777777" w:rsidR="00346015" w:rsidRDefault="00346015" w:rsidP="00346015"/>
    <w:p w14:paraId="35A460B7" w14:textId="77777777" w:rsidR="00346015" w:rsidRDefault="00346015" w:rsidP="00346015"/>
    <w:p w14:paraId="7E1F0F63" w14:textId="77777777" w:rsidR="00346015" w:rsidRDefault="00346015" w:rsidP="00346015">
      <w:r>
        <w:t>### 11. @synthesize和@dynamic分别有什么作用？</w:t>
      </w:r>
    </w:p>
    <w:p w14:paraId="089E510A" w14:textId="77777777" w:rsidR="00346015" w:rsidRDefault="00346015" w:rsidP="00346015"/>
    <w:p w14:paraId="3C979AB7" w14:textId="77777777" w:rsidR="00346015" w:rsidRDefault="00346015" w:rsidP="00346015">
      <w:r>
        <w:t xml:space="preserve"> 1. @property有两个对应的词，一个是 @synthesize，一个是 @dynamic。如果 @synthesize和 @dynamic都没写，那么默认的就是`@syntheszie var = _var;`</w:t>
      </w:r>
    </w:p>
    <w:p w14:paraId="1F172D28" w14:textId="77777777" w:rsidR="00346015" w:rsidRDefault="00346015" w:rsidP="00346015">
      <w:r>
        <w:t xml:space="preserve"> 2. @synthesize 的语义是如果你没有手动实现 setter 方法和 getter 方法，那么编译器会自动为你加上这两个方法。</w:t>
      </w:r>
    </w:p>
    <w:p w14:paraId="572C26BB" w14:textId="77777777" w:rsidR="00346015" w:rsidRDefault="00346015" w:rsidP="00346015">
      <w:r>
        <w:t xml:space="preserve"> 3. @dynamic 告诉编译器：属性的 setter 与 getter 方法由用户自己实现，不自动生成。（当然对于 readonly 的属性只需提供 getter 即可）。假如一个属性被声明为 @dynamic var，然后你没有提供 @setter方法和 @getter 方法，编译的时候没问题，但是当程序运行到 `instance.var = someVar`，由于缺 setter 方法会导致程序崩溃；或者当运行到 `someVar = var` 时，由于缺 getter 方法同样会导致崩溃。编译时没问题，运行时才执行相应的方法，这就是所谓的动态绑定。</w:t>
      </w:r>
    </w:p>
    <w:p w14:paraId="53D6AD8C" w14:textId="77777777" w:rsidR="00346015" w:rsidRDefault="00346015" w:rsidP="00346015"/>
    <w:p w14:paraId="6DCCB6FD" w14:textId="77777777" w:rsidR="00346015" w:rsidRDefault="00346015" w:rsidP="00346015">
      <w:r>
        <w:t>### 12. ARC下，不显式指定任何属性关键字时，默认的关键字都有哪些？</w:t>
      </w:r>
    </w:p>
    <w:p w14:paraId="6194EDA9" w14:textId="77777777" w:rsidR="00346015" w:rsidRDefault="00346015" w:rsidP="00346015"/>
    <w:p w14:paraId="296E6003" w14:textId="77777777" w:rsidR="00346015" w:rsidRDefault="00346015" w:rsidP="00346015">
      <w:r>
        <w:t xml:space="preserve"> 1. 对应基本数据类型默认关键字是</w:t>
      </w:r>
    </w:p>
    <w:p w14:paraId="0A6610FC" w14:textId="77777777" w:rsidR="00346015" w:rsidRDefault="00346015" w:rsidP="00346015">
      <w:r>
        <w:t xml:space="preserve"> </w:t>
      </w:r>
    </w:p>
    <w:p w14:paraId="08A64860" w14:textId="77777777" w:rsidR="00346015" w:rsidRDefault="00346015" w:rsidP="00346015">
      <w:r>
        <w:t xml:space="preserve"> atomic,readwrite,assign</w:t>
      </w:r>
    </w:p>
    <w:p w14:paraId="6E334085" w14:textId="77777777" w:rsidR="00346015" w:rsidRDefault="00346015" w:rsidP="00346015">
      <w:r>
        <w:t xml:space="preserve"> 2. 对于普通的 Objective-C 对象</w:t>
      </w:r>
    </w:p>
    <w:p w14:paraId="3F3F309E" w14:textId="77777777" w:rsidR="00346015" w:rsidRDefault="00346015" w:rsidP="00346015">
      <w:r>
        <w:t xml:space="preserve">  </w:t>
      </w:r>
    </w:p>
    <w:p w14:paraId="7638F270" w14:textId="77777777" w:rsidR="00346015" w:rsidRDefault="00346015" w:rsidP="00346015">
      <w:r>
        <w:t xml:space="preserve"> atomic,readwrite,strong</w:t>
      </w:r>
    </w:p>
    <w:p w14:paraId="01B9B91D" w14:textId="77777777" w:rsidR="00346015" w:rsidRDefault="00346015" w:rsidP="00346015"/>
    <w:p w14:paraId="4CFF3BEA" w14:textId="77777777" w:rsidR="00346015" w:rsidRDefault="00346015" w:rsidP="00346015">
      <w:r>
        <w:t>参考链接：</w:t>
      </w:r>
    </w:p>
    <w:p w14:paraId="76AA6A8E" w14:textId="77777777" w:rsidR="00346015" w:rsidRDefault="00346015" w:rsidP="00346015"/>
    <w:p w14:paraId="02C6C5AC" w14:textId="77777777" w:rsidR="00346015" w:rsidRDefault="00346015" w:rsidP="00346015">
      <w:r>
        <w:t xml:space="preserve"> 1. [ ***Objective-C ARC: strong vs retain and weak vs assign*** ](http://stackoverflow.com/a/15541801/3395008)</w:t>
      </w:r>
    </w:p>
    <w:p w14:paraId="1E9A032C" w14:textId="77777777" w:rsidR="00346015" w:rsidRDefault="00346015" w:rsidP="00346015"/>
    <w:p w14:paraId="15785E7F" w14:textId="77777777" w:rsidR="00346015" w:rsidRDefault="00346015" w:rsidP="00346015">
      <w:r>
        <w:t xml:space="preserve"> 2. [ ***Variable property attributes or Modifiers in iOS*** ](http://rdcworld-iphone.blogspot.in/2012/12/variable-property-attributes-or.html)</w:t>
      </w:r>
    </w:p>
    <w:p w14:paraId="45CDD865" w14:textId="77777777" w:rsidR="00346015" w:rsidRDefault="00346015" w:rsidP="00346015"/>
    <w:p w14:paraId="04F3859E" w14:textId="77777777" w:rsidR="00346015" w:rsidRDefault="00346015" w:rsidP="00346015">
      <w:r>
        <w:t>### 13. 用@property声明的NSString（或NSArray，NSDictionary）经常使用copy关键字，为什么？如果改用strong关键字，可能造成什么问题？</w:t>
      </w:r>
    </w:p>
    <w:p w14:paraId="0D59B998" w14:textId="77777777" w:rsidR="00346015" w:rsidRDefault="00346015" w:rsidP="00346015"/>
    <w:p w14:paraId="4631C2BA" w14:textId="77777777" w:rsidR="00346015" w:rsidRDefault="00346015" w:rsidP="00346015"/>
    <w:p w14:paraId="7E08307C" w14:textId="77777777" w:rsidR="00346015" w:rsidRDefault="00346015" w:rsidP="00346015">
      <w:r>
        <w:t xml:space="preserve"> 1. 因为父类指针可以指向子类对象,使用 copy 的目的是为了让本对象的属性不受外界影响,使用 copy 无论给我传入是一个可变对象还是不可对象,我本身持有的就是一个不可变的副本.</w:t>
      </w:r>
    </w:p>
    <w:p w14:paraId="1B38F9DD" w14:textId="77777777" w:rsidR="00346015" w:rsidRDefault="00346015" w:rsidP="00346015">
      <w:r>
        <w:t xml:space="preserve"> 2. 如果我们使用是 strong ,那么这个属性就有可能指向一个可变对象,如果这个可变对象在外部被修改了,那么会影响该属性.</w:t>
      </w:r>
    </w:p>
    <w:p w14:paraId="73D64DA7" w14:textId="77777777" w:rsidR="00346015" w:rsidRDefault="00346015" w:rsidP="00346015"/>
    <w:p w14:paraId="7F6DEC9C" w14:textId="77777777" w:rsidR="00346015" w:rsidRDefault="00346015" w:rsidP="00346015">
      <w:r>
        <w:t xml:space="preserve"> copy 此特质所表达的所属关系与 strong 类似。然而设置方法并不保留新值，而是将其“拷贝” (copy)。</w:t>
      </w:r>
    </w:p>
    <w:p w14:paraId="371B2112" w14:textId="77777777" w:rsidR="00346015" w:rsidRDefault="00346015" w:rsidP="00346015">
      <w:r>
        <w:t>当属性类型为 NSString 时，经常用此特质来保护其封装性，因为传递给设置方法的新值有可能指向一个 NSMutableString 类的实例。这个类是 NSString 的子类，表示一种可修改其值的字符串，此时若是不拷贝字符串，那么设置完属性之后，字符串的值就可能会在对象不知情的情况下遭人更改。所以，这时就要拷贝一份“不可变” (immutable)的字符串，确保对象中的字符串值不会无意间变动。只要实现属性所用的对象是“可变的” (mutable)，就应该在设置新属性值时拷贝一份。</w:t>
      </w:r>
    </w:p>
    <w:p w14:paraId="26D087E2" w14:textId="77777777" w:rsidR="00346015" w:rsidRDefault="00346015" w:rsidP="00346015"/>
    <w:p w14:paraId="28F9A280" w14:textId="77777777" w:rsidR="00346015" w:rsidRDefault="00346015" w:rsidP="00346015"/>
    <w:p w14:paraId="0BDBC139" w14:textId="77777777" w:rsidR="00346015" w:rsidRDefault="00346015" w:rsidP="00346015">
      <w:r>
        <w:t>举例说明：</w:t>
      </w:r>
    </w:p>
    <w:p w14:paraId="08906E71" w14:textId="77777777" w:rsidR="00346015" w:rsidRDefault="00346015" w:rsidP="00346015"/>
    <w:p w14:paraId="27E9AA83" w14:textId="77777777" w:rsidR="00346015" w:rsidRDefault="00346015" w:rsidP="00346015">
      <w:r>
        <w:t>定义一个以 strong 修饰的 array：</w:t>
      </w:r>
    </w:p>
    <w:p w14:paraId="4A3F25AD" w14:textId="77777777" w:rsidR="00346015" w:rsidRDefault="00346015" w:rsidP="00346015"/>
    <w:p w14:paraId="73953FA0" w14:textId="77777777" w:rsidR="00346015" w:rsidRDefault="00346015" w:rsidP="00346015">
      <w:r>
        <w:t xml:space="preserve"> ```Objective-C</w:t>
      </w:r>
    </w:p>
    <w:p w14:paraId="3FB6DEE7" w14:textId="77777777" w:rsidR="00346015" w:rsidRDefault="00346015" w:rsidP="00346015">
      <w:r>
        <w:t>@property (nonatomic ,readwrite, strong) NSArray *array;</w:t>
      </w:r>
    </w:p>
    <w:p w14:paraId="65920E78" w14:textId="77777777" w:rsidR="00346015" w:rsidRDefault="00346015" w:rsidP="00346015">
      <w:r>
        <w:t xml:space="preserve"> ```</w:t>
      </w:r>
    </w:p>
    <w:p w14:paraId="2F420788" w14:textId="77777777" w:rsidR="00346015" w:rsidRDefault="00346015" w:rsidP="00346015"/>
    <w:p w14:paraId="1327C280" w14:textId="77777777" w:rsidR="00346015" w:rsidRDefault="00346015" w:rsidP="00346015">
      <w:r>
        <w:t>然后进行下面的操作：</w:t>
      </w:r>
    </w:p>
    <w:p w14:paraId="775D7706" w14:textId="77777777" w:rsidR="00346015" w:rsidRDefault="00346015" w:rsidP="00346015"/>
    <w:p w14:paraId="57AC08CE" w14:textId="77777777" w:rsidR="00346015" w:rsidRDefault="00346015" w:rsidP="00346015">
      <w:r>
        <w:t xml:space="preserve"> ```Objective-C</w:t>
      </w:r>
    </w:p>
    <w:p w14:paraId="7DDAA8C4" w14:textId="77777777" w:rsidR="00346015" w:rsidRDefault="00346015" w:rsidP="00346015">
      <w:r>
        <w:t xml:space="preserve">    NSArray *array = @[ @1, @2, @3, @4 ];</w:t>
      </w:r>
    </w:p>
    <w:p w14:paraId="4889508D" w14:textId="77777777" w:rsidR="00346015" w:rsidRDefault="00346015" w:rsidP="00346015">
      <w:r>
        <w:t xml:space="preserve">    NSMutableArray *mutableArray = [NSMutableArray arrayWithArray:array];</w:t>
      </w:r>
    </w:p>
    <w:p w14:paraId="56E41A0C" w14:textId="77777777" w:rsidR="00346015" w:rsidRDefault="00346015" w:rsidP="00346015">
      <w:r>
        <w:t xml:space="preserve">    </w:t>
      </w:r>
    </w:p>
    <w:p w14:paraId="07C81C9F" w14:textId="77777777" w:rsidR="00346015" w:rsidRDefault="00346015" w:rsidP="00346015">
      <w:r>
        <w:t xml:space="preserve">    self.array = mutableArray;</w:t>
      </w:r>
    </w:p>
    <w:p w14:paraId="22FEC692" w14:textId="77777777" w:rsidR="00346015" w:rsidRDefault="00346015" w:rsidP="00346015">
      <w:r>
        <w:t xml:space="preserve">    [mutableArray removeAllObjects];;</w:t>
      </w:r>
    </w:p>
    <w:p w14:paraId="23149B78" w14:textId="77777777" w:rsidR="00346015" w:rsidRDefault="00346015" w:rsidP="00346015">
      <w:r>
        <w:t xml:space="preserve">    NSLog(@"%@",self.array);</w:t>
      </w:r>
    </w:p>
    <w:p w14:paraId="689D088F" w14:textId="77777777" w:rsidR="00346015" w:rsidRDefault="00346015" w:rsidP="00346015">
      <w:r>
        <w:t xml:space="preserve">    </w:t>
      </w:r>
    </w:p>
    <w:p w14:paraId="6B5E381A" w14:textId="77777777" w:rsidR="00346015" w:rsidRDefault="00346015" w:rsidP="00346015">
      <w:r>
        <w:t xml:space="preserve">    [mutableArray addObjectsFromArray:array];</w:t>
      </w:r>
    </w:p>
    <w:p w14:paraId="189B3BB4" w14:textId="77777777" w:rsidR="00346015" w:rsidRDefault="00346015" w:rsidP="00346015">
      <w:r>
        <w:t xml:space="preserve">    self.array = [mutableArray copy];</w:t>
      </w:r>
    </w:p>
    <w:p w14:paraId="164E1E6B" w14:textId="77777777" w:rsidR="00346015" w:rsidRDefault="00346015" w:rsidP="00346015">
      <w:r>
        <w:t xml:space="preserve">    [mutableArray removeAllObjects];;</w:t>
      </w:r>
    </w:p>
    <w:p w14:paraId="4DF1A0EC" w14:textId="77777777" w:rsidR="00346015" w:rsidRDefault="00346015" w:rsidP="00346015">
      <w:r>
        <w:t xml:space="preserve">    NSLog(@"%@",self.array);</w:t>
      </w:r>
    </w:p>
    <w:p w14:paraId="49B76476" w14:textId="77777777" w:rsidR="00346015" w:rsidRDefault="00346015" w:rsidP="00346015">
      <w:r>
        <w:t xml:space="preserve"> ```</w:t>
      </w:r>
    </w:p>
    <w:p w14:paraId="1B95DDD5" w14:textId="77777777" w:rsidR="00346015" w:rsidRDefault="00346015" w:rsidP="00346015"/>
    <w:p w14:paraId="5F6BFB7C" w14:textId="77777777" w:rsidR="00346015" w:rsidRDefault="00346015" w:rsidP="00346015">
      <w:r>
        <w:t>打印结果如下所示：</w:t>
      </w:r>
    </w:p>
    <w:p w14:paraId="4C9BAC59" w14:textId="77777777" w:rsidR="00346015" w:rsidRDefault="00346015" w:rsidP="00346015"/>
    <w:p w14:paraId="0B2FA62E" w14:textId="77777777" w:rsidR="00346015" w:rsidRDefault="00346015" w:rsidP="00346015">
      <w:r>
        <w:t xml:space="preserve"> ```Objective-C</w:t>
      </w:r>
    </w:p>
    <w:p w14:paraId="3E06F001" w14:textId="77777777" w:rsidR="00346015" w:rsidRDefault="00346015" w:rsidP="00346015">
      <w:r>
        <w:t>2015-09-27 19:10:32.523 CYLArrayCopyDmo[10681:713670] (</w:t>
      </w:r>
    </w:p>
    <w:p w14:paraId="2B32202B" w14:textId="77777777" w:rsidR="00346015" w:rsidRDefault="00346015" w:rsidP="00346015">
      <w:r>
        <w:t>)</w:t>
      </w:r>
    </w:p>
    <w:p w14:paraId="3D08E83D" w14:textId="77777777" w:rsidR="00346015" w:rsidRDefault="00346015" w:rsidP="00346015">
      <w:r>
        <w:t>2015-09-27 19:10:32.524 CYLArrayCopyDmo[10681:713670] (</w:t>
      </w:r>
    </w:p>
    <w:p w14:paraId="19C2451A" w14:textId="77777777" w:rsidR="00346015" w:rsidRDefault="00346015" w:rsidP="00346015">
      <w:r>
        <w:t xml:space="preserve">    1,</w:t>
      </w:r>
    </w:p>
    <w:p w14:paraId="4CE1C139" w14:textId="77777777" w:rsidR="00346015" w:rsidRDefault="00346015" w:rsidP="00346015">
      <w:r>
        <w:t xml:space="preserve">    2,</w:t>
      </w:r>
    </w:p>
    <w:p w14:paraId="0BBE8C30" w14:textId="77777777" w:rsidR="00346015" w:rsidRDefault="00346015" w:rsidP="00346015">
      <w:r>
        <w:t xml:space="preserve">    3,</w:t>
      </w:r>
    </w:p>
    <w:p w14:paraId="2814D72B" w14:textId="77777777" w:rsidR="00346015" w:rsidRDefault="00346015" w:rsidP="00346015">
      <w:r>
        <w:t xml:space="preserve">    4</w:t>
      </w:r>
    </w:p>
    <w:p w14:paraId="428F5C45" w14:textId="77777777" w:rsidR="00346015" w:rsidRDefault="00346015" w:rsidP="00346015">
      <w:r>
        <w:t>)</w:t>
      </w:r>
    </w:p>
    <w:p w14:paraId="10D3A021" w14:textId="77777777" w:rsidR="00346015" w:rsidRDefault="00346015" w:rsidP="00346015">
      <w:r>
        <w:t xml:space="preserve"> ```</w:t>
      </w:r>
    </w:p>
    <w:p w14:paraId="21B2DC65" w14:textId="77777777" w:rsidR="00346015" w:rsidRDefault="00346015" w:rsidP="00346015"/>
    <w:p w14:paraId="65BDD054" w14:textId="77777777" w:rsidR="00346015" w:rsidRDefault="00346015" w:rsidP="00346015">
      <w:r>
        <w:t>（详见仓库内附录的 Demo。）</w:t>
      </w:r>
    </w:p>
    <w:p w14:paraId="3DEE04DA" w14:textId="77777777" w:rsidR="00346015" w:rsidRDefault="00346015" w:rsidP="00346015"/>
    <w:p w14:paraId="6F3CECF8" w14:textId="77777777" w:rsidR="00346015" w:rsidRDefault="00346015" w:rsidP="00346015"/>
    <w:p w14:paraId="0F5BD4C4" w14:textId="77777777" w:rsidR="00346015" w:rsidRDefault="00346015" w:rsidP="00346015">
      <w:r>
        <w:t>为了理解这种做法，首先要知道，两种情况：</w:t>
      </w:r>
    </w:p>
    <w:p w14:paraId="50FE219E" w14:textId="77777777" w:rsidR="00346015" w:rsidRDefault="00346015" w:rsidP="00346015"/>
    <w:p w14:paraId="405C9000" w14:textId="77777777" w:rsidR="00346015" w:rsidRDefault="00346015" w:rsidP="00346015"/>
    <w:p w14:paraId="3A0D3587" w14:textId="77777777" w:rsidR="00346015" w:rsidRDefault="00346015" w:rsidP="00346015">
      <w:r>
        <w:t xml:space="preserve"> 1. 对非集合类对象的 copy 与 mutableCopy 操作；</w:t>
      </w:r>
    </w:p>
    <w:p w14:paraId="27CB5A9B" w14:textId="77777777" w:rsidR="00346015" w:rsidRDefault="00346015" w:rsidP="00346015">
      <w:r>
        <w:t xml:space="preserve"> 2. 对集合类对象的 copy 与 mutableCopy 操作。</w:t>
      </w:r>
    </w:p>
    <w:p w14:paraId="3F5FA8A0" w14:textId="77777777" w:rsidR="00346015" w:rsidRDefault="00346015" w:rsidP="00346015"/>
    <w:p w14:paraId="53D4E46E" w14:textId="77777777" w:rsidR="00346015" w:rsidRDefault="00346015" w:rsidP="00346015">
      <w:r>
        <w:t>#### 1. 对非集合类对象的copy操作：</w:t>
      </w:r>
    </w:p>
    <w:p w14:paraId="294C35CA" w14:textId="77777777" w:rsidR="00346015" w:rsidRDefault="00346015" w:rsidP="00346015"/>
    <w:p w14:paraId="6BB85A73" w14:textId="77777777" w:rsidR="00346015" w:rsidRDefault="00346015" w:rsidP="00346015">
      <w:r>
        <w:t>在非集合类对象中：对 immutable 对象进行 copy 操作，是指针复制，mutableCopy 操作时内容复制；对 mutable 对象进行 copy 和 mutableCopy 都是内容复制。用代码简单表示如下：</w:t>
      </w:r>
    </w:p>
    <w:p w14:paraId="1A72E657" w14:textId="77777777" w:rsidR="00346015" w:rsidRDefault="00346015" w:rsidP="00346015"/>
    <w:p w14:paraId="44FB551F" w14:textId="77777777" w:rsidR="00346015" w:rsidRDefault="00346015" w:rsidP="00346015">
      <w:r>
        <w:t xml:space="preserve"> - [immutableObject copy] // 浅复制</w:t>
      </w:r>
    </w:p>
    <w:p w14:paraId="78FD64F8" w14:textId="77777777" w:rsidR="00346015" w:rsidRDefault="00346015" w:rsidP="00346015">
      <w:r>
        <w:t xml:space="preserve"> - [immutableObject mutableCopy] //深复制</w:t>
      </w:r>
    </w:p>
    <w:p w14:paraId="2C176EB6" w14:textId="77777777" w:rsidR="00346015" w:rsidRDefault="00346015" w:rsidP="00346015">
      <w:r>
        <w:t xml:space="preserve"> - [mutableObject copy] //深复制</w:t>
      </w:r>
    </w:p>
    <w:p w14:paraId="19FF1642" w14:textId="77777777" w:rsidR="00346015" w:rsidRDefault="00346015" w:rsidP="00346015">
      <w:r>
        <w:t xml:space="preserve"> - [mutableObject mutableCopy] //深复制</w:t>
      </w:r>
    </w:p>
    <w:p w14:paraId="6A05A928" w14:textId="77777777" w:rsidR="00346015" w:rsidRDefault="00346015" w:rsidP="00346015">
      <w:r>
        <w:tab/>
      </w:r>
    </w:p>
    <w:p w14:paraId="763752CC" w14:textId="77777777" w:rsidR="00346015" w:rsidRDefault="00346015" w:rsidP="00346015">
      <w:r>
        <w:t>比如以下代码：</w:t>
      </w:r>
    </w:p>
    <w:p w14:paraId="43705232" w14:textId="77777777" w:rsidR="00346015" w:rsidRDefault="00346015" w:rsidP="00346015"/>
    <w:p w14:paraId="470E2C31" w14:textId="77777777" w:rsidR="00346015" w:rsidRDefault="00346015" w:rsidP="00346015"/>
    <w:p w14:paraId="05C24073" w14:textId="77777777" w:rsidR="00346015" w:rsidRDefault="00346015" w:rsidP="00346015">
      <w:r>
        <w:t xml:space="preserve"> ```Objective-C</w:t>
      </w:r>
    </w:p>
    <w:p w14:paraId="082F3DCB" w14:textId="77777777" w:rsidR="00346015" w:rsidRDefault="00346015" w:rsidP="00346015">
      <w:r>
        <w:t>NSMutableString *string = [NSMutableString stringWithString:@"origin"];//copy</w:t>
      </w:r>
    </w:p>
    <w:p w14:paraId="17624933" w14:textId="77777777" w:rsidR="00346015" w:rsidRDefault="00346015" w:rsidP="00346015">
      <w:r>
        <w:t>NSString *stringCopy = [string copy];</w:t>
      </w:r>
    </w:p>
    <w:p w14:paraId="309EE2B3" w14:textId="77777777" w:rsidR="00346015" w:rsidRDefault="00346015" w:rsidP="00346015">
      <w:r>
        <w:t xml:space="preserve"> ```</w:t>
      </w:r>
    </w:p>
    <w:p w14:paraId="5A6BB734" w14:textId="77777777" w:rsidR="00346015" w:rsidRDefault="00346015" w:rsidP="00346015"/>
    <w:p w14:paraId="71603F59" w14:textId="77777777" w:rsidR="00346015" w:rsidRDefault="00346015" w:rsidP="00346015"/>
    <w:p w14:paraId="146B2408" w14:textId="77777777" w:rsidR="00346015" w:rsidRDefault="00346015" w:rsidP="00346015">
      <w:r>
        <w:t>查看内存，会发现 string、stringCopy 内存地址都不一样，说明此时都是做内容拷贝、深拷贝。即使你进行如下操作：</w:t>
      </w:r>
    </w:p>
    <w:p w14:paraId="6D52138E" w14:textId="77777777" w:rsidR="00346015" w:rsidRDefault="00346015" w:rsidP="00346015"/>
    <w:p w14:paraId="00C527D3" w14:textId="77777777" w:rsidR="00346015" w:rsidRDefault="00346015" w:rsidP="00346015"/>
    <w:p w14:paraId="2695793C" w14:textId="77777777" w:rsidR="00346015" w:rsidRDefault="00346015" w:rsidP="00346015">
      <w:r>
        <w:t xml:space="preserve"> ```Objective-C</w:t>
      </w:r>
    </w:p>
    <w:p w14:paraId="4F58B363" w14:textId="77777777" w:rsidR="00346015" w:rsidRDefault="00346015" w:rsidP="00346015">
      <w:r>
        <w:t>[string appendString:@"origion!"]</w:t>
      </w:r>
    </w:p>
    <w:p w14:paraId="18E6B1F9" w14:textId="77777777" w:rsidR="00346015" w:rsidRDefault="00346015" w:rsidP="00346015">
      <w:r>
        <w:t xml:space="preserve"> ```</w:t>
      </w:r>
    </w:p>
    <w:p w14:paraId="654666E3" w14:textId="77777777" w:rsidR="00346015" w:rsidRDefault="00346015" w:rsidP="00346015"/>
    <w:p w14:paraId="58E5EC9A" w14:textId="77777777" w:rsidR="00346015" w:rsidRDefault="00346015" w:rsidP="00346015">
      <w:r>
        <w:t>stringCopy 的值也不会因此改变，但是如果不使用 copy，stringCopy 的值就会被改变。</w:t>
      </w:r>
    </w:p>
    <w:p w14:paraId="07B2BD7F" w14:textId="77777777" w:rsidR="00346015" w:rsidRDefault="00346015" w:rsidP="00346015">
      <w:r>
        <w:t xml:space="preserve">  集合类对象以此类推。</w:t>
      </w:r>
    </w:p>
    <w:p w14:paraId="6F1C53AD" w14:textId="77777777" w:rsidR="00346015" w:rsidRDefault="00346015" w:rsidP="00346015">
      <w:r>
        <w:t>所以，</w:t>
      </w:r>
    </w:p>
    <w:p w14:paraId="2CC309F0" w14:textId="77777777" w:rsidR="00346015" w:rsidRDefault="00346015" w:rsidP="00346015"/>
    <w:p w14:paraId="5160F9DA" w14:textId="77777777" w:rsidR="00346015" w:rsidRDefault="00346015" w:rsidP="00346015">
      <w:r>
        <w:t>&gt; 用 @property 声明 NSString、NSArray、NSDictionary 经常使用 copy 关键字，是因为他们有对应的可变类型：NSMutableString、NSMutableArray、NSMutableDictionary，他们之间可能进行赋值操作，为确保对象中的字符串值不会无意间变动，应该在设置新属性值时拷贝一份。</w:t>
      </w:r>
    </w:p>
    <w:p w14:paraId="105E0CD8" w14:textId="77777777" w:rsidR="00346015" w:rsidRDefault="00346015" w:rsidP="00346015"/>
    <w:p w14:paraId="031F7C7C" w14:textId="77777777" w:rsidR="00346015" w:rsidRDefault="00346015" w:rsidP="00346015">
      <w:r>
        <w:t>#### 2、集合类对象的copy与mutableCopy</w:t>
      </w:r>
    </w:p>
    <w:p w14:paraId="69F7557F" w14:textId="77777777" w:rsidR="00346015" w:rsidRDefault="00346015" w:rsidP="00346015"/>
    <w:p w14:paraId="5097C8AC" w14:textId="77777777" w:rsidR="00346015" w:rsidRDefault="00346015" w:rsidP="00346015">
      <w:r>
        <w:t>集合类对象是指 NSArray、NSDictionary、NSSet ... 之类的对象。下面先看集合类immutable对象使用 copy 和 mutableCopy 的一个例子：</w:t>
      </w:r>
    </w:p>
    <w:p w14:paraId="69FA4FAA" w14:textId="77777777" w:rsidR="00346015" w:rsidRDefault="00346015" w:rsidP="00346015"/>
    <w:p w14:paraId="42CF1D27" w14:textId="77777777" w:rsidR="00346015" w:rsidRDefault="00346015" w:rsidP="00346015">
      <w:r>
        <w:t xml:space="preserve"> ```Objective-C</w:t>
      </w:r>
    </w:p>
    <w:p w14:paraId="1E9E2654" w14:textId="77777777" w:rsidR="00346015" w:rsidRDefault="00346015" w:rsidP="00346015">
      <w:r>
        <w:t>NSArray *array = @[@[@"a", @"b"], @[@"c", @"d"]];</w:t>
      </w:r>
    </w:p>
    <w:p w14:paraId="34313118" w14:textId="77777777" w:rsidR="00346015" w:rsidRDefault="00346015" w:rsidP="00346015">
      <w:r>
        <w:t>NSArray *copyArray = [array copy];</w:t>
      </w:r>
    </w:p>
    <w:p w14:paraId="5E35319F" w14:textId="77777777" w:rsidR="00346015" w:rsidRDefault="00346015" w:rsidP="00346015">
      <w:r>
        <w:t>NSMutableArray *mCopyArray = [array mutableCopy];</w:t>
      </w:r>
    </w:p>
    <w:p w14:paraId="39BD7AAD" w14:textId="77777777" w:rsidR="00346015" w:rsidRDefault="00346015" w:rsidP="00346015">
      <w:r>
        <w:t xml:space="preserve"> ```</w:t>
      </w:r>
    </w:p>
    <w:p w14:paraId="3518177D" w14:textId="77777777" w:rsidR="00346015" w:rsidRDefault="00346015" w:rsidP="00346015"/>
    <w:p w14:paraId="7849EBAD" w14:textId="77777777" w:rsidR="00346015" w:rsidRDefault="00346015" w:rsidP="00346015">
      <w:r>
        <w:t>查看内容，可以看到 copyArray 和 array 的地址是一样的，而 mCopyArray 和 array 的地址是不同的。说明 copy 操作进行了指针拷贝，mutableCopy 进行了内容拷贝。但需要强调的是：此处的内容拷贝，仅仅是拷贝 array 这个对象，array 集合内部的元素仍然是指针拷贝。这和上面的非集合 immutable 对象的拷贝还是挺相似的，那么mutable对象的拷贝会不会类似呢？我们继续往下，看 mutable 对象拷贝的例子：</w:t>
      </w:r>
    </w:p>
    <w:p w14:paraId="46E340D0" w14:textId="77777777" w:rsidR="00346015" w:rsidRDefault="00346015" w:rsidP="00346015"/>
    <w:p w14:paraId="173A33DF" w14:textId="77777777" w:rsidR="00346015" w:rsidRDefault="00346015" w:rsidP="00346015"/>
    <w:p w14:paraId="2EE4B05A" w14:textId="77777777" w:rsidR="00346015" w:rsidRDefault="00346015" w:rsidP="00346015">
      <w:r>
        <w:t xml:space="preserve"> ```Objective-C</w:t>
      </w:r>
    </w:p>
    <w:p w14:paraId="164E4B55" w14:textId="77777777" w:rsidR="00346015" w:rsidRDefault="00346015" w:rsidP="00346015">
      <w:r>
        <w:t>NSMutableArray *array = [NSMutableArray arrayWithObjects:[NSMutableString stringWithString:@"a"],@"b",@"c",nil];</w:t>
      </w:r>
    </w:p>
    <w:p w14:paraId="54ACBF2A" w14:textId="77777777" w:rsidR="00346015" w:rsidRDefault="00346015" w:rsidP="00346015">
      <w:r>
        <w:t>NSArray *copyArray = [array copy];</w:t>
      </w:r>
    </w:p>
    <w:p w14:paraId="022E8C72" w14:textId="77777777" w:rsidR="00346015" w:rsidRDefault="00346015" w:rsidP="00346015">
      <w:r>
        <w:t>NSMutableArray *mCopyArray = [array mutableCopy];</w:t>
      </w:r>
    </w:p>
    <w:p w14:paraId="4ECEB141" w14:textId="77777777" w:rsidR="00346015" w:rsidRDefault="00346015" w:rsidP="00346015">
      <w:r>
        <w:t xml:space="preserve"> ```</w:t>
      </w:r>
    </w:p>
    <w:p w14:paraId="6A72DB29" w14:textId="77777777" w:rsidR="00346015" w:rsidRDefault="00346015" w:rsidP="00346015"/>
    <w:p w14:paraId="534EAEDA" w14:textId="77777777" w:rsidR="00346015" w:rsidRDefault="00346015" w:rsidP="00346015"/>
    <w:p w14:paraId="0C96BDCF" w14:textId="77777777" w:rsidR="00346015" w:rsidRDefault="00346015" w:rsidP="00346015">
      <w:r>
        <w:t>查看内存，如我们所料，copyArray、mCopyArray和 array 的内存地址都不一样，说明 copyArray、mCopyArray 都对 array 进行了内容拷贝。同样，我们可以得出结论：</w:t>
      </w:r>
    </w:p>
    <w:p w14:paraId="0DFC7529" w14:textId="77777777" w:rsidR="00346015" w:rsidRDefault="00346015" w:rsidP="00346015"/>
    <w:p w14:paraId="292759E6" w14:textId="77777777" w:rsidR="00346015" w:rsidRDefault="00346015" w:rsidP="00346015">
      <w:r>
        <w:t>在集合类对象中，对 immutable 对象进行 copy，是指针复制， mutableCopy 是内容复制；对 mutable 对象进行 copy 和 mutableCopy 都是内容复制。但是：集合对象的内容复制仅限于对象本身，对象元素仍然是指针复制。用代码简单表示如下：</w:t>
      </w:r>
    </w:p>
    <w:p w14:paraId="65B08247" w14:textId="77777777" w:rsidR="00346015" w:rsidRDefault="00346015" w:rsidP="00346015"/>
    <w:p w14:paraId="3F82C0B3" w14:textId="77777777" w:rsidR="00346015" w:rsidRDefault="00346015" w:rsidP="00346015"/>
    <w:p w14:paraId="162763E1" w14:textId="77777777" w:rsidR="00346015" w:rsidRDefault="00346015" w:rsidP="00346015">
      <w:r>
        <w:t xml:space="preserve"> ```Objective-C</w:t>
      </w:r>
    </w:p>
    <w:p w14:paraId="002F61D8" w14:textId="77777777" w:rsidR="00346015" w:rsidRDefault="00346015" w:rsidP="00346015">
      <w:r>
        <w:t>[immutableObject copy] // 浅复制</w:t>
      </w:r>
    </w:p>
    <w:p w14:paraId="34C94A4D" w14:textId="77777777" w:rsidR="00346015" w:rsidRDefault="00346015" w:rsidP="00346015">
      <w:r>
        <w:t>[immutableObject mutableCopy] //单层深复制</w:t>
      </w:r>
    </w:p>
    <w:p w14:paraId="2934339B" w14:textId="77777777" w:rsidR="00346015" w:rsidRDefault="00346015" w:rsidP="00346015">
      <w:r>
        <w:t>[mutableObject copy] //单层深复制</w:t>
      </w:r>
    </w:p>
    <w:p w14:paraId="52AC9C0C" w14:textId="77777777" w:rsidR="00346015" w:rsidRDefault="00346015" w:rsidP="00346015">
      <w:r>
        <w:t>[mutableObject mutableCopy] //单层深复制</w:t>
      </w:r>
    </w:p>
    <w:p w14:paraId="42EB50ED" w14:textId="77777777" w:rsidR="00346015" w:rsidRDefault="00346015" w:rsidP="00346015">
      <w:r>
        <w:t xml:space="preserve"> ```</w:t>
      </w:r>
    </w:p>
    <w:p w14:paraId="588C6266" w14:textId="77777777" w:rsidR="00346015" w:rsidRDefault="00346015" w:rsidP="00346015"/>
    <w:p w14:paraId="1CA7B5C7" w14:textId="77777777" w:rsidR="00346015" w:rsidRDefault="00346015" w:rsidP="00346015"/>
    <w:p w14:paraId="68F55B26" w14:textId="77777777" w:rsidR="00346015" w:rsidRDefault="00346015" w:rsidP="00346015">
      <w:r>
        <w:t>这个代码结论和非集合类的非常相似。</w:t>
      </w:r>
    </w:p>
    <w:p w14:paraId="27B6A210" w14:textId="77777777" w:rsidR="00346015" w:rsidRDefault="00346015" w:rsidP="00346015"/>
    <w:p w14:paraId="247410D0" w14:textId="77777777" w:rsidR="00346015" w:rsidRDefault="00346015" w:rsidP="00346015">
      <w:r>
        <w:t>参考链接：[iOS 集合的深复制与浅复制](https://www.zybuluo.com/MicroCai/note/50592)</w:t>
      </w:r>
    </w:p>
    <w:p w14:paraId="13B5BC9A" w14:textId="77777777" w:rsidR="00346015" w:rsidRDefault="00346015" w:rsidP="00346015"/>
    <w:p w14:paraId="3E112CE6" w14:textId="77777777" w:rsidR="00346015" w:rsidRDefault="00346015" w:rsidP="00346015">
      <w:r>
        <w:t>### 14. @synthesize合成实例变量的规则是什么？假如property名为foo，存在一个名为`_foo`的实例变量，那么还会自动合成新变量么？</w:t>
      </w:r>
    </w:p>
    <w:p w14:paraId="33F43BF0" w14:textId="77777777" w:rsidR="00346015" w:rsidRDefault="00346015" w:rsidP="00346015">
      <w:r>
        <w:t>在回答之前先说明下一个概念：</w:t>
      </w:r>
    </w:p>
    <w:p w14:paraId="3BAC2B7F" w14:textId="77777777" w:rsidR="00346015" w:rsidRDefault="00346015" w:rsidP="00346015"/>
    <w:p w14:paraId="570D81A6" w14:textId="77777777" w:rsidR="00346015" w:rsidRDefault="00346015" w:rsidP="00346015">
      <w:r>
        <w:t>&gt; 实例变量 = 成员变量 ＝ ivar</w:t>
      </w:r>
    </w:p>
    <w:p w14:paraId="3C33A754" w14:textId="77777777" w:rsidR="00346015" w:rsidRDefault="00346015" w:rsidP="00346015"/>
    <w:p w14:paraId="24A71C2E" w14:textId="77777777" w:rsidR="00346015" w:rsidRDefault="00346015" w:rsidP="00346015">
      <w:r>
        <w:t>这些说法，笔者下文中，可能都会用到，指的是一个东西。</w:t>
      </w:r>
    </w:p>
    <w:p w14:paraId="39F0E24F" w14:textId="77777777" w:rsidR="00346015" w:rsidRDefault="00346015" w:rsidP="00346015"/>
    <w:p w14:paraId="6926C31E" w14:textId="77777777" w:rsidR="00346015" w:rsidRDefault="00346015" w:rsidP="00346015"/>
    <w:p w14:paraId="0F184E9C" w14:textId="77777777" w:rsidR="00346015" w:rsidRDefault="00346015" w:rsidP="00346015">
      <w:r>
        <w:t>正如</w:t>
      </w:r>
    </w:p>
    <w:p w14:paraId="328C820D" w14:textId="77777777" w:rsidR="00346015" w:rsidRDefault="00346015" w:rsidP="00346015">
      <w:r>
        <w:t>[Apple官方文档 ***You Can Customize Synthesized Instance Variable Names***](https://developer.apple.com/library/mac/documentation/Cocoa/Conceptual/ProgrammingWithObjectiveC/EncapsulatingData/EncapsulatingData.html#//apple_ref/doc/uid/TP40011210-CH5-SW6) 所说：</w:t>
      </w:r>
    </w:p>
    <w:p w14:paraId="5365FC39" w14:textId="77777777" w:rsidR="00346015" w:rsidRDefault="00346015" w:rsidP="00346015">
      <w:r>
        <w:t>![enter image description here](http://i.imgur.com/D6d0zGJ.png)</w:t>
      </w:r>
    </w:p>
    <w:p w14:paraId="0A89E5D6" w14:textId="77777777" w:rsidR="00346015" w:rsidRDefault="00346015" w:rsidP="00346015"/>
    <w:p w14:paraId="6742EF06" w14:textId="77777777" w:rsidR="00346015" w:rsidRDefault="00346015" w:rsidP="00346015">
      <w:r>
        <w:t>如果使用了属性的话，那么编译器就会自动编写访问属性所需的方法，此过程叫做“自动合成”( auto synthesis)。需要强调的是，这个过程由编译器在编译期执行，所以编辑器里看不到这些“合成方法” (synthesized method)的源代码。除了生成方法代码之外，编译器还要自动向类中添加适当类型的实例变量，并且在属性名前面加下划线，以此作为实例变量的名字。</w:t>
      </w:r>
    </w:p>
    <w:p w14:paraId="0DD8A06F" w14:textId="77777777" w:rsidR="00346015" w:rsidRDefault="00346015" w:rsidP="00346015"/>
    <w:p w14:paraId="4A8F8157" w14:textId="77777777" w:rsidR="00346015" w:rsidRDefault="00346015" w:rsidP="00346015">
      <w:r>
        <w:t xml:space="preserve"> </w:t>
      </w:r>
    </w:p>
    <w:p w14:paraId="7E61B73A" w14:textId="77777777" w:rsidR="00346015" w:rsidRDefault="00346015" w:rsidP="00346015">
      <w:r>
        <w:t>```Objective-C</w:t>
      </w:r>
    </w:p>
    <w:p w14:paraId="05BF16FF" w14:textId="77777777" w:rsidR="00346015" w:rsidRDefault="00346015" w:rsidP="00346015">
      <w:r>
        <w:t xml:space="preserve">@interface CYLPerson : NSObject </w:t>
      </w:r>
    </w:p>
    <w:p w14:paraId="0EE1EFE9" w14:textId="77777777" w:rsidR="00346015" w:rsidRDefault="00346015" w:rsidP="00346015">
      <w:r>
        <w:t xml:space="preserve">@property NSString *firstName; </w:t>
      </w:r>
    </w:p>
    <w:p w14:paraId="0CBD64C3" w14:textId="77777777" w:rsidR="00346015" w:rsidRDefault="00346015" w:rsidP="00346015">
      <w:r>
        <w:t xml:space="preserve">@property NSString *lastName; </w:t>
      </w:r>
    </w:p>
    <w:p w14:paraId="58CF3945" w14:textId="77777777" w:rsidR="00346015" w:rsidRDefault="00346015" w:rsidP="00346015">
      <w:r>
        <w:t>@end</w:t>
      </w:r>
    </w:p>
    <w:p w14:paraId="20D50142" w14:textId="77777777" w:rsidR="00346015" w:rsidRDefault="00346015" w:rsidP="00346015">
      <w:r>
        <w:t>```</w:t>
      </w:r>
    </w:p>
    <w:p w14:paraId="269DF7C0" w14:textId="77777777" w:rsidR="00346015" w:rsidRDefault="00346015" w:rsidP="00346015"/>
    <w:p w14:paraId="15365220" w14:textId="77777777" w:rsidR="00346015" w:rsidRDefault="00346015" w:rsidP="00346015"/>
    <w:p w14:paraId="5FF95324" w14:textId="77777777" w:rsidR="00346015" w:rsidRDefault="00346015" w:rsidP="00346015">
      <w:r>
        <w:t>在上例中，会生成两个实例变量，其名称分别为</w:t>
      </w:r>
    </w:p>
    <w:p w14:paraId="7AF76AC9" w14:textId="77777777" w:rsidR="00346015" w:rsidRDefault="00346015" w:rsidP="00346015">
      <w:r>
        <w:t xml:space="preserve"> `_firstName` 与 `_lastName`。也可以在类的实现代码里通过 `@synthesize` 语法来指定实例变量的名字:</w:t>
      </w:r>
    </w:p>
    <w:p w14:paraId="00C891A4" w14:textId="77777777" w:rsidR="00346015" w:rsidRDefault="00346015" w:rsidP="00346015">
      <w:r>
        <w:t xml:space="preserve"> </w:t>
      </w:r>
    </w:p>
    <w:p w14:paraId="2987F45B" w14:textId="77777777" w:rsidR="00346015" w:rsidRDefault="00346015" w:rsidP="00346015">
      <w:r>
        <w:t>```Objective-C</w:t>
      </w:r>
    </w:p>
    <w:p w14:paraId="5FB60E3D" w14:textId="77777777" w:rsidR="00346015" w:rsidRDefault="00346015" w:rsidP="00346015">
      <w:r>
        <w:t xml:space="preserve">@implementation CYLPerson </w:t>
      </w:r>
    </w:p>
    <w:p w14:paraId="664D34EE" w14:textId="77777777" w:rsidR="00346015" w:rsidRDefault="00346015" w:rsidP="00346015">
      <w:r>
        <w:t xml:space="preserve">@synthesize firstName = _myFirstName; </w:t>
      </w:r>
    </w:p>
    <w:p w14:paraId="3AF46CDF" w14:textId="77777777" w:rsidR="00346015" w:rsidRDefault="00346015" w:rsidP="00346015">
      <w:r>
        <w:t xml:space="preserve">@synthesize lastName = _myLastName; </w:t>
      </w:r>
    </w:p>
    <w:p w14:paraId="4E017BC1" w14:textId="77777777" w:rsidR="00346015" w:rsidRDefault="00346015" w:rsidP="00346015">
      <w:r>
        <w:t xml:space="preserve">@end </w:t>
      </w:r>
    </w:p>
    <w:p w14:paraId="29F585AA" w14:textId="77777777" w:rsidR="00346015" w:rsidRDefault="00346015" w:rsidP="00346015">
      <w:r>
        <w:t>```</w:t>
      </w:r>
    </w:p>
    <w:p w14:paraId="4B158979" w14:textId="77777777" w:rsidR="00346015" w:rsidRDefault="00346015" w:rsidP="00346015"/>
    <w:p w14:paraId="1447C213" w14:textId="77777777" w:rsidR="00346015" w:rsidRDefault="00346015" w:rsidP="00346015"/>
    <w:p w14:paraId="1FED0196" w14:textId="77777777" w:rsidR="00346015" w:rsidRDefault="00346015" w:rsidP="00346015"/>
    <w:p w14:paraId="6262912F" w14:textId="77777777" w:rsidR="00346015" w:rsidRDefault="00346015" w:rsidP="00346015">
      <w:r>
        <w:t>上述语法会将生成的实例变量命名为 `_myFirstName` 与 `_myLastName` ，而不再使用默认的名字。一般情况下无须修改默认的实例变量名，但是如果你不喜欢以下划线来命名实例变量，那么可以用这个办法将其改为自己想要的名字。笔者还是推荐使用默认的命名方案，因为如果所有人都坚持这套方案，那么写出来的代码大家都能看得懂。</w:t>
      </w:r>
    </w:p>
    <w:p w14:paraId="7A68B307" w14:textId="77777777" w:rsidR="00346015" w:rsidRDefault="00346015" w:rsidP="00346015"/>
    <w:p w14:paraId="1DA91685" w14:textId="77777777" w:rsidR="00346015" w:rsidRDefault="00346015" w:rsidP="00346015">
      <w:r>
        <w:t>总结下 @synthesize 合成实例变量的规则，有以下几点：</w:t>
      </w:r>
    </w:p>
    <w:p w14:paraId="7AD1B345" w14:textId="77777777" w:rsidR="00346015" w:rsidRDefault="00346015" w:rsidP="00346015"/>
    <w:p w14:paraId="59D75ECB" w14:textId="77777777" w:rsidR="00346015" w:rsidRDefault="00346015" w:rsidP="00346015"/>
    <w:p w14:paraId="365C6DFC" w14:textId="77777777" w:rsidR="00346015" w:rsidRDefault="00346015" w:rsidP="00346015">
      <w:r>
        <w:t xml:space="preserve"> 1. 如果指定了成员变量的名称,会生成一个指定的名称的成员变量,</w:t>
      </w:r>
    </w:p>
    <w:p w14:paraId="12F42707" w14:textId="77777777" w:rsidR="00346015" w:rsidRDefault="00346015" w:rsidP="00346015"/>
    <w:p w14:paraId="3B8A0026" w14:textId="77777777" w:rsidR="00346015" w:rsidRDefault="00346015" w:rsidP="00346015">
      <w:r>
        <w:t xml:space="preserve"> 2. 如果这个成员已经存在了就不再生成了.</w:t>
      </w:r>
    </w:p>
    <w:p w14:paraId="38348C05" w14:textId="77777777" w:rsidR="00346015" w:rsidRDefault="00346015" w:rsidP="00346015">
      <w:r>
        <w:t xml:space="preserve"> 2. 如果是 `@synthesize foo;` 还会生成一个名称为foo的成员变量，也就是说：</w:t>
      </w:r>
    </w:p>
    <w:p w14:paraId="52EC69F7" w14:textId="77777777" w:rsidR="00346015" w:rsidRDefault="00346015" w:rsidP="00346015"/>
    <w:p w14:paraId="52AA13E1" w14:textId="77777777" w:rsidR="00346015" w:rsidRDefault="00346015" w:rsidP="00346015">
      <w:r>
        <w:t xml:space="preserve"> &gt; 如果没有指定成员变量的名称会自动生成一个属性同名的成员变量,</w:t>
      </w:r>
    </w:p>
    <w:p w14:paraId="61C96ED6" w14:textId="77777777" w:rsidR="00346015" w:rsidRDefault="00346015" w:rsidP="00346015"/>
    <w:p w14:paraId="07ADE841" w14:textId="77777777" w:rsidR="00346015" w:rsidRDefault="00346015" w:rsidP="00346015"/>
    <w:p w14:paraId="35B3B74B" w14:textId="77777777" w:rsidR="00346015" w:rsidRDefault="00346015" w:rsidP="00346015"/>
    <w:p w14:paraId="4A8B7C21" w14:textId="77777777" w:rsidR="00346015" w:rsidRDefault="00346015" w:rsidP="00346015">
      <w:r>
        <w:t xml:space="preserve"> 2. 如果是 `@synthesize foo = _foo;` 就不会生成成员变量了.</w:t>
      </w:r>
    </w:p>
    <w:p w14:paraId="6425ED8E" w14:textId="77777777" w:rsidR="00346015" w:rsidRDefault="00346015" w:rsidP="00346015"/>
    <w:p w14:paraId="1E174C2F" w14:textId="77777777" w:rsidR="00346015" w:rsidRDefault="00346015" w:rsidP="00346015">
      <w:r>
        <w:t>假如 property 名为 foo，存在一个名为 `_foo` 的实例变量，那么还会自动合成新变量么？</w:t>
      </w:r>
    </w:p>
    <w:p w14:paraId="7ED27A9E" w14:textId="77777777" w:rsidR="00346015" w:rsidRDefault="00346015" w:rsidP="00346015">
      <w:r>
        <w:t>不会。如下图：</w:t>
      </w:r>
    </w:p>
    <w:p w14:paraId="6BB6ED8A" w14:textId="77777777" w:rsidR="00346015" w:rsidRDefault="00346015" w:rsidP="00346015"/>
    <w:p w14:paraId="63C3C7EF" w14:textId="77777777" w:rsidR="00346015" w:rsidRDefault="00346015" w:rsidP="00346015">
      <w:r>
        <w:t>![enter image description here](http://i.imgur.com/t28ge4W.png)</w:t>
      </w:r>
    </w:p>
    <w:p w14:paraId="68D9FEF4" w14:textId="77777777" w:rsidR="00346015" w:rsidRDefault="00346015" w:rsidP="00346015"/>
    <w:p w14:paraId="0E16BC66" w14:textId="77777777" w:rsidR="00346015" w:rsidRDefault="00346015" w:rsidP="00346015"/>
    <w:p w14:paraId="19463BCC" w14:textId="77777777" w:rsidR="00346015" w:rsidRDefault="00346015" w:rsidP="00346015">
      <w:r>
        <w:t>### 15. 在有了自动合成属性实例变量之后，@synthesize还有哪些使用场景？</w:t>
      </w:r>
    </w:p>
    <w:p w14:paraId="3670B110" w14:textId="77777777" w:rsidR="00346015" w:rsidRDefault="00346015" w:rsidP="00346015"/>
    <w:p w14:paraId="1C45963F" w14:textId="77777777" w:rsidR="00346015" w:rsidRDefault="00346015" w:rsidP="00346015">
      <w:r>
        <w:t>回答这个问题前，我们要搞清楚一个问题，什么情况下不会autosynthesis（自动合成）？</w:t>
      </w:r>
    </w:p>
    <w:p w14:paraId="34A1A3CA" w14:textId="77777777" w:rsidR="00346015" w:rsidRDefault="00346015" w:rsidP="00346015"/>
    <w:p w14:paraId="38153900" w14:textId="77777777" w:rsidR="00346015" w:rsidRDefault="00346015" w:rsidP="00346015">
      <w:r>
        <w:t xml:space="preserve"> 1. 同时重写了 setter 和 getter 时</w:t>
      </w:r>
    </w:p>
    <w:p w14:paraId="21388CD1" w14:textId="77777777" w:rsidR="00346015" w:rsidRDefault="00346015" w:rsidP="00346015">
      <w:r>
        <w:t xml:space="preserve"> 2. 重写了只读属性的 getter 时</w:t>
      </w:r>
    </w:p>
    <w:p w14:paraId="117F0346" w14:textId="77777777" w:rsidR="00346015" w:rsidRDefault="00346015" w:rsidP="00346015">
      <w:r>
        <w:t xml:space="preserve"> 2. 使用了 @dynamic 时</w:t>
      </w:r>
    </w:p>
    <w:p w14:paraId="50AD43A2" w14:textId="77777777" w:rsidR="00346015" w:rsidRDefault="00346015" w:rsidP="00346015">
      <w:r>
        <w:t xml:space="preserve"> 2. 在 @protocol 中定义的所有属性</w:t>
      </w:r>
    </w:p>
    <w:p w14:paraId="22088854" w14:textId="77777777" w:rsidR="00346015" w:rsidRDefault="00346015" w:rsidP="00346015">
      <w:r>
        <w:t xml:space="preserve"> 2. 在 category 中定义的所有属性</w:t>
      </w:r>
    </w:p>
    <w:p w14:paraId="3C62B643" w14:textId="77777777" w:rsidR="00346015" w:rsidRDefault="00346015" w:rsidP="00346015">
      <w:r>
        <w:t xml:space="preserve"> 2. 重载的属性 </w:t>
      </w:r>
    </w:p>
    <w:p w14:paraId="31F70793" w14:textId="77777777" w:rsidR="00346015" w:rsidRDefault="00346015" w:rsidP="00346015">
      <w:r>
        <w:t xml:space="preserve"> </w:t>
      </w:r>
    </w:p>
    <w:p w14:paraId="6CEA6712" w14:textId="77777777" w:rsidR="00346015" w:rsidRDefault="00346015" w:rsidP="00346015">
      <w:r>
        <w:t xml:space="preserve"> 当你在子类中重载了父类中的属性，你必须 使用 `@synthesize` 来手动合成ivar。</w:t>
      </w:r>
    </w:p>
    <w:p w14:paraId="7781011E" w14:textId="77777777" w:rsidR="00346015" w:rsidRDefault="00346015" w:rsidP="00346015"/>
    <w:p w14:paraId="2B14C52D" w14:textId="77777777" w:rsidR="00346015" w:rsidRDefault="00346015" w:rsidP="00346015">
      <w:r>
        <w:t>除了后三条，对其他几个我们可以总结出一个规律：当你想手动管理 @property 的所有内容时，你就会尝试通过实现 @property 的所有“存取方法”（the accessor methods）或者使用 `@dynamic` 来达到这个目的，这时编译器就会认为你打算手动管理 @property，于是编译器就禁用了 autosynthesis（自动合成）。</w:t>
      </w:r>
    </w:p>
    <w:p w14:paraId="56DD0AC4" w14:textId="77777777" w:rsidR="00346015" w:rsidRDefault="00346015" w:rsidP="00346015"/>
    <w:p w14:paraId="78F2DC9D" w14:textId="77777777" w:rsidR="00346015" w:rsidRDefault="00346015" w:rsidP="00346015">
      <w:r>
        <w:t>因为有了 autosynthesis（自动合成），大部分开发者已经习惯不去手动定义ivar，而是依赖于 autosynthesis（自动合成），但是一旦你需要使用ivar，而 autosynthesis（自动合成）又失效了，如果不去手动定义ivar，那么你就得借助 `@synthesize` 来手动合成 ivar。</w:t>
      </w:r>
    </w:p>
    <w:p w14:paraId="180663F4" w14:textId="77777777" w:rsidR="00346015" w:rsidRDefault="00346015" w:rsidP="00346015"/>
    <w:p w14:paraId="4835574A" w14:textId="77777777" w:rsidR="00346015" w:rsidRDefault="00346015" w:rsidP="00346015">
      <w:r>
        <w:t>其实，`@synthesize` 语法还有一个应用场景，但是不太建议大家使用：</w:t>
      </w:r>
    </w:p>
    <w:p w14:paraId="41628EF2" w14:textId="77777777" w:rsidR="00346015" w:rsidRDefault="00346015" w:rsidP="00346015"/>
    <w:p w14:paraId="7D12A451" w14:textId="77777777" w:rsidR="00346015" w:rsidRDefault="00346015" w:rsidP="00346015">
      <w:r>
        <w:t>可以在类的实现代码里通过 `@synthesize` 语法来指定实例变量的名字:</w:t>
      </w:r>
    </w:p>
    <w:p w14:paraId="4F369F6D" w14:textId="77777777" w:rsidR="00346015" w:rsidRDefault="00346015" w:rsidP="00346015">
      <w:r>
        <w:t xml:space="preserve"> </w:t>
      </w:r>
    </w:p>
    <w:p w14:paraId="7D8EF6EE" w14:textId="77777777" w:rsidR="00346015" w:rsidRDefault="00346015" w:rsidP="00346015">
      <w:r>
        <w:t>```Objective-C</w:t>
      </w:r>
    </w:p>
    <w:p w14:paraId="70A3FC99" w14:textId="77777777" w:rsidR="00346015" w:rsidRDefault="00346015" w:rsidP="00346015">
      <w:r>
        <w:t xml:space="preserve">@implementation CYLPerson </w:t>
      </w:r>
    </w:p>
    <w:p w14:paraId="5E1E6866" w14:textId="77777777" w:rsidR="00346015" w:rsidRDefault="00346015" w:rsidP="00346015">
      <w:r>
        <w:t xml:space="preserve">@synthesize firstName = _myFirstName; </w:t>
      </w:r>
    </w:p>
    <w:p w14:paraId="4F9803C5" w14:textId="77777777" w:rsidR="00346015" w:rsidRDefault="00346015" w:rsidP="00346015">
      <w:r>
        <w:t xml:space="preserve">@synthesize lastName = _myLastName; </w:t>
      </w:r>
    </w:p>
    <w:p w14:paraId="15D579EE" w14:textId="77777777" w:rsidR="00346015" w:rsidRDefault="00346015" w:rsidP="00346015">
      <w:r>
        <w:t xml:space="preserve">@end </w:t>
      </w:r>
    </w:p>
    <w:p w14:paraId="39B35F60" w14:textId="77777777" w:rsidR="00346015" w:rsidRDefault="00346015" w:rsidP="00346015">
      <w:r>
        <w:t>```</w:t>
      </w:r>
    </w:p>
    <w:p w14:paraId="315EBD64" w14:textId="77777777" w:rsidR="00346015" w:rsidRDefault="00346015" w:rsidP="00346015"/>
    <w:p w14:paraId="1A94852A" w14:textId="77777777" w:rsidR="00346015" w:rsidRDefault="00346015" w:rsidP="00346015"/>
    <w:p w14:paraId="4EC55BF2" w14:textId="77777777" w:rsidR="00346015" w:rsidRDefault="00346015" w:rsidP="00346015"/>
    <w:p w14:paraId="04653BE4" w14:textId="77777777" w:rsidR="00346015" w:rsidRDefault="00346015" w:rsidP="00346015">
      <w:r>
        <w:t>上述语法会将生成的实例变量命名为 `_myFirstName` 与 `_myLastName`，而不再使用默认的名字。一般情况下无须修改默认的实例变量名，但是如果你不喜欢以下划线来命名实例变量，那么可以用这个办法将其改为自己想要的名字。笔者还是推荐使用默认的命名方案，因为如果所有人都坚持这套方案，那么写出来的代码大家都能看得懂。</w:t>
      </w:r>
    </w:p>
    <w:p w14:paraId="3AB75FA9" w14:textId="77777777" w:rsidR="00346015" w:rsidRDefault="00346015" w:rsidP="00346015"/>
    <w:p w14:paraId="27DDBB53" w14:textId="77777777" w:rsidR="00346015" w:rsidRDefault="00346015" w:rsidP="00346015"/>
    <w:p w14:paraId="00682C55" w14:textId="77777777" w:rsidR="00346015" w:rsidRDefault="00346015" w:rsidP="00346015"/>
    <w:p w14:paraId="37796FCD" w14:textId="77777777" w:rsidR="00346015" w:rsidRDefault="00346015" w:rsidP="00346015">
      <w:r>
        <w:t>举例说明：应用场景：</w:t>
      </w:r>
    </w:p>
    <w:p w14:paraId="48C2EAC8" w14:textId="77777777" w:rsidR="00346015" w:rsidRDefault="00346015" w:rsidP="00346015"/>
    <w:p w14:paraId="78B5E4AD" w14:textId="77777777" w:rsidR="00346015" w:rsidRDefault="00346015" w:rsidP="00346015"/>
    <w:p w14:paraId="7512C1DF" w14:textId="77777777" w:rsidR="00346015" w:rsidRDefault="00346015" w:rsidP="00346015">
      <w:r>
        <w:t xml:space="preserve"> ```Objective-C</w:t>
      </w:r>
    </w:p>
    <w:p w14:paraId="6BA4801F" w14:textId="77777777" w:rsidR="00346015" w:rsidRDefault="00346015" w:rsidP="00346015"/>
    <w:p w14:paraId="20D405B2" w14:textId="77777777" w:rsidR="00346015" w:rsidRDefault="00346015" w:rsidP="00346015">
      <w:r>
        <w:t>//</w:t>
      </w:r>
    </w:p>
    <w:p w14:paraId="00EB4ED1" w14:textId="77777777" w:rsidR="00346015" w:rsidRDefault="00346015" w:rsidP="00346015">
      <w:r>
        <w:t>// .m文件</w:t>
      </w:r>
    </w:p>
    <w:p w14:paraId="5E3B5089" w14:textId="77777777" w:rsidR="00346015" w:rsidRDefault="00346015" w:rsidP="00346015">
      <w:r>
        <w:t>// http://weibo.com/luohanchenyilong/ (微博@iOS程序犭袁)</w:t>
      </w:r>
    </w:p>
    <w:p w14:paraId="248D82D8" w14:textId="77777777" w:rsidR="00346015" w:rsidRDefault="00346015" w:rsidP="00346015">
      <w:r>
        <w:t>// https://github.com/ChenYilong</w:t>
      </w:r>
    </w:p>
    <w:p w14:paraId="63E16D10" w14:textId="77777777" w:rsidR="00346015" w:rsidRDefault="00346015" w:rsidP="00346015">
      <w:r>
        <w:t>// 打开第14行和第17行中任意一行，就可编译成功</w:t>
      </w:r>
    </w:p>
    <w:p w14:paraId="5A21DB6C" w14:textId="77777777" w:rsidR="00346015" w:rsidRDefault="00346015" w:rsidP="00346015"/>
    <w:p w14:paraId="5FEBAB8E" w14:textId="77777777" w:rsidR="00346015" w:rsidRDefault="00346015" w:rsidP="00346015">
      <w:r>
        <w:t>@import Foundation;</w:t>
      </w:r>
    </w:p>
    <w:p w14:paraId="6F2140F2" w14:textId="77777777" w:rsidR="00346015" w:rsidRDefault="00346015" w:rsidP="00346015"/>
    <w:p w14:paraId="69C5865D" w14:textId="77777777" w:rsidR="00346015" w:rsidRDefault="00346015" w:rsidP="00346015">
      <w:r>
        <w:t>@interface CYLObject : NSObject</w:t>
      </w:r>
    </w:p>
    <w:p w14:paraId="59C080C4" w14:textId="77777777" w:rsidR="00346015" w:rsidRDefault="00346015" w:rsidP="00346015">
      <w:r>
        <w:t>@property (nonatomic, copy) NSString *title;</w:t>
      </w:r>
    </w:p>
    <w:p w14:paraId="4918B705" w14:textId="77777777" w:rsidR="00346015" w:rsidRDefault="00346015" w:rsidP="00346015">
      <w:r>
        <w:t>@end</w:t>
      </w:r>
    </w:p>
    <w:p w14:paraId="54321029" w14:textId="77777777" w:rsidR="00346015" w:rsidRDefault="00346015" w:rsidP="00346015"/>
    <w:p w14:paraId="1FA2CA77" w14:textId="77777777" w:rsidR="00346015" w:rsidRDefault="00346015" w:rsidP="00346015">
      <w:r>
        <w:t>@implementation CYLObject {</w:t>
      </w:r>
    </w:p>
    <w:p w14:paraId="433DFB57" w14:textId="77777777" w:rsidR="00346015" w:rsidRDefault="00346015" w:rsidP="00346015">
      <w:r>
        <w:t xml:space="preserve">    //    NSString *_title;</w:t>
      </w:r>
    </w:p>
    <w:p w14:paraId="3BE016B7" w14:textId="77777777" w:rsidR="00346015" w:rsidRDefault="00346015" w:rsidP="00346015">
      <w:r>
        <w:t>}</w:t>
      </w:r>
    </w:p>
    <w:p w14:paraId="1ED449B7" w14:textId="77777777" w:rsidR="00346015" w:rsidRDefault="00346015" w:rsidP="00346015"/>
    <w:p w14:paraId="511CC626" w14:textId="77777777" w:rsidR="00346015" w:rsidRDefault="00346015" w:rsidP="00346015">
      <w:r>
        <w:t>//@synthesize title = _title;</w:t>
      </w:r>
    </w:p>
    <w:p w14:paraId="57EA8362" w14:textId="77777777" w:rsidR="00346015" w:rsidRDefault="00346015" w:rsidP="00346015"/>
    <w:p w14:paraId="5ABF2FCD" w14:textId="77777777" w:rsidR="00346015" w:rsidRDefault="00346015" w:rsidP="00346015">
      <w:r>
        <w:t>- (instancetype)init</w:t>
      </w:r>
    </w:p>
    <w:p w14:paraId="7399A635" w14:textId="77777777" w:rsidR="00346015" w:rsidRDefault="00346015" w:rsidP="00346015">
      <w:r>
        <w:t>{</w:t>
      </w:r>
    </w:p>
    <w:p w14:paraId="688A3E2E" w14:textId="77777777" w:rsidR="00346015" w:rsidRDefault="00346015" w:rsidP="00346015">
      <w:r>
        <w:t xml:space="preserve">    self = [super init];</w:t>
      </w:r>
    </w:p>
    <w:p w14:paraId="1A805F87" w14:textId="77777777" w:rsidR="00346015" w:rsidRDefault="00346015" w:rsidP="00346015">
      <w:r>
        <w:t xml:space="preserve">    if (self) {</w:t>
      </w:r>
    </w:p>
    <w:p w14:paraId="49DD7856" w14:textId="77777777" w:rsidR="00346015" w:rsidRDefault="00346015" w:rsidP="00346015">
      <w:r>
        <w:t xml:space="preserve">        _title = @"微博@iOS程序犭袁";</w:t>
      </w:r>
    </w:p>
    <w:p w14:paraId="505E6138" w14:textId="77777777" w:rsidR="00346015" w:rsidRDefault="00346015" w:rsidP="00346015">
      <w:r>
        <w:t xml:space="preserve">    }</w:t>
      </w:r>
    </w:p>
    <w:p w14:paraId="4FC48359" w14:textId="77777777" w:rsidR="00346015" w:rsidRDefault="00346015" w:rsidP="00346015">
      <w:r>
        <w:t xml:space="preserve">    return self;</w:t>
      </w:r>
    </w:p>
    <w:p w14:paraId="40EFDDA6" w14:textId="77777777" w:rsidR="00346015" w:rsidRDefault="00346015" w:rsidP="00346015">
      <w:r>
        <w:t>}</w:t>
      </w:r>
    </w:p>
    <w:p w14:paraId="4D170DDC" w14:textId="77777777" w:rsidR="00346015" w:rsidRDefault="00346015" w:rsidP="00346015"/>
    <w:p w14:paraId="087B81A0" w14:textId="77777777" w:rsidR="00346015" w:rsidRDefault="00346015" w:rsidP="00346015">
      <w:r>
        <w:t>- (NSString *)title {</w:t>
      </w:r>
    </w:p>
    <w:p w14:paraId="05287C4B" w14:textId="77777777" w:rsidR="00346015" w:rsidRDefault="00346015" w:rsidP="00346015">
      <w:r>
        <w:t xml:space="preserve">    return _title;</w:t>
      </w:r>
    </w:p>
    <w:p w14:paraId="7D350051" w14:textId="77777777" w:rsidR="00346015" w:rsidRDefault="00346015" w:rsidP="00346015">
      <w:r>
        <w:t>}</w:t>
      </w:r>
    </w:p>
    <w:p w14:paraId="755A10AB" w14:textId="77777777" w:rsidR="00346015" w:rsidRDefault="00346015" w:rsidP="00346015"/>
    <w:p w14:paraId="1B3E6A08" w14:textId="77777777" w:rsidR="00346015" w:rsidRDefault="00346015" w:rsidP="00346015">
      <w:r>
        <w:t>- (void)setTitle:(NSString *)title {</w:t>
      </w:r>
    </w:p>
    <w:p w14:paraId="44767CC3" w14:textId="77777777" w:rsidR="00346015" w:rsidRDefault="00346015" w:rsidP="00346015">
      <w:r>
        <w:t xml:space="preserve">    _title = [title copy];</w:t>
      </w:r>
    </w:p>
    <w:p w14:paraId="109D261A" w14:textId="77777777" w:rsidR="00346015" w:rsidRDefault="00346015" w:rsidP="00346015">
      <w:r>
        <w:t>}</w:t>
      </w:r>
    </w:p>
    <w:p w14:paraId="77CB5E14" w14:textId="77777777" w:rsidR="00346015" w:rsidRDefault="00346015" w:rsidP="00346015"/>
    <w:p w14:paraId="4FE50CAB" w14:textId="77777777" w:rsidR="00346015" w:rsidRDefault="00346015" w:rsidP="00346015">
      <w:r>
        <w:t>@end</w:t>
      </w:r>
    </w:p>
    <w:p w14:paraId="2123C913" w14:textId="77777777" w:rsidR="00346015" w:rsidRDefault="00346015" w:rsidP="00346015">
      <w:r>
        <w:t xml:space="preserve"> ```</w:t>
      </w:r>
    </w:p>
    <w:p w14:paraId="74E5A648" w14:textId="77777777" w:rsidR="00346015" w:rsidRDefault="00346015" w:rsidP="00346015"/>
    <w:p w14:paraId="292903D4" w14:textId="77777777" w:rsidR="00346015" w:rsidRDefault="00346015" w:rsidP="00346015">
      <w:r>
        <w:t>结果编译器报错：</w:t>
      </w:r>
    </w:p>
    <w:p w14:paraId="2584B69B" w14:textId="77777777" w:rsidR="00346015" w:rsidRDefault="00346015" w:rsidP="00346015">
      <w:r>
        <w:t>![enter image description here](http://i.imgur.com/fAEGHIo.png)</w:t>
      </w:r>
    </w:p>
    <w:p w14:paraId="6F5E22EF" w14:textId="77777777" w:rsidR="00346015" w:rsidRDefault="00346015" w:rsidP="00346015"/>
    <w:p w14:paraId="096F27BC" w14:textId="77777777" w:rsidR="00346015" w:rsidRDefault="00346015" w:rsidP="00346015">
      <w:r>
        <w:t>当你同时重写了 setter 和 getter 时，系统就不会生成 ivar（实例变量/成员变量）。这时候有两种选择：</w:t>
      </w:r>
    </w:p>
    <w:p w14:paraId="085402FC" w14:textId="77777777" w:rsidR="00346015" w:rsidRDefault="00346015" w:rsidP="00346015"/>
    <w:p w14:paraId="1A032D0E" w14:textId="77777777" w:rsidR="00346015" w:rsidRDefault="00346015" w:rsidP="00346015">
      <w:r>
        <w:t xml:space="preserve"> 1. 要么如第14行：手动创建 ivar</w:t>
      </w:r>
    </w:p>
    <w:p w14:paraId="06E42BB6" w14:textId="77777777" w:rsidR="00346015" w:rsidRDefault="00346015" w:rsidP="00346015">
      <w:r>
        <w:t xml:space="preserve"> 2. 要么如第17行：使用`@synthesize foo = _foo;` ，关联 @property 与 ivar。</w:t>
      </w:r>
    </w:p>
    <w:p w14:paraId="7A6D8C60" w14:textId="77777777" w:rsidR="00346015" w:rsidRDefault="00346015" w:rsidP="00346015"/>
    <w:p w14:paraId="57AF45F8" w14:textId="77777777" w:rsidR="00346015" w:rsidRDefault="00346015" w:rsidP="00346015">
      <w:r>
        <w:t>更多信息，请戳- 》[ ***When should I use @synthesize explicitly?*** ](http://stackoverflow.com/a/19821816/3395008)</w:t>
      </w:r>
    </w:p>
    <w:p w14:paraId="7A1C281C" w14:textId="77777777" w:rsidR="00346015" w:rsidRDefault="00346015" w:rsidP="00346015">
      <w:r>
        <w:t>### 16. objc中向一个nil对象发送消息将会发生什么？</w:t>
      </w:r>
    </w:p>
    <w:p w14:paraId="253BC564" w14:textId="77777777" w:rsidR="00346015" w:rsidRDefault="00346015" w:rsidP="00346015">
      <w:r>
        <w:t>在 Objective-C 中向 nil 发送消息是完全有效的——只是在运行时不会有任何作用:</w:t>
      </w:r>
    </w:p>
    <w:p w14:paraId="011053B1" w14:textId="77777777" w:rsidR="00346015" w:rsidRDefault="00346015" w:rsidP="00346015"/>
    <w:p w14:paraId="6A674FEA" w14:textId="77777777" w:rsidR="00346015" w:rsidRDefault="00346015" w:rsidP="00346015">
      <w:r>
        <w:t xml:space="preserve"> 1. 如果一个方法返回值是一个对象，那么发送给nil的消息将返回0(nil)。例如：  </w:t>
      </w:r>
    </w:p>
    <w:p w14:paraId="1871C111" w14:textId="77777777" w:rsidR="00346015" w:rsidRDefault="00346015" w:rsidP="00346015"/>
    <w:p w14:paraId="5F086E2F" w14:textId="77777777" w:rsidR="00346015" w:rsidRDefault="00346015" w:rsidP="00346015">
      <w:r>
        <w:t xml:space="preserve"> </w:t>
      </w:r>
    </w:p>
    <w:p w14:paraId="6177E613" w14:textId="77777777" w:rsidR="00346015" w:rsidRDefault="00346015" w:rsidP="00346015">
      <w:r>
        <w:t xml:space="preserve"> ```Objective-C</w:t>
      </w:r>
    </w:p>
    <w:p w14:paraId="4FC26169" w14:textId="77777777" w:rsidR="00346015" w:rsidRDefault="00346015" w:rsidP="00346015">
      <w:r>
        <w:t>Person * motherInlaw = [[aPerson spouse] mother];</w:t>
      </w:r>
    </w:p>
    <w:p w14:paraId="6F1FD24F" w14:textId="77777777" w:rsidR="00346015" w:rsidRDefault="00346015" w:rsidP="00346015">
      <w:r>
        <w:t>```</w:t>
      </w:r>
    </w:p>
    <w:p w14:paraId="32D40062" w14:textId="77777777" w:rsidR="00346015" w:rsidRDefault="00346015" w:rsidP="00346015"/>
    <w:p w14:paraId="0A1F87CC" w14:textId="77777777" w:rsidR="00346015" w:rsidRDefault="00346015" w:rsidP="00346015"/>
    <w:p w14:paraId="76A94891" w14:textId="77777777" w:rsidR="00346015" w:rsidRDefault="00346015" w:rsidP="00346015">
      <w:r>
        <w:t xml:space="preserve"> 如果 spouse 对象为 nil，那么发送给 nil 的消息 mother 也将返回 nil。</w:t>
      </w:r>
    </w:p>
    <w:p w14:paraId="5751CA00" w14:textId="77777777" w:rsidR="00346015" w:rsidRDefault="00346015" w:rsidP="00346015">
      <w:r>
        <w:t xml:space="preserve"> 2. 如果方法返回值为指针类型，其指针大小为小于或者等于sizeof(void*)，float，double，long double 或者 long long 的整型标量，发送给 nil 的消息将返回0。</w:t>
      </w:r>
    </w:p>
    <w:p w14:paraId="77BF4E6B" w14:textId="77777777" w:rsidR="00346015" w:rsidRDefault="00346015" w:rsidP="00346015">
      <w:r>
        <w:t xml:space="preserve"> 2. 如果方法返回值为结构体,发送给 nil 的消息将返回0。结构体中各个字段的值将都是0。</w:t>
      </w:r>
    </w:p>
    <w:p w14:paraId="013058B5" w14:textId="77777777" w:rsidR="00346015" w:rsidRDefault="00346015" w:rsidP="00346015">
      <w:r>
        <w:t xml:space="preserve"> 2. 如果方法的返回值不是上述提到的几种情况，那么发送给 nil 的消息的返回值将是未定义的。</w:t>
      </w:r>
    </w:p>
    <w:p w14:paraId="36C7D8B8" w14:textId="77777777" w:rsidR="00346015" w:rsidRDefault="00346015" w:rsidP="00346015"/>
    <w:p w14:paraId="2BD1D0D4" w14:textId="77777777" w:rsidR="00346015" w:rsidRDefault="00346015" w:rsidP="00346015">
      <w:r>
        <w:t>具体原因如下：</w:t>
      </w:r>
    </w:p>
    <w:p w14:paraId="2B452CFC" w14:textId="77777777" w:rsidR="00346015" w:rsidRDefault="00346015" w:rsidP="00346015"/>
    <w:p w14:paraId="17DB7C77" w14:textId="77777777" w:rsidR="00346015" w:rsidRDefault="00346015" w:rsidP="00346015"/>
    <w:p w14:paraId="5A42AE8E" w14:textId="77777777" w:rsidR="00346015" w:rsidRDefault="00346015" w:rsidP="00346015">
      <w:r>
        <w:t>&gt; objc是动态语言，每个方法在运行时会被动态转为消息发送，即：objc_msgSend(receiver, selector)。</w:t>
      </w:r>
    </w:p>
    <w:p w14:paraId="4B2F68CF" w14:textId="77777777" w:rsidR="00346015" w:rsidRDefault="00346015" w:rsidP="00346015"/>
    <w:p w14:paraId="74D4A443" w14:textId="77777777" w:rsidR="00346015" w:rsidRDefault="00346015" w:rsidP="00346015"/>
    <w:p w14:paraId="1CAEA118" w14:textId="77777777" w:rsidR="00346015" w:rsidRDefault="00346015" w:rsidP="00346015">
      <w:r>
        <w:t>那么，为了方便理解这个内容，还是贴一个objc的源代码：</w:t>
      </w:r>
    </w:p>
    <w:p w14:paraId="7266C7D8" w14:textId="77777777" w:rsidR="00346015" w:rsidRDefault="00346015" w:rsidP="00346015"/>
    <w:p w14:paraId="6C0D9729" w14:textId="77777777" w:rsidR="00346015" w:rsidRDefault="00346015" w:rsidP="00346015"/>
    <w:p w14:paraId="606CFD19" w14:textId="77777777" w:rsidR="00346015" w:rsidRDefault="00346015" w:rsidP="00346015">
      <w:r>
        <w:t xml:space="preserve"> </w:t>
      </w:r>
    </w:p>
    <w:p w14:paraId="50369600" w14:textId="77777777" w:rsidR="00346015" w:rsidRDefault="00346015" w:rsidP="00346015">
      <w:r>
        <w:t>```Objective-C</w:t>
      </w:r>
    </w:p>
    <w:p w14:paraId="592569BF" w14:textId="77777777" w:rsidR="00346015" w:rsidRDefault="00346015" w:rsidP="00346015">
      <w:r>
        <w:t>// runtime.h（类在runtime中的定义）</w:t>
      </w:r>
    </w:p>
    <w:p w14:paraId="0B56A5DF" w14:textId="77777777" w:rsidR="00346015" w:rsidRDefault="00346015" w:rsidP="00346015">
      <w:r>
        <w:t>// http://weibo.com/luohanchenyilong/</w:t>
      </w:r>
    </w:p>
    <w:p w14:paraId="16261B8E" w14:textId="77777777" w:rsidR="00346015" w:rsidRDefault="00346015" w:rsidP="00346015">
      <w:r>
        <w:t>// https://github.com/ChenYilong</w:t>
      </w:r>
    </w:p>
    <w:p w14:paraId="4EFBCB43" w14:textId="77777777" w:rsidR="00346015" w:rsidRDefault="00346015" w:rsidP="00346015"/>
    <w:p w14:paraId="2CB1976B" w14:textId="77777777" w:rsidR="00346015" w:rsidRDefault="00346015" w:rsidP="00346015">
      <w:r>
        <w:t>struct objc_class {</w:t>
      </w:r>
    </w:p>
    <w:p w14:paraId="340AA1B0" w14:textId="77777777" w:rsidR="00346015" w:rsidRDefault="00346015" w:rsidP="00346015">
      <w:r>
        <w:t xml:space="preserve">  Class isa OBJC_ISA_AVAILABILITY; //isa指针指向Meta Class，因为Objc的类的本身也是一个Object，为了处理这个关系，runtime就创造了Meta Class，当给类发送[NSObject alloc]这样消息时，实际上是把这个消息发给了Class Object</w:t>
      </w:r>
    </w:p>
    <w:p w14:paraId="16E9B129" w14:textId="77777777" w:rsidR="00346015" w:rsidRDefault="00346015" w:rsidP="00346015">
      <w:r>
        <w:t xml:space="preserve">  #if !__OBJC2__</w:t>
      </w:r>
    </w:p>
    <w:p w14:paraId="1E3E2BAB" w14:textId="77777777" w:rsidR="00346015" w:rsidRDefault="00346015" w:rsidP="00346015">
      <w:r>
        <w:t xml:space="preserve">  Class super_class OBJC2_UNAVAILABLE; // 父类</w:t>
      </w:r>
    </w:p>
    <w:p w14:paraId="521DF452" w14:textId="77777777" w:rsidR="00346015" w:rsidRDefault="00346015" w:rsidP="00346015">
      <w:r>
        <w:t xml:space="preserve">  const char *name OBJC2_UNAVAILABLE; // 类名</w:t>
      </w:r>
    </w:p>
    <w:p w14:paraId="6232C647" w14:textId="77777777" w:rsidR="00346015" w:rsidRDefault="00346015" w:rsidP="00346015">
      <w:r>
        <w:t xml:space="preserve">  long version OBJC2_UNAVAILABLE; // 类的版本信息，默认为0</w:t>
      </w:r>
    </w:p>
    <w:p w14:paraId="50ED7F7D" w14:textId="77777777" w:rsidR="00346015" w:rsidRDefault="00346015" w:rsidP="00346015">
      <w:r>
        <w:t xml:space="preserve">  long info OBJC2_UNAVAILABLE; // 类信息，供运行期使用的一些位标识</w:t>
      </w:r>
    </w:p>
    <w:p w14:paraId="4240B541" w14:textId="77777777" w:rsidR="00346015" w:rsidRDefault="00346015" w:rsidP="00346015">
      <w:r>
        <w:t xml:space="preserve">  long instance_size OBJC2_UNAVAILABLE; // 该类的实例变量大小</w:t>
      </w:r>
    </w:p>
    <w:p w14:paraId="47764618" w14:textId="77777777" w:rsidR="00346015" w:rsidRDefault="00346015" w:rsidP="00346015">
      <w:r>
        <w:t xml:space="preserve">  struct objc_ivar_list *ivars OBJC2_UNAVAILABLE; // 该类的成员变量链表</w:t>
      </w:r>
    </w:p>
    <w:p w14:paraId="1F6BEB80" w14:textId="77777777" w:rsidR="00346015" w:rsidRDefault="00346015" w:rsidP="00346015">
      <w:r>
        <w:t xml:space="preserve">  struct objc_method_list **methodLists OBJC2_UNAVAILABLE; // 方法定义的链表</w:t>
      </w:r>
    </w:p>
    <w:p w14:paraId="0A364CBE" w14:textId="77777777" w:rsidR="00346015" w:rsidRDefault="00346015" w:rsidP="00346015">
      <w:r>
        <w:t xml:space="preserve">  struct objc_cache *cache OBJC2_UNAVAILABLE; // 方法缓存，对象接到一个消息会根据isa指针查找消息对象，这时会在method Lists中遍历，如果cache了，常用的方法调用时就能够提高调用的效率。</w:t>
      </w:r>
    </w:p>
    <w:p w14:paraId="602AD430" w14:textId="77777777" w:rsidR="00346015" w:rsidRDefault="00346015" w:rsidP="00346015">
      <w:r>
        <w:t xml:space="preserve">  struct objc_protocol_list *protocols OBJC2_UNAVAILABLE; // 协议链表</w:t>
      </w:r>
    </w:p>
    <w:p w14:paraId="661B13FF" w14:textId="77777777" w:rsidR="00346015" w:rsidRDefault="00346015" w:rsidP="00346015">
      <w:r>
        <w:t xml:space="preserve">  #endif</w:t>
      </w:r>
    </w:p>
    <w:p w14:paraId="37DB0051" w14:textId="77777777" w:rsidR="00346015" w:rsidRDefault="00346015" w:rsidP="00346015">
      <w:r>
        <w:t xml:space="preserve">  } OBJC2_UNAVAILABLE;</w:t>
      </w:r>
    </w:p>
    <w:p w14:paraId="67A805BB" w14:textId="77777777" w:rsidR="00346015" w:rsidRDefault="00346015" w:rsidP="00346015">
      <w:r>
        <w:t>```</w:t>
      </w:r>
    </w:p>
    <w:p w14:paraId="33F0BCC3" w14:textId="77777777" w:rsidR="00346015" w:rsidRDefault="00346015" w:rsidP="00346015"/>
    <w:p w14:paraId="358658E9" w14:textId="77777777" w:rsidR="00346015" w:rsidRDefault="00346015" w:rsidP="00346015">
      <w:r>
        <w:t>objc在向一个对象发送消息时，runtime库会根据对象的isa指针找到该对象实际所属的类，然后在该类中的方法列表以及其父类方法列表中寻找方法运行，然后在发送消息的时候，objc_msgSend方法不会返回值，所谓的返回内容都是具体调用时执行的。</w:t>
      </w:r>
    </w:p>
    <w:p w14:paraId="7E0DB4D6" w14:textId="77777777" w:rsidR="00346015" w:rsidRDefault="00346015" w:rsidP="00346015">
      <w:r>
        <w:t>那么，回到本题，如果向一个nil对象发送消息，首先在寻找对象的isa指针时就是0地址返回了，所以不会出现任何错误。</w:t>
      </w:r>
    </w:p>
    <w:p w14:paraId="6EDF7FE8" w14:textId="77777777" w:rsidR="00346015" w:rsidRDefault="00346015" w:rsidP="00346015"/>
    <w:p w14:paraId="0F3AE564" w14:textId="77777777" w:rsidR="00346015" w:rsidRDefault="00346015" w:rsidP="00346015"/>
    <w:p w14:paraId="617ED56A" w14:textId="77777777" w:rsidR="00346015" w:rsidRDefault="00346015" w:rsidP="00346015">
      <w:r>
        <w:t>### 17. objc中向一个对象发送消息[obj foo]和`objc_msgSend()`函数之间有什么关系？</w:t>
      </w:r>
    </w:p>
    <w:p w14:paraId="59CE242A" w14:textId="77777777" w:rsidR="00346015" w:rsidRDefault="00346015" w:rsidP="00346015">
      <w:r>
        <w:t>具体原因同上题：该方法编译之后就是`objc_msgSend()`函数调用.</w:t>
      </w:r>
    </w:p>
    <w:p w14:paraId="544E453C" w14:textId="77777777" w:rsidR="00346015" w:rsidRDefault="00346015" w:rsidP="00346015"/>
    <w:p w14:paraId="59C2F0CD" w14:textId="77777777" w:rsidR="00346015" w:rsidRDefault="00346015" w:rsidP="00346015">
      <w:r>
        <w:t>我们用 clang 分析下，clang 提供一个命令，可以将Objective-C的源码改写成C++语言，借此可以研究下[obj foo]和`objc_msgSend()`函数之间有什么关系。</w:t>
      </w:r>
    </w:p>
    <w:p w14:paraId="269CD8CB" w14:textId="77777777" w:rsidR="00346015" w:rsidRDefault="00346015" w:rsidP="00346015"/>
    <w:p w14:paraId="6A35A1EF" w14:textId="77777777" w:rsidR="00346015" w:rsidRDefault="00346015" w:rsidP="00346015">
      <w:r>
        <w:t>以下面的代码为例，由于 clang 后的代码达到了10万多行，为了便于区分，添加了一个叫 iOSinit 方法，</w:t>
      </w:r>
    </w:p>
    <w:p w14:paraId="269244E3" w14:textId="77777777" w:rsidR="00346015" w:rsidRDefault="00346015" w:rsidP="00346015"/>
    <w:p w14:paraId="546983FE" w14:textId="77777777" w:rsidR="00346015" w:rsidRDefault="00346015" w:rsidP="00346015">
      <w:r>
        <w:t>```Objective-C</w:t>
      </w:r>
    </w:p>
    <w:p w14:paraId="6EF984B5" w14:textId="77777777" w:rsidR="00346015" w:rsidRDefault="00346015" w:rsidP="00346015">
      <w:r>
        <w:t>//</w:t>
      </w:r>
    </w:p>
    <w:p w14:paraId="756500FF" w14:textId="77777777" w:rsidR="00346015" w:rsidRDefault="00346015" w:rsidP="00346015">
      <w:r>
        <w:t>//  main.m</w:t>
      </w:r>
    </w:p>
    <w:p w14:paraId="3EE4308C" w14:textId="77777777" w:rsidR="00346015" w:rsidRDefault="00346015" w:rsidP="00346015">
      <w:r>
        <w:t>//  http://weibo.com/luohanchenyilong/</w:t>
      </w:r>
    </w:p>
    <w:p w14:paraId="532732B7" w14:textId="77777777" w:rsidR="00346015" w:rsidRDefault="00346015" w:rsidP="00346015">
      <w:r>
        <w:t>//  https://github.com/ChenYilong</w:t>
      </w:r>
    </w:p>
    <w:p w14:paraId="21D177BD" w14:textId="77777777" w:rsidR="00346015" w:rsidRDefault="00346015" w:rsidP="00346015">
      <w:r>
        <w:t>//  Copyright (c) 2015年 微博@iOS程序犭袁. All rights reserved.</w:t>
      </w:r>
    </w:p>
    <w:p w14:paraId="7BEB5EA8" w14:textId="77777777" w:rsidR="00346015" w:rsidRDefault="00346015" w:rsidP="00346015">
      <w:r>
        <w:t>//</w:t>
      </w:r>
    </w:p>
    <w:p w14:paraId="0F9B3A70" w14:textId="77777777" w:rsidR="00346015" w:rsidRDefault="00346015" w:rsidP="00346015"/>
    <w:p w14:paraId="511D8146" w14:textId="77777777" w:rsidR="00346015" w:rsidRDefault="00346015" w:rsidP="00346015"/>
    <w:p w14:paraId="73F5492C" w14:textId="77777777" w:rsidR="00346015" w:rsidRDefault="00346015" w:rsidP="00346015">
      <w:r>
        <w:t>#import "CYLTest.h"</w:t>
      </w:r>
    </w:p>
    <w:p w14:paraId="240508A9" w14:textId="77777777" w:rsidR="00346015" w:rsidRDefault="00346015" w:rsidP="00346015"/>
    <w:p w14:paraId="7029EF9E" w14:textId="77777777" w:rsidR="00346015" w:rsidRDefault="00346015" w:rsidP="00346015">
      <w:r>
        <w:t>int main(int argc, char * argv[]) {</w:t>
      </w:r>
    </w:p>
    <w:p w14:paraId="13DA7165" w14:textId="77777777" w:rsidR="00346015" w:rsidRDefault="00346015" w:rsidP="00346015">
      <w:r>
        <w:t xml:space="preserve">    @autoreleasepool {</w:t>
      </w:r>
    </w:p>
    <w:p w14:paraId="3E3CDFDF" w14:textId="77777777" w:rsidR="00346015" w:rsidRDefault="00346015" w:rsidP="00346015">
      <w:r>
        <w:t xml:space="preserve">        CYLTest *test = [[CYLTest alloc] init];</w:t>
      </w:r>
    </w:p>
    <w:p w14:paraId="40653FFC" w14:textId="77777777" w:rsidR="00346015" w:rsidRDefault="00346015" w:rsidP="00346015">
      <w:r>
        <w:t xml:space="preserve">        [test performSelector:(@selector(iOSinit))];</w:t>
      </w:r>
    </w:p>
    <w:p w14:paraId="07547573" w14:textId="77777777" w:rsidR="00346015" w:rsidRDefault="00346015" w:rsidP="00346015">
      <w:r>
        <w:t xml:space="preserve">        return 0;</w:t>
      </w:r>
    </w:p>
    <w:p w14:paraId="4E2A7A85" w14:textId="77777777" w:rsidR="00346015" w:rsidRDefault="00346015" w:rsidP="00346015">
      <w:r>
        <w:t xml:space="preserve">    }</w:t>
      </w:r>
    </w:p>
    <w:p w14:paraId="4EAB0D91" w14:textId="77777777" w:rsidR="00346015" w:rsidRDefault="00346015" w:rsidP="00346015">
      <w:r>
        <w:t>}</w:t>
      </w:r>
    </w:p>
    <w:p w14:paraId="133457EF" w14:textId="77777777" w:rsidR="00346015" w:rsidRDefault="00346015" w:rsidP="00346015">
      <w:r>
        <w:t>```</w:t>
      </w:r>
    </w:p>
    <w:p w14:paraId="5A1E20A6" w14:textId="77777777" w:rsidR="00346015" w:rsidRDefault="00346015" w:rsidP="00346015"/>
    <w:p w14:paraId="50D75C51" w14:textId="77777777" w:rsidR="00346015" w:rsidRDefault="00346015" w:rsidP="00346015">
      <w:r>
        <w:t>在终端中输入</w:t>
      </w:r>
    </w:p>
    <w:p w14:paraId="70FD6B5C" w14:textId="77777777" w:rsidR="00346015" w:rsidRDefault="00346015" w:rsidP="00346015"/>
    <w:p w14:paraId="450CA3C1" w14:textId="77777777" w:rsidR="00346015" w:rsidRDefault="00346015" w:rsidP="00346015">
      <w:r>
        <w:t>```Objective-C</w:t>
      </w:r>
    </w:p>
    <w:p w14:paraId="10F2FC5B" w14:textId="77777777" w:rsidR="00346015" w:rsidRDefault="00346015" w:rsidP="00346015">
      <w:r>
        <w:t>clang -rewrite-objc main.m</w:t>
      </w:r>
    </w:p>
    <w:p w14:paraId="54C7EF59" w14:textId="77777777" w:rsidR="00346015" w:rsidRDefault="00346015" w:rsidP="00346015">
      <w:r>
        <w:t>```</w:t>
      </w:r>
    </w:p>
    <w:p w14:paraId="1535FD54" w14:textId="77777777" w:rsidR="00346015" w:rsidRDefault="00346015" w:rsidP="00346015">
      <w:r>
        <w:t>就可以生成一个`main.cpp`的文件，在最低端（10万4千行左右）</w:t>
      </w:r>
    </w:p>
    <w:p w14:paraId="53444ABE" w14:textId="77777777" w:rsidR="00346015" w:rsidRDefault="00346015" w:rsidP="00346015"/>
    <w:p w14:paraId="7DF442F2" w14:textId="77777777" w:rsidR="00346015" w:rsidRDefault="00346015" w:rsidP="00346015">
      <w:r>
        <w:t>![enter image description here](http://i.imgur.com/eAH5YWn.png)</w:t>
      </w:r>
    </w:p>
    <w:p w14:paraId="1EB93BA5" w14:textId="77777777" w:rsidR="00346015" w:rsidRDefault="00346015" w:rsidP="00346015"/>
    <w:p w14:paraId="4331FAFD" w14:textId="77777777" w:rsidR="00346015" w:rsidRDefault="00346015" w:rsidP="00346015">
      <w:r>
        <w:t>我们可以看到大概是这样的：</w:t>
      </w:r>
    </w:p>
    <w:p w14:paraId="6F7691C7" w14:textId="77777777" w:rsidR="00346015" w:rsidRDefault="00346015" w:rsidP="00346015"/>
    <w:p w14:paraId="32C35F47" w14:textId="77777777" w:rsidR="00346015" w:rsidRDefault="00346015" w:rsidP="00346015">
      <w:r>
        <w:t xml:space="preserve"> </w:t>
      </w:r>
    </w:p>
    <w:p w14:paraId="0C2AF47F" w14:textId="77777777" w:rsidR="00346015" w:rsidRDefault="00346015" w:rsidP="00346015">
      <w:r>
        <w:t>```Objective-C</w:t>
      </w:r>
    </w:p>
    <w:p w14:paraId="66F26D79" w14:textId="77777777" w:rsidR="00346015" w:rsidRDefault="00346015" w:rsidP="00346015">
      <w:r>
        <w:t>((void ()(id, SEL))(void )objc_msgSend)((id)obj, sel_registerName("foo"));</w:t>
      </w:r>
    </w:p>
    <w:p w14:paraId="7D5EA3C7" w14:textId="77777777" w:rsidR="00346015" w:rsidRDefault="00346015" w:rsidP="00346015">
      <w:r>
        <w:t>```</w:t>
      </w:r>
    </w:p>
    <w:p w14:paraId="32BE0DEB" w14:textId="77777777" w:rsidR="00346015" w:rsidRDefault="00346015" w:rsidP="00346015"/>
    <w:p w14:paraId="4028B754" w14:textId="77777777" w:rsidR="00346015" w:rsidRDefault="00346015" w:rsidP="00346015">
      <w:r>
        <w:t>也就是说：</w:t>
      </w:r>
    </w:p>
    <w:p w14:paraId="750DEBE0" w14:textId="77777777" w:rsidR="00346015" w:rsidRDefault="00346015" w:rsidP="00346015"/>
    <w:p w14:paraId="321EF2D4" w14:textId="77777777" w:rsidR="00346015" w:rsidRDefault="00346015" w:rsidP="00346015">
      <w:r>
        <w:t>&gt;  [obj foo];在objc编译时，会被转意为：`objc_msgSend(obj, @selector(foo));`。</w:t>
      </w:r>
    </w:p>
    <w:p w14:paraId="68566BA1" w14:textId="77777777" w:rsidR="00346015" w:rsidRDefault="00346015" w:rsidP="00346015"/>
    <w:p w14:paraId="566BFDAB" w14:textId="77777777" w:rsidR="00346015" w:rsidRDefault="00346015" w:rsidP="00346015">
      <w:r>
        <w:t>### 18. 什么时候会报unrecognized selector的异常？</w:t>
      </w:r>
    </w:p>
    <w:p w14:paraId="07EF5E78" w14:textId="77777777" w:rsidR="00346015" w:rsidRDefault="00346015" w:rsidP="00346015"/>
    <w:p w14:paraId="0507D0CD" w14:textId="77777777" w:rsidR="00346015" w:rsidRDefault="00346015" w:rsidP="00346015">
      <w:r>
        <w:t>简单来说：</w:t>
      </w:r>
    </w:p>
    <w:p w14:paraId="17E20C96" w14:textId="77777777" w:rsidR="00346015" w:rsidRDefault="00346015" w:rsidP="00346015"/>
    <w:p w14:paraId="56098E3D" w14:textId="77777777" w:rsidR="00346015" w:rsidRDefault="00346015" w:rsidP="00346015"/>
    <w:p w14:paraId="47A29965" w14:textId="77777777" w:rsidR="00346015" w:rsidRDefault="00346015" w:rsidP="00346015">
      <w:r>
        <w:t>&gt; 当调用该对象上某个方法,而该对象上没有实现这个方法的时候，</w:t>
      </w:r>
    </w:p>
    <w:p w14:paraId="43E38C5C" w14:textId="77777777" w:rsidR="00346015" w:rsidRDefault="00346015" w:rsidP="00346015">
      <w:r>
        <w:t>可以通过“消息转发”进行解决。</w:t>
      </w:r>
    </w:p>
    <w:p w14:paraId="0B8C8901" w14:textId="77777777" w:rsidR="00346015" w:rsidRDefault="00346015" w:rsidP="00346015"/>
    <w:p w14:paraId="2970AE33" w14:textId="77777777" w:rsidR="00346015" w:rsidRDefault="00346015" w:rsidP="00346015"/>
    <w:p w14:paraId="62D7B544" w14:textId="77777777" w:rsidR="00346015" w:rsidRDefault="00346015" w:rsidP="00346015"/>
    <w:p w14:paraId="0851CA46" w14:textId="77777777" w:rsidR="00346015" w:rsidRDefault="00346015" w:rsidP="00346015">
      <w:r>
        <w:t>简单的流程如下，在上一题中也提到过：</w:t>
      </w:r>
    </w:p>
    <w:p w14:paraId="44C9875E" w14:textId="77777777" w:rsidR="00346015" w:rsidRDefault="00346015" w:rsidP="00346015"/>
    <w:p w14:paraId="025AF3E0" w14:textId="77777777" w:rsidR="00346015" w:rsidRDefault="00346015" w:rsidP="00346015"/>
    <w:p w14:paraId="764A79DD" w14:textId="77777777" w:rsidR="00346015" w:rsidRDefault="00346015" w:rsidP="00346015">
      <w:r>
        <w:t>&gt; objc是动态语言，每个方法在运行时会被动态转为消息发送，即：objc_msgSend(receiver, selector)。</w:t>
      </w:r>
    </w:p>
    <w:p w14:paraId="22321AE9" w14:textId="77777777" w:rsidR="00346015" w:rsidRDefault="00346015" w:rsidP="00346015"/>
    <w:p w14:paraId="773F1E5B" w14:textId="77777777" w:rsidR="00346015" w:rsidRDefault="00346015" w:rsidP="00346015"/>
    <w:p w14:paraId="4B7C6E5C" w14:textId="77777777" w:rsidR="00346015" w:rsidRDefault="00346015" w:rsidP="00346015">
      <w:r>
        <w:t>objc在向一个对象发送消息时，runtime库会根据对象的isa指针找到该对象实际所属的类，然后在该类中的方法列表以及其父类方法列表中寻找方法运行，如果，在最顶层的父类中依然找不到相应的方法时，程序在运行时会挂掉并抛出异常unrecognized selector sent to XXX 。但是在这之前，objc的运行时会给出三次拯救程序崩溃的机会：</w:t>
      </w:r>
    </w:p>
    <w:p w14:paraId="7FA2AF70" w14:textId="77777777" w:rsidR="00346015" w:rsidRDefault="00346015" w:rsidP="00346015"/>
    <w:p w14:paraId="1F314ABC" w14:textId="77777777" w:rsidR="00346015" w:rsidRDefault="00346015" w:rsidP="00346015"/>
    <w:p w14:paraId="410CC944" w14:textId="77777777" w:rsidR="00346015" w:rsidRDefault="00346015" w:rsidP="00346015">
      <w:r>
        <w:t xml:space="preserve"> 1. Method resolution</w:t>
      </w:r>
    </w:p>
    <w:p w14:paraId="22920DAC" w14:textId="77777777" w:rsidR="00346015" w:rsidRDefault="00346015" w:rsidP="00346015"/>
    <w:p w14:paraId="58233C66" w14:textId="77777777" w:rsidR="00346015" w:rsidRDefault="00346015" w:rsidP="00346015">
      <w:r>
        <w:t xml:space="preserve"> objc运行时会调用`+resolveInstanceMethod:`或者 `+resolveClassMethod:`，让你有机会提供一个函数实现。如果你添加了函数，那运行时系统就会重新启动一次消息发送的过程，否则 ，运行时就会移到下一步，消息转发（Message Forwarding）。</w:t>
      </w:r>
    </w:p>
    <w:p w14:paraId="5AD108BE" w14:textId="77777777" w:rsidR="00346015" w:rsidRDefault="00346015" w:rsidP="00346015"/>
    <w:p w14:paraId="20494C40" w14:textId="77777777" w:rsidR="00346015" w:rsidRDefault="00346015" w:rsidP="00346015">
      <w:r>
        <w:t xml:space="preserve"> 2. Fast forwarding</w:t>
      </w:r>
    </w:p>
    <w:p w14:paraId="36FEE3F4" w14:textId="77777777" w:rsidR="00346015" w:rsidRDefault="00346015" w:rsidP="00346015"/>
    <w:p w14:paraId="6B7BE406" w14:textId="77777777" w:rsidR="00346015" w:rsidRDefault="00346015" w:rsidP="00346015">
      <w:r>
        <w:t xml:space="preserve"> 如果目标对象实现了`-forwardingTargetForSelector:`，Runtime 这时就会调用这个方法，给你把这个消息转发给其他对象的机会。</w:t>
      </w:r>
    </w:p>
    <w:p w14:paraId="0AE7B8F6" w14:textId="77777777" w:rsidR="00346015" w:rsidRDefault="00346015" w:rsidP="00346015">
      <w:r>
        <w:t>只要这个方法返回的不是nil和self，整个消息发送的过程就会被重启，当然发送的对象会变成你返回的那个对象。否则，就会继续Normal Fowarding。</w:t>
      </w:r>
    </w:p>
    <w:p w14:paraId="76AF75BA" w14:textId="77777777" w:rsidR="00346015" w:rsidRDefault="00346015" w:rsidP="00346015">
      <w:r>
        <w:t>这里叫Fast，只是为了区别下一步的转发机制。因为这一步不会创建任何新的对象，但下一步转发会创建一个NSInvocation对象，所以相对更快点。</w:t>
      </w:r>
    </w:p>
    <w:p w14:paraId="444461E6" w14:textId="77777777" w:rsidR="00346015" w:rsidRDefault="00346015" w:rsidP="00346015">
      <w:r>
        <w:t xml:space="preserve"> 3. Normal forwarding</w:t>
      </w:r>
    </w:p>
    <w:p w14:paraId="0E6C7BD1" w14:textId="77777777" w:rsidR="00346015" w:rsidRDefault="00346015" w:rsidP="00346015"/>
    <w:p w14:paraId="72D6AA6F" w14:textId="77777777" w:rsidR="00346015" w:rsidRDefault="00346015" w:rsidP="00346015">
      <w:r>
        <w:t xml:space="preserve"> 这一步是Runtime最后一次给你挽救的机会。首先它会发送`-methodSignatureForSelector:`消息获得函数的参数和返回值类型。如果`-methodSignatureForSelector:`返回nil，Runtime则会发出`-doesNotRecognizeSelector:`消息，程序这时也就挂掉了。如果返回了一个函数签名，Runtime就会创建一个NSInvocation对象并发送`-forwardInvocation:`消息给目标对象。</w:t>
      </w:r>
    </w:p>
    <w:p w14:paraId="3055564B" w14:textId="77777777" w:rsidR="00346015" w:rsidRDefault="00346015" w:rsidP="00346015"/>
    <w:p w14:paraId="54DC395C" w14:textId="77777777" w:rsidR="00346015" w:rsidRDefault="00346015" w:rsidP="00346015">
      <w:r>
        <w:t>为了能更清晰地理解这些方法的作用，git仓库里也给出了一个Demo，名称叫“ `_objc_msgForward_demo` ”,可运行起来看看。</w:t>
      </w:r>
    </w:p>
    <w:p w14:paraId="1F916E84" w14:textId="77777777" w:rsidR="00346015" w:rsidRDefault="00346015" w:rsidP="00346015"/>
    <w:p w14:paraId="29498D9B" w14:textId="77777777" w:rsidR="00346015" w:rsidRDefault="00346015" w:rsidP="00346015">
      <w:r>
        <w:t>### 19. 一个objc对象如何进行内存布局？（考虑有父类的情况）</w:t>
      </w:r>
    </w:p>
    <w:p w14:paraId="05CA2A03" w14:textId="77777777" w:rsidR="00346015" w:rsidRDefault="00346015" w:rsidP="00346015"/>
    <w:p w14:paraId="37BA5922" w14:textId="77777777" w:rsidR="00346015" w:rsidRDefault="00346015" w:rsidP="00346015">
      <w:r>
        <w:t xml:space="preserve"> - 所有父类的成员变量和自己的成员变量都会存放在该对象所对应的存储空间中.</w:t>
      </w:r>
    </w:p>
    <w:p w14:paraId="02FA2EFE" w14:textId="77777777" w:rsidR="00346015" w:rsidRDefault="00346015" w:rsidP="00346015">
      <w:r>
        <w:t xml:space="preserve"> - 每一个对象内部都有一个isa指针,指向他的类对象,类对象中存放着本对象的</w:t>
      </w:r>
    </w:p>
    <w:p w14:paraId="52E97E3E" w14:textId="77777777" w:rsidR="00346015" w:rsidRDefault="00346015" w:rsidP="00346015"/>
    <w:p w14:paraId="629D04AA" w14:textId="77777777" w:rsidR="00346015" w:rsidRDefault="00346015" w:rsidP="00346015"/>
    <w:p w14:paraId="3CC8CD11" w14:textId="77777777" w:rsidR="00346015" w:rsidRDefault="00346015" w:rsidP="00346015">
      <w:r>
        <w:t xml:space="preserve">  1. 对象方法列表（对象能够接收的消息列表，保存在它所对应的类对象中）</w:t>
      </w:r>
    </w:p>
    <w:p w14:paraId="7E6FE0CF" w14:textId="77777777" w:rsidR="00346015" w:rsidRDefault="00346015" w:rsidP="00346015">
      <w:r>
        <w:t xml:space="preserve">  2. 成员变量的列表,</w:t>
      </w:r>
    </w:p>
    <w:p w14:paraId="25106B06" w14:textId="77777777" w:rsidR="00346015" w:rsidRDefault="00346015" w:rsidP="00346015">
      <w:r>
        <w:t xml:space="preserve">  2. 属性列表,</w:t>
      </w:r>
    </w:p>
    <w:p w14:paraId="01E6888B" w14:textId="77777777" w:rsidR="00346015" w:rsidRDefault="00346015" w:rsidP="00346015"/>
    <w:p w14:paraId="0410FB4A" w14:textId="77777777" w:rsidR="00346015" w:rsidRDefault="00346015" w:rsidP="00346015">
      <w:r>
        <w:t xml:space="preserve"> 它内部也有一个isa指针指向元对象(meta class),元对象内部存放的是类方法列表,类对象内部还有一个superclass的指针,指向他的父类对象。</w:t>
      </w:r>
    </w:p>
    <w:p w14:paraId="1A85019B" w14:textId="77777777" w:rsidR="00346015" w:rsidRDefault="00346015" w:rsidP="00346015"/>
    <w:p w14:paraId="7B9B58DC" w14:textId="77777777" w:rsidR="00346015" w:rsidRDefault="00346015" w:rsidP="00346015">
      <w:r>
        <w:t>每个 Objective-C 对象都有相同的结构，如下图所示：</w:t>
      </w:r>
    </w:p>
    <w:p w14:paraId="11ACDE68" w14:textId="77777777" w:rsidR="00346015" w:rsidRDefault="00346015" w:rsidP="00346015"/>
    <w:p w14:paraId="2FDCFBFF" w14:textId="77777777" w:rsidR="00346015" w:rsidRDefault="00346015" w:rsidP="00346015">
      <w:r>
        <w:t xml:space="preserve"> ![enter image description here](http://i.imgur.com/7mJlUj1.png)</w:t>
      </w:r>
    </w:p>
    <w:p w14:paraId="4BBC32AA" w14:textId="77777777" w:rsidR="00346015" w:rsidRDefault="00346015" w:rsidP="00346015"/>
    <w:p w14:paraId="0DF0731C" w14:textId="77777777" w:rsidR="00346015" w:rsidRDefault="00346015" w:rsidP="00346015">
      <w:r>
        <w:t>翻译过来就是</w:t>
      </w:r>
    </w:p>
    <w:p w14:paraId="5C7CBA5C" w14:textId="77777777" w:rsidR="00346015" w:rsidRDefault="00346015" w:rsidP="00346015"/>
    <w:p w14:paraId="38063650" w14:textId="77777777" w:rsidR="00346015" w:rsidRDefault="00346015" w:rsidP="00346015">
      <w:r>
        <w:t xml:space="preserve">|  Objective-C 对象的结构图 | </w:t>
      </w:r>
    </w:p>
    <w:p w14:paraId="615E5B33" w14:textId="77777777" w:rsidR="00346015" w:rsidRDefault="00346015" w:rsidP="00346015">
      <w:r>
        <w:t xml:space="preserve"> ------------- |</w:t>
      </w:r>
    </w:p>
    <w:p w14:paraId="7BDD9FF2" w14:textId="77777777" w:rsidR="00346015" w:rsidRDefault="00346015" w:rsidP="00346015">
      <w:r>
        <w:t xml:space="preserve"> ISA指针 |</w:t>
      </w:r>
    </w:p>
    <w:p w14:paraId="004E00C0" w14:textId="77777777" w:rsidR="00346015" w:rsidRDefault="00346015" w:rsidP="00346015">
      <w:r>
        <w:t xml:space="preserve"> 根类的实例变量 |</w:t>
      </w:r>
    </w:p>
    <w:p w14:paraId="4B7F86B6" w14:textId="77777777" w:rsidR="00346015" w:rsidRDefault="00346015" w:rsidP="00346015">
      <w:r>
        <w:t xml:space="preserve"> 倒数第二层父类的实例变量 |</w:t>
      </w:r>
    </w:p>
    <w:p w14:paraId="765FE076" w14:textId="77777777" w:rsidR="00346015" w:rsidRDefault="00346015" w:rsidP="00346015">
      <w:r>
        <w:t xml:space="preserve"> ... |</w:t>
      </w:r>
    </w:p>
    <w:p w14:paraId="5733101E" w14:textId="77777777" w:rsidR="00346015" w:rsidRDefault="00346015" w:rsidP="00346015">
      <w:r>
        <w:t xml:space="preserve"> 父类的实例变量 |</w:t>
      </w:r>
    </w:p>
    <w:p w14:paraId="5CFE3579" w14:textId="77777777" w:rsidR="00346015" w:rsidRDefault="00346015" w:rsidP="00346015">
      <w:r>
        <w:t xml:space="preserve"> 类的实例变量 | </w:t>
      </w:r>
    </w:p>
    <w:p w14:paraId="1F565659" w14:textId="77777777" w:rsidR="00346015" w:rsidRDefault="00346015" w:rsidP="00346015"/>
    <w:p w14:paraId="4E3B63AE" w14:textId="77777777" w:rsidR="00346015" w:rsidRDefault="00346015" w:rsidP="00346015"/>
    <w:p w14:paraId="576BF1C3" w14:textId="77777777" w:rsidR="00346015" w:rsidRDefault="00346015" w:rsidP="00346015">
      <w:r>
        <w:t xml:space="preserve"> - 根对象就是NSObject，它的superclass指针指向nil</w:t>
      </w:r>
    </w:p>
    <w:p w14:paraId="6326A0BA" w14:textId="77777777" w:rsidR="00346015" w:rsidRDefault="00346015" w:rsidP="00346015"/>
    <w:p w14:paraId="5BF0E612" w14:textId="77777777" w:rsidR="00346015" w:rsidRDefault="00346015" w:rsidP="00346015">
      <w:r>
        <w:t xml:space="preserve"> - 类对象既然称为对象，那它也是一个实例。类对象中也有一个isa指针指向它的元类(meta class)，即类对象是元类的实例。元类内部存放的是类方法列表，根元类的isa指针指向自己，superclass指针指向NSObject类。</w:t>
      </w:r>
    </w:p>
    <w:p w14:paraId="43B72CF6" w14:textId="77777777" w:rsidR="00346015" w:rsidRDefault="00346015" w:rsidP="00346015"/>
    <w:p w14:paraId="6544ACD6" w14:textId="77777777" w:rsidR="00346015" w:rsidRDefault="00346015" w:rsidP="00346015"/>
    <w:p w14:paraId="16A774EC" w14:textId="77777777" w:rsidR="00346015" w:rsidRDefault="00346015" w:rsidP="00346015"/>
    <w:p w14:paraId="313D39C8" w14:textId="77777777" w:rsidR="00346015" w:rsidRDefault="00346015" w:rsidP="00346015">
      <w:r>
        <w:t>如图:</w:t>
      </w:r>
    </w:p>
    <w:p w14:paraId="14DE8267" w14:textId="77777777" w:rsidR="00346015" w:rsidRDefault="00346015" w:rsidP="00346015">
      <w:r>
        <w:t>![enter image description here](http://i.imgur.com/w6tzFxz.png)</w:t>
      </w:r>
    </w:p>
    <w:p w14:paraId="373D6D9B" w14:textId="77777777" w:rsidR="00346015" w:rsidRDefault="00346015" w:rsidP="00346015"/>
    <w:p w14:paraId="4AA29206" w14:textId="77777777" w:rsidR="00346015" w:rsidRDefault="00346015" w:rsidP="00346015">
      <w:r>
        <w:t>### 20. 一个objc对象的isa的指针指向什么？有什么作用？</w:t>
      </w:r>
    </w:p>
    <w:p w14:paraId="59C8CB4B" w14:textId="77777777" w:rsidR="00346015" w:rsidRDefault="00346015" w:rsidP="00346015"/>
    <w:p w14:paraId="072BD14B" w14:textId="77777777" w:rsidR="00346015" w:rsidRDefault="00346015" w:rsidP="00346015">
      <w:r>
        <w:t>指向他的类对象,从而可以找到对象上的方法</w:t>
      </w:r>
    </w:p>
    <w:p w14:paraId="3708E3F1" w14:textId="77777777" w:rsidR="00346015" w:rsidRDefault="00346015" w:rsidP="00346015"/>
    <w:p w14:paraId="6B1D6924" w14:textId="77777777" w:rsidR="00346015" w:rsidRDefault="00346015" w:rsidP="00346015">
      <w:r>
        <w:t>### 21. 下面的代码输出什么？</w:t>
      </w:r>
    </w:p>
    <w:p w14:paraId="62578D0D" w14:textId="77777777" w:rsidR="00346015" w:rsidRDefault="00346015" w:rsidP="00346015"/>
    <w:p w14:paraId="53CB190B" w14:textId="77777777" w:rsidR="00346015" w:rsidRDefault="00346015" w:rsidP="00346015"/>
    <w:p w14:paraId="318C955C" w14:textId="77777777" w:rsidR="00346015" w:rsidRDefault="00346015" w:rsidP="00346015"/>
    <w:p w14:paraId="794AC681" w14:textId="77777777" w:rsidR="00346015" w:rsidRDefault="00346015" w:rsidP="00346015"/>
    <w:p w14:paraId="44AE4C22" w14:textId="77777777" w:rsidR="00346015" w:rsidRDefault="00346015" w:rsidP="00346015">
      <w:r>
        <w:t xml:space="preserve"> ```Objective-C</w:t>
      </w:r>
    </w:p>
    <w:p w14:paraId="6DAB8532" w14:textId="77777777" w:rsidR="00346015" w:rsidRDefault="00346015" w:rsidP="00346015">
      <w:r>
        <w:tab/>
        <w:t>@implementation Son : Father</w:t>
      </w:r>
    </w:p>
    <w:p w14:paraId="6821CEFD" w14:textId="77777777" w:rsidR="00346015" w:rsidRDefault="00346015" w:rsidP="00346015">
      <w:r>
        <w:tab/>
        <w:t>- (id)init</w:t>
      </w:r>
    </w:p>
    <w:p w14:paraId="740EBB9D" w14:textId="77777777" w:rsidR="00346015" w:rsidRDefault="00346015" w:rsidP="00346015">
      <w:r>
        <w:tab/>
        <w:t>{</w:t>
      </w:r>
    </w:p>
    <w:p w14:paraId="744071F7" w14:textId="77777777" w:rsidR="00346015" w:rsidRDefault="00346015" w:rsidP="00346015">
      <w:r>
        <w:tab/>
        <w:t xml:space="preserve">    self = [super init];</w:t>
      </w:r>
    </w:p>
    <w:p w14:paraId="6760FB5A" w14:textId="77777777" w:rsidR="00346015" w:rsidRDefault="00346015" w:rsidP="00346015">
      <w:r>
        <w:tab/>
        <w:t xml:space="preserve">    if (self) {</w:t>
      </w:r>
    </w:p>
    <w:p w14:paraId="0E9797D2" w14:textId="77777777" w:rsidR="00346015" w:rsidRDefault="00346015" w:rsidP="00346015">
      <w:r>
        <w:tab/>
        <w:t xml:space="preserve">        NSLog(@"%@", NSStringFromClass([self class]));</w:t>
      </w:r>
    </w:p>
    <w:p w14:paraId="68A80AE2" w14:textId="77777777" w:rsidR="00346015" w:rsidRDefault="00346015" w:rsidP="00346015">
      <w:r>
        <w:tab/>
        <w:t xml:space="preserve">        NSLog(@"%@", NSStringFromClass([super class]));</w:t>
      </w:r>
    </w:p>
    <w:p w14:paraId="11B677C4" w14:textId="77777777" w:rsidR="00346015" w:rsidRDefault="00346015" w:rsidP="00346015">
      <w:r>
        <w:tab/>
        <w:t xml:space="preserve">    }</w:t>
      </w:r>
    </w:p>
    <w:p w14:paraId="201D50C1" w14:textId="77777777" w:rsidR="00346015" w:rsidRDefault="00346015" w:rsidP="00346015">
      <w:r>
        <w:tab/>
        <w:t xml:space="preserve">    return self;</w:t>
      </w:r>
    </w:p>
    <w:p w14:paraId="1FAFB895" w14:textId="77777777" w:rsidR="00346015" w:rsidRDefault="00346015" w:rsidP="00346015">
      <w:r>
        <w:tab/>
        <w:t>}</w:t>
      </w:r>
    </w:p>
    <w:p w14:paraId="3348F602" w14:textId="77777777" w:rsidR="00346015" w:rsidRDefault="00346015" w:rsidP="00346015">
      <w:r>
        <w:tab/>
        <w:t>@end</w:t>
      </w:r>
    </w:p>
    <w:p w14:paraId="11128851" w14:textId="77777777" w:rsidR="00346015" w:rsidRDefault="00346015" w:rsidP="00346015">
      <w:r>
        <w:t xml:space="preserve"> ```</w:t>
      </w:r>
    </w:p>
    <w:p w14:paraId="0F0439E2" w14:textId="77777777" w:rsidR="00346015" w:rsidRDefault="00346015" w:rsidP="00346015"/>
    <w:p w14:paraId="302D5E42" w14:textId="77777777" w:rsidR="00346015" w:rsidRDefault="00346015" w:rsidP="00346015"/>
    <w:p w14:paraId="5785C492" w14:textId="77777777" w:rsidR="00346015" w:rsidRDefault="00346015" w:rsidP="00346015">
      <w:r>
        <w:t>**答案：**</w:t>
      </w:r>
    </w:p>
    <w:p w14:paraId="41D2F087" w14:textId="77777777" w:rsidR="00346015" w:rsidRDefault="00346015" w:rsidP="00346015"/>
    <w:p w14:paraId="54623C90" w14:textId="77777777" w:rsidR="00346015" w:rsidRDefault="00346015" w:rsidP="00346015">
      <w:r>
        <w:t>都输出 Son</w:t>
      </w:r>
    </w:p>
    <w:p w14:paraId="57BA5221" w14:textId="77777777" w:rsidR="00346015" w:rsidRDefault="00346015" w:rsidP="00346015"/>
    <w:p w14:paraId="21ED9275" w14:textId="77777777" w:rsidR="00346015" w:rsidRDefault="00346015" w:rsidP="00346015">
      <w:r>
        <w:tab/>
        <w:t>NSStringFromClass([self class]) = Son</w:t>
      </w:r>
    </w:p>
    <w:p w14:paraId="32185D82" w14:textId="77777777" w:rsidR="00346015" w:rsidRDefault="00346015" w:rsidP="00346015">
      <w:r>
        <w:tab/>
        <w:t>NSStringFromClass([super class]) = Son</w:t>
      </w:r>
    </w:p>
    <w:p w14:paraId="6BC8173F" w14:textId="77777777" w:rsidR="00346015" w:rsidRDefault="00346015" w:rsidP="00346015">
      <w:r>
        <w:t xml:space="preserve"> </w:t>
      </w:r>
    </w:p>
    <w:p w14:paraId="7630AF9D" w14:textId="77777777" w:rsidR="00346015" w:rsidRDefault="00346015" w:rsidP="00346015"/>
    <w:p w14:paraId="44CE113F" w14:textId="77777777" w:rsidR="00346015" w:rsidRDefault="00346015" w:rsidP="00346015"/>
    <w:p w14:paraId="3078776D" w14:textId="77777777" w:rsidR="00346015" w:rsidRDefault="00346015" w:rsidP="00346015">
      <w:r>
        <w:t>这个题目主要是考察关于 Objective-C 中对 self 和 super 的理解。</w:t>
      </w:r>
    </w:p>
    <w:p w14:paraId="188A6CC3" w14:textId="77777777" w:rsidR="00346015" w:rsidRDefault="00346015" w:rsidP="00346015">
      <w:r>
        <w:t xml:space="preserve"> </w:t>
      </w:r>
    </w:p>
    <w:p w14:paraId="117B385A" w14:textId="77777777" w:rsidR="00346015" w:rsidRDefault="00346015" w:rsidP="00346015"/>
    <w:p w14:paraId="3F2DA16C" w14:textId="77777777" w:rsidR="00346015" w:rsidRDefault="00346015" w:rsidP="00346015">
      <w:r>
        <w:t>我们都知道：self 是类的隐藏参数，指向当前调用方法的这个类的实例。那 super 呢？</w:t>
      </w:r>
    </w:p>
    <w:p w14:paraId="54968613" w14:textId="77777777" w:rsidR="00346015" w:rsidRDefault="00346015" w:rsidP="00346015"/>
    <w:p w14:paraId="2DA25893" w14:textId="77777777" w:rsidR="00346015" w:rsidRDefault="00346015" w:rsidP="00346015">
      <w:r>
        <w:t>很多人会想当然的认为“ super 和 self 类似，应该是指向父类的指针吧！”。这是很普遍的一个误区。其实 super 是一个 Magic Keyword， 它本质是一个编译器标示符，和 self 是指向的同一个消息接受者！他们两个的不同点在于：super 会告诉编译器，调用 class 这个方法时，要去父类的方法，而不是本类里的。</w:t>
      </w:r>
    </w:p>
    <w:p w14:paraId="482CD8CB" w14:textId="77777777" w:rsidR="00346015" w:rsidRDefault="00346015" w:rsidP="00346015"/>
    <w:p w14:paraId="7B85B1F8" w14:textId="77777777" w:rsidR="00346015" w:rsidRDefault="00346015" w:rsidP="00346015"/>
    <w:p w14:paraId="53096935" w14:textId="77777777" w:rsidR="00346015" w:rsidRDefault="00346015" w:rsidP="00346015">
      <w:r>
        <w:t>上面的例子不管调用`[self class]`还是`[super class]`，接受消息的对象都是当前 `Son ＊xxx` 这个对象。</w:t>
      </w:r>
    </w:p>
    <w:p w14:paraId="2B1608AC" w14:textId="77777777" w:rsidR="00346015" w:rsidRDefault="00346015" w:rsidP="00346015"/>
    <w:p w14:paraId="07576FFA" w14:textId="77777777" w:rsidR="00346015" w:rsidRDefault="00346015" w:rsidP="00346015">
      <w:r>
        <w:t>当使用 self 调用方法时，会从当前类的方法列表中开始找，如果没有，就从父类中再找；而当使用 super 时，则从父类的方法列表中开始找。然后调用父类的这个方法。</w:t>
      </w:r>
    </w:p>
    <w:p w14:paraId="406F73DB" w14:textId="77777777" w:rsidR="00346015" w:rsidRDefault="00346015" w:rsidP="00346015"/>
    <w:p w14:paraId="0EBC6E94" w14:textId="77777777" w:rsidR="00346015" w:rsidRDefault="00346015" w:rsidP="00346015"/>
    <w:p w14:paraId="6DEAEB52" w14:textId="77777777" w:rsidR="00346015" w:rsidRDefault="00346015" w:rsidP="00346015">
      <w:r>
        <w:t>这也就是为什么说“不推荐在 init 方法中使用点语法”，如果想访问实例变量 iVar 应该使用下划线（ `_iVar` ），而非点语法（ `self.iVar` ）。</w:t>
      </w:r>
    </w:p>
    <w:p w14:paraId="68529489" w14:textId="77777777" w:rsidR="00346015" w:rsidRDefault="00346015" w:rsidP="00346015"/>
    <w:p w14:paraId="43192D67" w14:textId="77777777" w:rsidR="00346015" w:rsidRDefault="00346015" w:rsidP="00346015">
      <w:r>
        <w:t>点语法（ `self.iVar` ）的坏处就是子类有可能覆写 setter 。假设 Person 有一个子类叫 ChenPerson，这个子类专门表示那些姓“陈”的人。该子类可能会覆写 lastName 属性所对应的设置方法：</w:t>
      </w:r>
    </w:p>
    <w:p w14:paraId="37EF95E5" w14:textId="77777777" w:rsidR="00346015" w:rsidRDefault="00346015" w:rsidP="00346015"/>
    <w:p w14:paraId="7D5644FC" w14:textId="77777777" w:rsidR="00346015" w:rsidRDefault="00346015" w:rsidP="00346015">
      <w:r>
        <w:t xml:space="preserve"> ```Objective-C</w:t>
      </w:r>
    </w:p>
    <w:p w14:paraId="71A16CBB" w14:textId="77777777" w:rsidR="00346015" w:rsidRDefault="00346015" w:rsidP="00346015">
      <w:r>
        <w:t>//</w:t>
      </w:r>
    </w:p>
    <w:p w14:paraId="58D5456E" w14:textId="77777777" w:rsidR="00346015" w:rsidRDefault="00346015" w:rsidP="00346015">
      <w:r>
        <w:t>//  ChenPerson.m</w:t>
      </w:r>
    </w:p>
    <w:p w14:paraId="08D584C6" w14:textId="77777777" w:rsidR="00346015" w:rsidRDefault="00346015" w:rsidP="00346015">
      <w:r>
        <w:t xml:space="preserve">//  </w:t>
      </w:r>
    </w:p>
    <w:p w14:paraId="0253646B" w14:textId="77777777" w:rsidR="00346015" w:rsidRDefault="00346015" w:rsidP="00346015">
      <w:r>
        <w:t>//</w:t>
      </w:r>
    </w:p>
    <w:p w14:paraId="54401118" w14:textId="77777777" w:rsidR="00346015" w:rsidRDefault="00346015" w:rsidP="00346015">
      <w:r>
        <w:t>//  Created by https://github.com/ChenYilong on 15/8/30.</w:t>
      </w:r>
    </w:p>
    <w:p w14:paraId="38DCB6B7" w14:textId="77777777" w:rsidR="00346015" w:rsidRDefault="00346015" w:rsidP="00346015">
      <w:r>
        <w:t>//  Copyright (c) 2015年 http://weibo.com/luohanchenyilong/ 微博@iOS程序犭袁. All rights reserved.</w:t>
      </w:r>
    </w:p>
    <w:p w14:paraId="065A51AB" w14:textId="77777777" w:rsidR="00346015" w:rsidRDefault="00346015" w:rsidP="00346015">
      <w:r>
        <w:t>//</w:t>
      </w:r>
    </w:p>
    <w:p w14:paraId="51FBAFAA" w14:textId="77777777" w:rsidR="00346015" w:rsidRDefault="00346015" w:rsidP="00346015"/>
    <w:p w14:paraId="3F8EDC7B" w14:textId="77777777" w:rsidR="00346015" w:rsidRDefault="00346015" w:rsidP="00346015">
      <w:r>
        <w:t>#import "ChenPerson.h"</w:t>
      </w:r>
    </w:p>
    <w:p w14:paraId="66AD3EB6" w14:textId="77777777" w:rsidR="00346015" w:rsidRDefault="00346015" w:rsidP="00346015"/>
    <w:p w14:paraId="1F4BB8C4" w14:textId="77777777" w:rsidR="00346015" w:rsidRDefault="00346015" w:rsidP="00346015">
      <w:r>
        <w:t>@implementation ChenPerson</w:t>
      </w:r>
    </w:p>
    <w:p w14:paraId="36FBF937" w14:textId="77777777" w:rsidR="00346015" w:rsidRDefault="00346015" w:rsidP="00346015"/>
    <w:p w14:paraId="7B948DCA" w14:textId="77777777" w:rsidR="00346015" w:rsidRDefault="00346015" w:rsidP="00346015">
      <w:r>
        <w:t>@synthesize lastName = _lastName;</w:t>
      </w:r>
    </w:p>
    <w:p w14:paraId="0D108448" w14:textId="77777777" w:rsidR="00346015" w:rsidRDefault="00346015" w:rsidP="00346015"/>
    <w:p w14:paraId="4DAF8869" w14:textId="77777777" w:rsidR="00346015" w:rsidRDefault="00346015" w:rsidP="00346015">
      <w:r>
        <w:t>- (instancetype)init</w:t>
      </w:r>
    </w:p>
    <w:p w14:paraId="6210FE35" w14:textId="77777777" w:rsidR="00346015" w:rsidRDefault="00346015" w:rsidP="00346015">
      <w:r>
        <w:t>{</w:t>
      </w:r>
    </w:p>
    <w:p w14:paraId="40F51DD5" w14:textId="77777777" w:rsidR="00346015" w:rsidRDefault="00346015" w:rsidP="00346015">
      <w:r>
        <w:t xml:space="preserve">    self = [super init];</w:t>
      </w:r>
    </w:p>
    <w:p w14:paraId="16864168" w14:textId="77777777" w:rsidR="00346015" w:rsidRDefault="00346015" w:rsidP="00346015">
      <w:r>
        <w:t xml:space="preserve">    if (self) {</w:t>
      </w:r>
    </w:p>
    <w:p w14:paraId="37880222" w14:textId="77777777" w:rsidR="00346015" w:rsidRDefault="00346015" w:rsidP="00346015">
      <w:r>
        <w:t xml:space="preserve">        NSLog(@"🔴类名与方法名：%s（在第%d行），描述：%@", __PRETTY_FUNCTION__, __LINE__, NSStringFromClass([self class]));</w:t>
      </w:r>
    </w:p>
    <w:p w14:paraId="77C69389" w14:textId="77777777" w:rsidR="00346015" w:rsidRDefault="00346015" w:rsidP="00346015">
      <w:r>
        <w:t xml:space="preserve">        NSLog(@"🔴类名与方法名：%s（在第%d行），描述：%@", __PRETTY_FUNCTION__, __LINE__, NSStringFromClass([super class]));</w:t>
      </w:r>
    </w:p>
    <w:p w14:paraId="1816F006" w14:textId="77777777" w:rsidR="00346015" w:rsidRDefault="00346015" w:rsidP="00346015">
      <w:r>
        <w:t xml:space="preserve">    }</w:t>
      </w:r>
    </w:p>
    <w:p w14:paraId="4302D665" w14:textId="77777777" w:rsidR="00346015" w:rsidRDefault="00346015" w:rsidP="00346015">
      <w:r>
        <w:t xml:space="preserve">    return self;</w:t>
      </w:r>
    </w:p>
    <w:p w14:paraId="5EE7ADB7" w14:textId="77777777" w:rsidR="00346015" w:rsidRDefault="00346015" w:rsidP="00346015">
      <w:r>
        <w:t>}</w:t>
      </w:r>
    </w:p>
    <w:p w14:paraId="79003B31" w14:textId="77777777" w:rsidR="00346015" w:rsidRDefault="00346015" w:rsidP="00346015"/>
    <w:p w14:paraId="18EBAE5B" w14:textId="77777777" w:rsidR="00346015" w:rsidRDefault="00346015" w:rsidP="00346015">
      <w:r>
        <w:t>- (void)setLastName:(NSString*)lastName</w:t>
      </w:r>
    </w:p>
    <w:p w14:paraId="248C8DBC" w14:textId="77777777" w:rsidR="00346015" w:rsidRDefault="00346015" w:rsidP="00346015">
      <w:r>
        <w:t>{</w:t>
      </w:r>
    </w:p>
    <w:p w14:paraId="3F26335F" w14:textId="77777777" w:rsidR="00346015" w:rsidRDefault="00346015" w:rsidP="00346015">
      <w:r>
        <w:t xml:space="preserve">    //设置方法一：如果setter采用是这种方式，就可能引起崩溃</w:t>
      </w:r>
    </w:p>
    <w:p w14:paraId="378DA7B1" w14:textId="77777777" w:rsidR="00346015" w:rsidRDefault="00346015" w:rsidP="00346015">
      <w:r>
        <w:t>//    if (![lastName isEqualToString:@"陈"])</w:t>
      </w:r>
    </w:p>
    <w:p w14:paraId="50670585" w14:textId="77777777" w:rsidR="00346015" w:rsidRDefault="00346015" w:rsidP="00346015">
      <w:r>
        <w:t>//    {</w:t>
      </w:r>
    </w:p>
    <w:p w14:paraId="1B4B9F74" w14:textId="77777777" w:rsidR="00346015" w:rsidRDefault="00346015" w:rsidP="00346015">
      <w:r>
        <w:t>//        [NSException raise:NSInvalidArgumentException format:@"姓不是陈"];</w:t>
      </w:r>
    </w:p>
    <w:p w14:paraId="3F30DA57" w14:textId="77777777" w:rsidR="00346015" w:rsidRDefault="00346015" w:rsidP="00346015">
      <w:r>
        <w:t>//    }</w:t>
      </w:r>
    </w:p>
    <w:p w14:paraId="50351418" w14:textId="77777777" w:rsidR="00346015" w:rsidRDefault="00346015" w:rsidP="00346015">
      <w:r>
        <w:t>//    _lastName = lastName;</w:t>
      </w:r>
    </w:p>
    <w:p w14:paraId="1F50CA6B" w14:textId="77777777" w:rsidR="00346015" w:rsidRDefault="00346015" w:rsidP="00346015">
      <w:r>
        <w:t xml:space="preserve">    </w:t>
      </w:r>
    </w:p>
    <w:p w14:paraId="79721B59" w14:textId="77777777" w:rsidR="00346015" w:rsidRDefault="00346015" w:rsidP="00346015">
      <w:r>
        <w:t xml:space="preserve">    //设置方法二：如果setter采用是这种方式，就可能引起崩溃</w:t>
      </w:r>
    </w:p>
    <w:p w14:paraId="2990132E" w14:textId="77777777" w:rsidR="00346015" w:rsidRDefault="00346015" w:rsidP="00346015">
      <w:r>
        <w:t xml:space="preserve">    _lastName = @"陈";</w:t>
      </w:r>
    </w:p>
    <w:p w14:paraId="173C8A47" w14:textId="77777777" w:rsidR="00346015" w:rsidRDefault="00346015" w:rsidP="00346015">
      <w:r>
        <w:t xml:space="preserve">    NSLog(@"🔴类名与方法名：%s（在第%d行），描述：%@", __PRETTY_FUNCTION__, __LINE__, @"会调用这个方法,想一下为什么？");</w:t>
      </w:r>
    </w:p>
    <w:p w14:paraId="089192F9" w14:textId="77777777" w:rsidR="00346015" w:rsidRDefault="00346015" w:rsidP="00346015"/>
    <w:p w14:paraId="53C01161" w14:textId="77777777" w:rsidR="00346015" w:rsidRDefault="00346015" w:rsidP="00346015">
      <w:r>
        <w:t>}</w:t>
      </w:r>
    </w:p>
    <w:p w14:paraId="0A67958D" w14:textId="77777777" w:rsidR="00346015" w:rsidRDefault="00346015" w:rsidP="00346015"/>
    <w:p w14:paraId="42E0F77F" w14:textId="77777777" w:rsidR="00346015" w:rsidRDefault="00346015" w:rsidP="00346015">
      <w:r>
        <w:t>@end</w:t>
      </w:r>
    </w:p>
    <w:p w14:paraId="4B83A298" w14:textId="77777777" w:rsidR="00346015" w:rsidRDefault="00346015" w:rsidP="00346015">
      <w:r>
        <w:t xml:space="preserve"> ```</w:t>
      </w:r>
    </w:p>
    <w:p w14:paraId="14018ACC" w14:textId="77777777" w:rsidR="00346015" w:rsidRDefault="00346015" w:rsidP="00346015"/>
    <w:p w14:paraId="1A3664F7" w14:textId="77777777" w:rsidR="00346015" w:rsidRDefault="00346015" w:rsidP="00346015">
      <w:r>
        <w:t>在基类 Person 的默认初始化方法中，可能会将姓氏设为空字符串。此时若使用点语法（ `self.lastName` ）也即 setter 设置方法，那么调用将会是子类的设置方法，如果在刚刚的 setter 代码中采用设置方法一，那么就会抛出异常，</w:t>
      </w:r>
    </w:p>
    <w:p w14:paraId="33CC1BB1" w14:textId="77777777" w:rsidR="00346015" w:rsidRDefault="00346015" w:rsidP="00346015"/>
    <w:p w14:paraId="384F257A" w14:textId="77777777" w:rsidR="00346015" w:rsidRDefault="00346015" w:rsidP="00346015"/>
    <w:p w14:paraId="4F5D7A6F" w14:textId="77777777" w:rsidR="00346015" w:rsidRDefault="00346015" w:rsidP="00346015">
      <w:r>
        <w:t>为了方便采用打印的方式展示，究竟发生了什么，我们使用设置方法二。</w:t>
      </w:r>
    </w:p>
    <w:p w14:paraId="502EC83E" w14:textId="77777777" w:rsidR="00346015" w:rsidRDefault="00346015" w:rsidP="00346015"/>
    <w:p w14:paraId="2DC4DD26" w14:textId="77777777" w:rsidR="00346015" w:rsidRDefault="00346015" w:rsidP="00346015"/>
    <w:p w14:paraId="7464C07C" w14:textId="77777777" w:rsidR="00346015" w:rsidRDefault="00346015" w:rsidP="00346015">
      <w:r>
        <w:t>如果基类的代码是这样的：</w:t>
      </w:r>
    </w:p>
    <w:p w14:paraId="58395267" w14:textId="77777777" w:rsidR="00346015" w:rsidRDefault="00346015" w:rsidP="00346015"/>
    <w:p w14:paraId="2A1B0EEA" w14:textId="77777777" w:rsidR="00346015" w:rsidRDefault="00346015" w:rsidP="00346015"/>
    <w:p w14:paraId="6B17E426" w14:textId="77777777" w:rsidR="00346015" w:rsidRDefault="00346015" w:rsidP="00346015">
      <w:r>
        <w:t xml:space="preserve"> ```Objective-C</w:t>
      </w:r>
    </w:p>
    <w:p w14:paraId="0E98680A" w14:textId="77777777" w:rsidR="00346015" w:rsidRDefault="00346015" w:rsidP="00346015">
      <w:r>
        <w:t>//</w:t>
      </w:r>
    </w:p>
    <w:p w14:paraId="07DC0035" w14:textId="77777777" w:rsidR="00346015" w:rsidRDefault="00346015" w:rsidP="00346015">
      <w:r>
        <w:t>//  Person.m</w:t>
      </w:r>
    </w:p>
    <w:p w14:paraId="1E00AA0D" w14:textId="77777777" w:rsidR="00346015" w:rsidRDefault="00346015" w:rsidP="00346015">
      <w:r>
        <w:t>//  nil对象调用点语法</w:t>
      </w:r>
    </w:p>
    <w:p w14:paraId="1A88826D" w14:textId="77777777" w:rsidR="00346015" w:rsidRDefault="00346015" w:rsidP="00346015">
      <w:r>
        <w:t>//</w:t>
      </w:r>
    </w:p>
    <w:p w14:paraId="020050F0" w14:textId="77777777" w:rsidR="00346015" w:rsidRDefault="00346015" w:rsidP="00346015">
      <w:r>
        <w:t>//  Created by https://github.com/ChenYilong on 15/8/29.</w:t>
      </w:r>
    </w:p>
    <w:p w14:paraId="612DC9A6" w14:textId="77777777" w:rsidR="00346015" w:rsidRDefault="00346015" w:rsidP="00346015">
      <w:r>
        <w:t>//  Copyright (c) 2015年 http://weibo.com/luohanchenyilong/ 微博@iOS程序犭袁. All rights reserved.</w:t>
      </w:r>
    </w:p>
    <w:p w14:paraId="349DC391" w14:textId="77777777" w:rsidR="00346015" w:rsidRDefault="00346015" w:rsidP="00346015">
      <w:r>
        <w:t xml:space="preserve">//  </w:t>
      </w:r>
    </w:p>
    <w:p w14:paraId="23646F7D" w14:textId="77777777" w:rsidR="00346015" w:rsidRDefault="00346015" w:rsidP="00346015"/>
    <w:p w14:paraId="5F15D1C5" w14:textId="77777777" w:rsidR="00346015" w:rsidRDefault="00346015" w:rsidP="00346015">
      <w:r>
        <w:t>#import "Person.h"</w:t>
      </w:r>
    </w:p>
    <w:p w14:paraId="631D57B8" w14:textId="77777777" w:rsidR="00346015" w:rsidRDefault="00346015" w:rsidP="00346015"/>
    <w:p w14:paraId="77BB0FEC" w14:textId="77777777" w:rsidR="00346015" w:rsidRDefault="00346015" w:rsidP="00346015">
      <w:r>
        <w:t>@implementation Person</w:t>
      </w:r>
    </w:p>
    <w:p w14:paraId="5E5EC805" w14:textId="77777777" w:rsidR="00346015" w:rsidRDefault="00346015" w:rsidP="00346015"/>
    <w:p w14:paraId="752C483F" w14:textId="77777777" w:rsidR="00346015" w:rsidRDefault="00346015" w:rsidP="00346015">
      <w:r>
        <w:t>- (instancetype)init</w:t>
      </w:r>
    </w:p>
    <w:p w14:paraId="3EDC9053" w14:textId="77777777" w:rsidR="00346015" w:rsidRDefault="00346015" w:rsidP="00346015">
      <w:r>
        <w:t>{</w:t>
      </w:r>
    </w:p>
    <w:p w14:paraId="2E99884F" w14:textId="77777777" w:rsidR="00346015" w:rsidRDefault="00346015" w:rsidP="00346015">
      <w:r>
        <w:t xml:space="preserve">    self = [super init];</w:t>
      </w:r>
    </w:p>
    <w:p w14:paraId="530F1577" w14:textId="77777777" w:rsidR="00346015" w:rsidRDefault="00346015" w:rsidP="00346015">
      <w:r>
        <w:t xml:space="preserve">    if (self) {</w:t>
      </w:r>
    </w:p>
    <w:p w14:paraId="04B75D1C" w14:textId="77777777" w:rsidR="00346015" w:rsidRDefault="00346015" w:rsidP="00346015">
      <w:r>
        <w:t xml:space="preserve">        self.lastName = @"";</w:t>
      </w:r>
    </w:p>
    <w:p w14:paraId="097BBDB6" w14:textId="77777777" w:rsidR="00346015" w:rsidRDefault="00346015" w:rsidP="00346015">
      <w:r>
        <w:t xml:space="preserve">        //NSLog(@"🔴类名与方法名：%s（在第%d行），描述：%@", __PRETTY_FUNCTION__, __LINE__, NSStringFromClass([self class]));</w:t>
      </w:r>
    </w:p>
    <w:p w14:paraId="6B29ADFB" w14:textId="77777777" w:rsidR="00346015" w:rsidRDefault="00346015" w:rsidP="00346015">
      <w:r>
        <w:t xml:space="preserve">        //NSLog(@"🔴类名与方法名：%s（在第%d行），描述：%@", __PRETTY_FUNCTION__, __LINE__, self.lastName);</w:t>
      </w:r>
    </w:p>
    <w:p w14:paraId="39045F3C" w14:textId="77777777" w:rsidR="00346015" w:rsidRDefault="00346015" w:rsidP="00346015">
      <w:r>
        <w:t xml:space="preserve">    }</w:t>
      </w:r>
    </w:p>
    <w:p w14:paraId="77C64DBF" w14:textId="77777777" w:rsidR="00346015" w:rsidRDefault="00346015" w:rsidP="00346015">
      <w:r>
        <w:t xml:space="preserve">    return self;</w:t>
      </w:r>
    </w:p>
    <w:p w14:paraId="0DA18722" w14:textId="77777777" w:rsidR="00346015" w:rsidRDefault="00346015" w:rsidP="00346015">
      <w:r>
        <w:t>}</w:t>
      </w:r>
    </w:p>
    <w:p w14:paraId="08C9E8D0" w14:textId="77777777" w:rsidR="00346015" w:rsidRDefault="00346015" w:rsidP="00346015"/>
    <w:p w14:paraId="44F535A6" w14:textId="77777777" w:rsidR="00346015" w:rsidRDefault="00346015" w:rsidP="00346015">
      <w:r>
        <w:t>- (void)setLastName:(NSString*)lastName</w:t>
      </w:r>
    </w:p>
    <w:p w14:paraId="0E180317" w14:textId="77777777" w:rsidR="00346015" w:rsidRDefault="00346015" w:rsidP="00346015">
      <w:r>
        <w:t>{</w:t>
      </w:r>
    </w:p>
    <w:p w14:paraId="4A3B3E68" w14:textId="77777777" w:rsidR="00346015" w:rsidRDefault="00346015" w:rsidP="00346015">
      <w:r>
        <w:t xml:space="preserve">    NSLog(@"🔴类名与方法名：%s（在第%d行），描述：%@", __PRETTY_FUNCTION__, __LINE__, @"根本不会调用这个方法");</w:t>
      </w:r>
    </w:p>
    <w:p w14:paraId="5DD5E655" w14:textId="77777777" w:rsidR="00346015" w:rsidRDefault="00346015" w:rsidP="00346015">
      <w:r>
        <w:t xml:space="preserve">    _lastName = @"炎黄";</w:t>
      </w:r>
    </w:p>
    <w:p w14:paraId="71F240D0" w14:textId="77777777" w:rsidR="00346015" w:rsidRDefault="00346015" w:rsidP="00346015">
      <w:r>
        <w:t>}</w:t>
      </w:r>
    </w:p>
    <w:p w14:paraId="75AD6804" w14:textId="77777777" w:rsidR="00346015" w:rsidRDefault="00346015" w:rsidP="00346015"/>
    <w:p w14:paraId="187C566B" w14:textId="77777777" w:rsidR="00346015" w:rsidRDefault="00346015" w:rsidP="00346015">
      <w:r>
        <w:t>@end</w:t>
      </w:r>
    </w:p>
    <w:p w14:paraId="750C0F2D" w14:textId="77777777" w:rsidR="00346015" w:rsidRDefault="00346015" w:rsidP="00346015">
      <w:r>
        <w:t xml:space="preserve"> ```</w:t>
      </w:r>
    </w:p>
    <w:p w14:paraId="6AAF160D" w14:textId="77777777" w:rsidR="00346015" w:rsidRDefault="00346015" w:rsidP="00346015"/>
    <w:p w14:paraId="59EDCF5B" w14:textId="77777777" w:rsidR="00346015" w:rsidRDefault="00346015" w:rsidP="00346015">
      <w:r>
        <w:t>那么打印结果将会是这样的：</w:t>
      </w:r>
    </w:p>
    <w:p w14:paraId="1338BFB6" w14:textId="77777777" w:rsidR="00346015" w:rsidRDefault="00346015" w:rsidP="00346015"/>
    <w:p w14:paraId="031F60F1" w14:textId="77777777" w:rsidR="00346015" w:rsidRDefault="00346015" w:rsidP="00346015">
      <w:r>
        <w:t xml:space="preserve"> ```Objective-C</w:t>
      </w:r>
    </w:p>
    <w:p w14:paraId="65D6BD63" w14:textId="77777777" w:rsidR="00346015" w:rsidRDefault="00346015" w:rsidP="00346015">
      <w:r>
        <w:t xml:space="preserve"> 🔴类名与方法名：-[ChenPerson setLastName:]（在第36行），描述：会调用这个方法,想一下为什么？</w:t>
      </w:r>
    </w:p>
    <w:p w14:paraId="7A2C75E0" w14:textId="77777777" w:rsidR="00346015" w:rsidRDefault="00346015" w:rsidP="00346015">
      <w:r>
        <w:t xml:space="preserve"> 🔴类名与方法名：-[ChenPerson init]（在第19行），描述：ChenPerson</w:t>
      </w:r>
    </w:p>
    <w:p w14:paraId="16B30D56" w14:textId="77777777" w:rsidR="00346015" w:rsidRDefault="00346015" w:rsidP="00346015">
      <w:r>
        <w:t xml:space="preserve"> 🔴类名与方法名：-[ChenPerson init]（在第20行），描述：ChenPerson</w:t>
      </w:r>
    </w:p>
    <w:p w14:paraId="6E135290" w14:textId="77777777" w:rsidR="00346015" w:rsidRDefault="00346015" w:rsidP="00346015">
      <w:r>
        <w:t xml:space="preserve"> ```</w:t>
      </w:r>
    </w:p>
    <w:p w14:paraId="76535299" w14:textId="77777777" w:rsidR="00346015" w:rsidRDefault="00346015" w:rsidP="00346015"/>
    <w:p w14:paraId="7594B42F" w14:textId="77777777" w:rsidR="00346015" w:rsidRDefault="00346015" w:rsidP="00346015">
      <w:r>
        <w:t>我在仓库里也给出了一个相应的 Demo（名字叫：Demo_21题_下面的代码输出什么）。有兴趣可以跑起来看一下，主要看下他是怎么打印的，思考下为什么这么打印。</w:t>
      </w:r>
    </w:p>
    <w:p w14:paraId="64D171F9" w14:textId="77777777" w:rsidR="00346015" w:rsidRDefault="00346015" w:rsidP="00346015"/>
    <w:p w14:paraId="520E43E2" w14:textId="77777777" w:rsidR="00346015" w:rsidRDefault="00346015" w:rsidP="00346015"/>
    <w:p w14:paraId="084F1A8F" w14:textId="77777777" w:rsidR="00346015" w:rsidRDefault="00346015" w:rsidP="00346015">
      <w:r>
        <w:t>接下来让我们利用 runtime 的相关知识来验证一下 super 关键字的本质，使用clang重写命令:</w:t>
      </w:r>
    </w:p>
    <w:p w14:paraId="5DBA912D" w14:textId="77777777" w:rsidR="00346015" w:rsidRDefault="00346015" w:rsidP="00346015"/>
    <w:p w14:paraId="59605226" w14:textId="77777777" w:rsidR="00346015" w:rsidRDefault="00346015" w:rsidP="00346015"/>
    <w:p w14:paraId="5F3C5DBC" w14:textId="77777777" w:rsidR="00346015" w:rsidRDefault="00346015" w:rsidP="00346015">
      <w:r>
        <w:t xml:space="preserve"> ```Objective-C</w:t>
      </w:r>
    </w:p>
    <w:p w14:paraId="29E4DEA6" w14:textId="77777777" w:rsidR="00346015" w:rsidRDefault="00346015" w:rsidP="00346015">
      <w:r>
        <w:tab/>
        <w:t>$ clang -rewrite-objc test.m</w:t>
      </w:r>
    </w:p>
    <w:p w14:paraId="4C3E489E" w14:textId="77777777" w:rsidR="00346015" w:rsidRDefault="00346015" w:rsidP="00346015">
      <w:r>
        <w:t xml:space="preserve"> ```</w:t>
      </w:r>
    </w:p>
    <w:p w14:paraId="0C74A5BA" w14:textId="77777777" w:rsidR="00346015" w:rsidRDefault="00346015" w:rsidP="00346015"/>
    <w:p w14:paraId="72067941" w14:textId="77777777" w:rsidR="00346015" w:rsidRDefault="00346015" w:rsidP="00346015">
      <w:r>
        <w:t>将这道题目中给出的代码被转化为:</w:t>
      </w:r>
    </w:p>
    <w:p w14:paraId="7D66A4A7" w14:textId="77777777" w:rsidR="00346015" w:rsidRDefault="00346015" w:rsidP="00346015"/>
    <w:p w14:paraId="65C78630" w14:textId="77777777" w:rsidR="00346015" w:rsidRDefault="00346015" w:rsidP="00346015"/>
    <w:p w14:paraId="3273D274" w14:textId="77777777" w:rsidR="00346015" w:rsidRDefault="00346015" w:rsidP="00346015">
      <w:r>
        <w:t xml:space="preserve"> ```Objective-C</w:t>
      </w:r>
    </w:p>
    <w:p w14:paraId="205D7F03" w14:textId="77777777" w:rsidR="00346015" w:rsidRDefault="00346015" w:rsidP="00346015">
      <w:r>
        <w:t xml:space="preserve">    NSLog((NSString *)&amp;__NSConstantStringImpl__var_folders_gm_0jk35cwn1d3326x0061qym280000gn_T_main_a5cecc_mi_0, NSStringFromClass(((Class (*)(id, SEL))(void *)objc_msgSend)((id)self, sel_registerName("class"))));</w:t>
      </w:r>
    </w:p>
    <w:p w14:paraId="3DDE6BE2" w14:textId="77777777" w:rsidR="00346015" w:rsidRDefault="00346015" w:rsidP="00346015"/>
    <w:p w14:paraId="18DD961E" w14:textId="77777777" w:rsidR="00346015" w:rsidRDefault="00346015" w:rsidP="00346015">
      <w:r>
        <w:t xml:space="preserve">    NSLog((NSString *)&amp;__NSConstantStringImpl__var_folders_gm_0jk35cwn1d3326x0061qym280000gn_T_main_a5cecc_mi_1, NSStringFromClass(((Class (*)(__rw_objc_super *, SEL))(void *)objc_msgSendSuper)((__rw_objc_super){ (id)self, (id)class_getSuperclass(objc_getClass("Son")) }, sel_registerName("class"))));</w:t>
      </w:r>
    </w:p>
    <w:p w14:paraId="07D4CEA6" w14:textId="77777777" w:rsidR="00346015" w:rsidRDefault="00346015" w:rsidP="00346015">
      <w:r>
        <w:t xml:space="preserve"> ```</w:t>
      </w:r>
    </w:p>
    <w:p w14:paraId="0A08704E" w14:textId="77777777" w:rsidR="00346015" w:rsidRDefault="00346015" w:rsidP="00346015"/>
    <w:p w14:paraId="00C90415" w14:textId="77777777" w:rsidR="00346015" w:rsidRDefault="00346015" w:rsidP="00346015">
      <w:r>
        <w:t>从上面的代码中，我们可以发现在调用 [self class] 时，会转化成 `objc_msgSend`函数。看下函数定义：</w:t>
      </w:r>
    </w:p>
    <w:p w14:paraId="3AAE3F65" w14:textId="77777777" w:rsidR="00346015" w:rsidRDefault="00346015" w:rsidP="00346015"/>
    <w:p w14:paraId="49C2CE26" w14:textId="77777777" w:rsidR="00346015" w:rsidRDefault="00346015" w:rsidP="00346015"/>
    <w:p w14:paraId="516B5F8C" w14:textId="77777777" w:rsidR="00346015" w:rsidRDefault="00346015" w:rsidP="00346015">
      <w:r>
        <w:t xml:space="preserve"> ```Objective-C</w:t>
      </w:r>
    </w:p>
    <w:p w14:paraId="1F3D4C3D" w14:textId="77777777" w:rsidR="00346015" w:rsidRDefault="00346015" w:rsidP="00346015">
      <w:r>
        <w:tab/>
        <w:t>id objc_msgSend(id self, SEL op, ...)</w:t>
      </w:r>
    </w:p>
    <w:p w14:paraId="0DA2737D" w14:textId="77777777" w:rsidR="00346015" w:rsidRDefault="00346015" w:rsidP="00346015">
      <w:r>
        <w:t xml:space="preserve"> ```</w:t>
      </w:r>
    </w:p>
    <w:p w14:paraId="2C354626" w14:textId="77777777" w:rsidR="00346015" w:rsidRDefault="00346015" w:rsidP="00346015">
      <w:r>
        <w:t>我们把 self 做为第一个参数传递进去。</w:t>
      </w:r>
    </w:p>
    <w:p w14:paraId="12D0DB13" w14:textId="77777777" w:rsidR="00346015" w:rsidRDefault="00346015" w:rsidP="00346015"/>
    <w:p w14:paraId="71713560" w14:textId="77777777" w:rsidR="00346015" w:rsidRDefault="00346015" w:rsidP="00346015">
      <w:r>
        <w:t>而在调用 [super class]时，会转化成 `objc_msgSendSuper`函数。看下函数定义:</w:t>
      </w:r>
    </w:p>
    <w:p w14:paraId="1F199D09" w14:textId="77777777" w:rsidR="00346015" w:rsidRDefault="00346015" w:rsidP="00346015"/>
    <w:p w14:paraId="34AA312C" w14:textId="77777777" w:rsidR="00346015" w:rsidRDefault="00346015" w:rsidP="00346015"/>
    <w:p w14:paraId="002D22BB" w14:textId="77777777" w:rsidR="00346015" w:rsidRDefault="00346015" w:rsidP="00346015">
      <w:r>
        <w:t xml:space="preserve"> ```Objective-C</w:t>
      </w:r>
    </w:p>
    <w:p w14:paraId="5E9A06D2" w14:textId="77777777" w:rsidR="00346015" w:rsidRDefault="00346015" w:rsidP="00346015">
      <w:r>
        <w:tab/>
        <w:t>id objc_msgSendSuper(struct objc_super *super, SEL op, ...)</w:t>
      </w:r>
    </w:p>
    <w:p w14:paraId="56048A8B" w14:textId="77777777" w:rsidR="00346015" w:rsidRDefault="00346015" w:rsidP="00346015">
      <w:r>
        <w:t xml:space="preserve"> ```</w:t>
      </w:r>
    </w:p>
    <w:p w14:paraId="0743E013" w14:textId="77777777" w:rsidR="00346015" w:rsidRDefault="00346015" w:rsidP="00346015"/>
    <w:p w14:paraId="51F7E9C1" w14:textId="77777777" w:rsidR="00346015" w:rsidRDefault="00346015" w:rsidP="00346015">
      <w:r>
        <w:t>第一个参数是 `objc_super` 这样一个结构体，其定义如下:</w:t>
      </w:r>
    </w:p>
    <w:p w14:paraId="2ECF7B70" w14:textId="77777777" w:rsidR="00346015" w:rsidRDefault="00346015" w:rsidP="00346015"/>
    <w:p w14:paraId="68BF47DC" w14:textId="77777777" w:rsidR="00346015" w:rsidRDefault="00346015" w:rsidP="00346015"/>
    <w:p w14:paraId="0D34AA67" w14:textId="77777777" w:rsidR="00346015" w:rsidRDefault="00346015" w:rsidP="00346015">
      <w:r>
        <w:t xml:space="preserve"> ```Objective-C</w:t>
      </w:r>
    </w:p>
    <w:p w14:paraId="3879DEFA" w14:textId="77777777" w:rsidR="00346015" w:rsidRDefault="00346015" w:rsidP="00346015">
      <w:r>
        <w:t>struct objc_super {</w:t>
      </w:r>
    </w:p>
    <w:p w14:paraId="366BE115" w14:textId="77777777" w:rsidR="00346015" w:rsidRDefault="00346015" w:rsidP="00346015">
      <w:r>
        <w:tab/>
        <w:t xml:space="preserve">   __unsafe_unretained id receiver;</w:t>
      </w:r>
    </w:p>
    <w:p w14:paraId="63A6A84F" w14:textId="77777777" w:rsidR="00346015" w:rsidRDefault="00346015" w:rsidP="00346015">
      <w:r>
        <w:tab/>
        <w:t xml:space="preserve">   __unsafe_unretained Class super_class;</w:t>
      </w:r>
    </w:p>
    <w:p w14:paraId="0B93DC0F" w14:textId="77777777" w:rsidR="00346015" w:rsidRDefault="00346015" w:rsidP="00346015">
      <w:r>
        <w:t>};</w:t>
      </w:r>
    </w:p>
    <w:p w14:paraId="426DDA81" w14:textId="77777777" w:rsidR="00346015" w:rsidRDefault="00346015" w:rsidP="00346015">
      <w:r>
        <w:t xml:space="preserve"> ```</w:t>
      </w:r>
    </w:p>
    <w:p w14:paraId="0B646367" w14:textId="77777777" w:rsidR="00346015" w:rsidRDefault="00346015" w:rsidP="00346015"/>
    <w:p w14:paraId="25462669" w14:textId="77777777" w:rsidR="00346015" w:rsidRDefault="00346015" w:rsidP="00346015">
      <w:r>
        <w:t>结构体有两个成员，第一个成员是 receiver, 类似于上面的 `objc_msgSend`函数第一个参数self 。第二个成员是记录当前类的父类是什么。</w:t>
      </w:r>
    </w:p>
    <w:p w14:paraId="0F3C4245" w14:textId="77777777" w:rsidR="00346015" w:rsidRDefault="00346015" w:rsidP="00346015"/>
    <w:p w14:paraId="15C7066B" w14:textId="77777777" w:rsidR="00346015" w:rsidRDefault="00346015" w:rsidP="00346015">
      <w:r>
        <w:t>所以，当调用 ［self class] 时，实际先调用的是 `objc_msgSend`函数，第一个参数是 Son当前的这个实例，然后在 Son 这个类里面去找 - (Class)class这个方法，没有，去父类 Father里找，也没有，最后在 NSObject类中发现这个方法。而 - (Class)class的实现就是返回self的类别，故上述输出结果为 Son。</w:t>
      </w:r>
    </w:p>
    <w:p w14:paraId="0F4DF6F0" w14:textId="77777777" w:rsidR="00346015" w:rsidRDefault="00346015" w:rsidP="00346015"/>
    <w:p w14:paraId="3D071447" w14:textId="77777777" w:rsidR="00346015" w:rsidRDefault="00346015" w:rsidP="00346015">
      <w:r>
        <w:t>objc Runtime开源代码对- (Class)class方法的实现:</w:t>
      </w:r>
    </w:p>
    <w:p w14:paraId="53A1BF62" w14:textId="77777777" w:rsidR="00346015" w:rsidRDefault="00346015" w:rsidP="00346015"/>
    <w:p w14:paraId="7F37F966" w14:textId="77777777" w:rsidR="00346015" w:rsidRDefault="00346015" w:rsidP="00346015"/>
    <w:p w14:paraId="2167C65A" w14:textId="77777777" w:rsidR="00346015" w:rsidRDefault="00346015" w:rsidP="00346015">
      <w:r>
        <w:t xml:space="preserve"> ```Objective-C</w:t>
      </w:r>
    </w:p>
    <w:p w14:paraId="25312DC2" w14:textId="77777777" w:rsidR="00346015" w:rsidRDefault="00346015" w:rsidP="00346015">
      <w:r>
        <w:t>- (Class)class {</w:t>
      </w:r>
    </w:p>
    <w:p w14:paraId="6AB534C1" w14:textId="77777777" w:rsidR="00346015" w:rsidRDefault="00346015" w:rsidP="00346015">
      <w:r>
        <w:t xml:space="preserve">    return object_getClass(self);</w:t>
      </w:r>
    </w:p>
    <w:p w14:paraId="44B5C2AE" w14:textId="77777777" w:rsidR="00346015" w:rsidRDefault="00346015" w:rsidP="00346015">
      <w:r>
        <w:t>}</w:t>
      </w:r>
    </w:p>
    <w:p w14:paraId="0BFA5CA3" w14:textId="77777777" w:rsidR="00346015" w:rsidRDefault="00346015" w:rsidP="00346015">
      <w:r>
        <w:t xml:space="preserve"> ```</w:t>
      </w:r>
    </w:p>
    <w:p w14:paraId="1EC0A160" w14:textId="77777777" w:rsidR="00346015" w:rsidRDefault="00346015" w:rsidP="00346015"/>
    <w:p w14:paraId="5EFB9047" w14:textId="77777777" w:rsidR="00346015" w:rsidRDefault="00346015" w:rsidP="00346015">
      <w:r>
        <w:t>而当调用 `[super class]`时，会转换成`objc_msgSendSuper函数`。第一步先构造 `objc_super` 结构体，结构体第一个成员就是 `self` 。</w:t>
      </w:r>
    </w:p>
    <w:p w14:paraId="73DADAAB" w14:textId="77777777" w:rsidR="00346015" w:rsidRDefault="00346015" w:rsidP="00346015">
      <w:r>
        <w:t>第二个成员是 `(id)class_getSuperclass(objc_getClass(“Son”))` , 实际该函数输出结果为 Father。</w:t>
      </w:r>
    </w:p>
    <w:p w14:paraId="2E03BB06" w14:textId="77777777" w:rsidR="00346015" w:rsidRDefault="00346015" w:rsidP="00346015"/>
    <w:p w14:paraId="602A940B" w14:textId="77777777" w:rsidR="00346015" w:rsidRDefault="00346015" w:rsidP="00346015">
      <w:r>
        <w:t>第二步是去 Father这个类里去找 `- (Class)class`，没有，然后去NSObject类去找，找到了。最后内部是使用 `objc_msgSend(objc_super-&gt;receiver, @selector(class))`去调用，</w:t>
      </w:r>
    </w:p>
    <w:p w14:paraId="5C7E530B" w14:textId="77777777" w:rsidR="00346015" w:rsidRDefault="00346015" w:rsidP="00346015"/>
    <w:p w14:paraId="7544C028" w14:textId="77777777" w:rsidR="00346015" w:rsidRDefault="00346015" w:rsidP="00346015">
      <w:r>
        <w:t>此时已经和`[self class]`调用相同了，故上述输出结果仍然返回 Son。</w:t>
      </w:r>
    </w:p>
    <w:p w14:paraId="698CC5B3" w14:textId="77777777" w:rsidR="00346015" w:rsidRDefault="00346015" w:rsidP="00346015"/>
    <w:p w14:paraId="588957F1" w14:textId="77777777" w:rsidR="00346015" w:rsidRDefault="00346015" w:rsidP="00346015"/>
    <w:p w14:paraId="27FF9251" w14:textId="77777777" w:rsidR="00346015" w:rsidRDefault="00346015" w:rsidP="00346015">
      <w:r>
        <w:t>参考链接：[微博@Chun_iOS](http://weibo.com/junbbcom)的博文[刨根问底Objective－C Runtime（1）－ Self &amp; Super](http://chun.tips/blog/2014/11/05/bao-gen-wen-di-objective%5Bnil%5Dc-runtime(1)%5Bnil%5D-self-and-super/)</w:t>
      </w:r>
    </w:p>
    <w:p w14:paraId="129CF822" w14:textId="77777777" w:rsidR="00346015" w:rsidRDefault="00346015" w:rsidP="00346015"/>
    <w:p w14:paraId="2AE7E780" w14:textId="77777777" w:rsidR="00346015" w:rsidRDefault="00346015" w:rsidP="00346015"/>
    <w:p w14:paraId="1DA8E75A" w14:textId="77777777" w:rsidR="00346015" w:rsidRDefault="00346015" w:rsidP="00346015">
      <w:r>
        <w:t>### 22. runtime如何通过selector找到对应的IMP地址？（分别考虑类方法和实例方法）</w:t>
      </w:r>
    </w:p>
    <w:p w14:paraId="73C036F7" w14:textId="77777777" w:rsidR="00346015" w:rsidRDefault="00346015" w:rsidP="00346015"/>
    <w:p w14:paraId="3009A8AD" w14:textId="77777777" w:rsidR="00346015" w:rsidRDefault="00346015" w:rsidP="00346015">
      <w:r>
        <w:t>每一个类对象中都一个方法列表,方法列表中记录着方法的名称,方法实现,以及参数类型,其实selector本质就是方法名称,通过这个方法名称就可以在方法列表中找到对应的方法实现.</w:t>
      </w:r>
    </w:p>
    <w:p w14:paraId="7D98D3EE" w14:textId="77777777" w:rsidR="00346015" w:rsidRDefault="00346015" w:rsidP="00346015"/>
    <w:p w14:paraId="6B073E8E" w14:textId="77777777" w:rsidR="00346015" w:rsidRDefault="00346015" w:rsidP="00346015">
      <w:r>
        <w:t>### 23. 使用runtime Associate方法关联的对象，需要在主对象dealloc的时候释放么？</w:t>
      </w:r>
    </w:p>
    <w:p w14:paraId="0FF7B969" w14:textId="77777777" w:rsidR="00346015" w:rsidRDefault="00346015" w:rsidP="00346015"/>
    <w:p w14:paraId="2D90B34F" w14:textId="77777777" w:rsidR="00346015" w:rsidRDefault="00346015" w:rsidP="00346015">
      <w:r>
        <w:t xml:space="preserve"> - 在ARC下不需要。</w:t>
      </w:r>
    </w:p>
    <w:p w14:paraId="233BA016" w14:textId="77777777" w:rsidR="00346015" w:rsidRDefault="00346015" w:rsidP="00346015">
      <w:r>
        <w:t xml:space="preserve"> - &lt;p&gt;&lt;del&gt; 在MRC中,对于使用retain或copy策略的需要 。&lt;/del&gt;&lt;/p&gt;在MRC下也不需要</w:t>
      </w:r>
    </w:p>
    <w:p w14:paraId="41794349" w14:textId="77777777" w:rsidR="00346015" w:rsidRDefault="00346015" w:rsidP="00346015"/>
    <w:p w14:paraId="64171272" w14:textId="77777777" w:rsidR="00346015" w:rsidRDefault="00346015" w:rsidP="00346015">
      <w:r>
        <w:t>&gt; 无论在MRC下还是ARC下均不需要。</w:t>
      </w:r>
    </w:p>
    <w:p w14:paraId="642B91D4" w14:textId="77777777" w:rsidR="00346015" w:rsidRDefault="00346015" w:rsidP="00346015"/>
    <w:p w14:paraId="768659DD" w14:textId="77777777" w:rsidR="00346015" w:rsidRDefault="00346015" w:rsidP="00346015"/>
    <w:p w14:paraId="1B326A0D" w14:textId="77777777" w:rsidR="00346015" w:rsidRDefault="00346015" w:rsidP="00346015">
      <w:r>
        <w:t>[ ***2011年版本的Apple API 官方文档 - Associative References***  ](https://web.archive.org/web/20120818164935/http://developer.apple.com/library/ios/#/web/20120820002100/http://developer.apple.com/library/ios/documentation/cocoa/conceptual/objectivec/Chapters/ocAssociativeReferences.html) 一节中有一个MRC环境下的例子：</w:t>
      </w:r>
    </w:p>
    <w:p w14:paraId="781B2473" w14:textId="77777777" w:rsidR="00346015" w:rsidRDefault="00346015" w:rsidP="00346015"/>
    <w:p w14:paraId="445244AA" w14:textId="77777777" w:rsidR="00346015" w:rsidRDefault="00346015" w:rsidP="00346015"/>
    <w:p w14:paraId="23211563" w14:textId="77777777" w:rsidR="00346015" w:rsidRDefault="00346015" w:rsidP="00346015">
      <w:r>
        <w:t xml:space="preserve"> </w:t>
      </w:r>
    </w:p>
    <w:p w14:paraId="473E3275" w14:textId="77777777" w:rsidR="00346015" w:rsidRDefault="00346015" w:rsidP="00346015">
      <w:r>
        <w:t>```Objective-C</w:t>
      </w:r>
    </w:p>
    <w:p w14:paraId="382294E3" w14:textId="77777777" w:rsidR="00346015" w:rsidRDefault="00346015" w:rsidP="00346015">
      <w:r>
        <w:t>// 在MRC下，使用runtime Associate方法关联的对象，不需要在主对象dealloc的时候释放</w:t>
      </w:r>
    </w:p>
    <w:p w14:paraId="21B68EE6" w14:textId="77777777" w:rsidR="00346015" w:rsidRDefault="00346015" w:rsidP="00346015">
      <w:r>
        <w:t>// http://weibo.com/luohanchenyilong/ (微博@iOS程序犭袁)</w:t>
      </w:r>
    </w:p>
    <w:p w14:paraId="7394DD80" w14:textId="77777777" w:rsidR="00346015" w:rsidRDefault="00346015" w:rsidP="00346015">
      <w:r>
        <w:t>// https://github.com/ChenYilong</w:t>
      </w:r>
    </w:p>
    <w:p w14:paraId="3102706F" w14:textId="77777777" w:rsidR="00346015" w:rsidRDefault="00346015" w:rsidP="00346015">
      <w:r>
        <w:t xml:space="preserve">// 摘自2011年版本的Apple API 官方文档 - Associative References </w:t>
      </w:r>
    </w:p>
    <w:p w14:paraId="45A032C2" w14:textId="77777777" w:rsidR="00346015" w:rsidRDefault="00346015" w:rsidP="00346015"/>
    <w:p w14:paraId="2DC80D8D" w14:textId="77777777" w:rsidR="00346015" w:rsidRDefault="00346015" w:rsidP="00346015">
      <w:r>
        <w:t>static char overviewKey;</w:t>
      </w:r>
    </w:p>
    <w:p w14:paraId="6EBCA23A" w14:textId="77777777" w:rsidR="00346015" w:rsidRDefault="00346015" w:rsidP="00346015">
      <w:r>
        <w:t xml:space="preserve"> </w:t>
      </w:r>
    </w:p>
    <w:p w14:paraId="55A87A43" w14:textId="77777777" w:rsidR="00346015" w:rsidRDefault="00346015" w:rsidP="00346015">
      <w:r>
        <w:t>NSArray *array =</w:t>
      </w:r>
    </w:p>
    <w:p w14:paraId="3B674B76" w14:textId="77777777" w:rsidR="00346015" w:rsidRDefault="00346015" w:rsidP="00346015">
      <w:r>
        <w:t xml:space="preserve">    [[NSArray alloc] initWithObjects:@"One", @"Two", @"Three", nil];</w:t>
      </w:r>
    </w:p>
    <w:p w14:paraId="04C6AFA8" w14:textId="77777777" w:rsidR="00346015" w:rsidRDefault="00346015" w:rsidP="00346015">
      <w:r>
        <w:t>// For the purposes of illustration, use initWithFormat: to ensure</w:t>
      </w:r>
    </w:p>
    <w:p w14:paraId="554D85F0" w14:textId="77777777" w:rsidR="00346015" w:rsidRDefault="00346015" w:rsidP="00346015">
      <w:r>
        <w:t>// the string can be deallocated</w:t>
      </w:r>
    </w:p>
    <w:p w14:paraId="1A183416" w14:textId="77777777" w:rsidR="00346015" w:rsidRDefault="00346015" w:rsidP="00346015">
      <w:r>
        <w:t>NSString *overview =</w:t>
      </w:r>
    </w:p>
    <w:p w14:paraId="2D92F90C" w14:textId="77777777" w:rsidR="00346015" w:rsidRDefault="00346015" w:rsidP="00346015">
      <w:r>
        <w:t xml:space="preserve">    [[NSString alloc] initWithFormat:@"%@", @"First three numbers"];</w:t>
      </w:r>
    </w:p>
    <w:p w14:paraId="7A691F04" w14:textId="77777777" w:rsidR="00346015" w:rsidRDefault="00346015" w:rsidP="00346015">
      <w:r>
        <w:t xml:space="preserve"> </w:t>
      </w:r>
    </w:p>
    <w:p w14:paraId="2DD7DE9B" w14:textId="77777777" w:rsidR="00346015" w:rsidRDefault="00346015" w:rsidP="00346015">
      <w:r>
        <w:t>objc_setAssociatedObject (</w:t>
      </w:r>
    </w:p>
    <w:p w14:paraId="4D83A76A" w14:textId="77777777" w:rsidR="00346015" w:rsidRDefault="00346015" w:rsidP="00346015">
      <w:r>
        <w:t xml:space="preserve">    array,</w:t>
      </w:r>
    </w:p>
    <w:p w14:paraId="4EBA75CF" w14:textId="77777777" w:rsidR="00346015" w:rsidRDefault="00346015" w:rsidP="00346015">
      <w:r>
        <w:t xml:space="preserve">    &amp;overviewKey,</w:t>
      </w:r>
    </w:p>
    <w:p w14:paraId="62465A0B" w14:textId="77777777" w:rsidR="00346015" w:rsidRDefault="00346015" w:rsidP="00346015">
      <w:r>
        <w:t xml:space="preserve">    overview,</w:t>
      </w:r>
    </w:p>
    <w:p w14:paraId="3FF93BA7" w14:textId="77777777" w:rsidR="00346015" w:rsidRDefault="00346015" w:rsidP="00346015">
      <w:r>
        <w:t xml:space="preserve">    OBJC_ASSOCIATION_RETAIN</w:t>
      </w:r>
    </w:p>
    <w:p w14:paraId="57723F79" w14:textId="77777777" w:rsidR="00346015" w:rsidRDefault="00346015" w:rsidP="00346015">
      <w:r>
        <w:t>);</w:t>
      </w:r>
    </w:p>
    <w:p w14:paraId="54F9DB93" w14:textId="77777777" w:rsidR="00346015" w:rsidRDefault="00346015" w:rsidP="00346015">
      <w:r>
        <w:t xml:space="preserve"> </w:t>
      </w:r>
    </w:p>
    <w:p w14:paraId="10696F58" w14:textId="77777777" w:rsidR="00346015" w:rsidRDefault="00346015" w:rsidP="00346015">
      <w:r>
        <w:t>[overview release];</w:t>
      </w:r>
    </w:p>
    <w:p w14:paraId="37E14DBF" w14:textId="77777777" w:rsidR="00346015" w:rsidRDefault="00346015" w:rsidP="00346015">
      <w:r>
        <w:t>// (1) overview valid</w:t>
      </w:r>
    </w:p>
    <w:p w14:paraId="59707CDD" w14:textId="77777777" w:rsidR="00346015" w:rsidRDefault="00346015" w:rsidP="00346015">
      <w:r>
        <w:t>[array release];</w:t>
      </w:r>
    </w:p>
    <w:p w14:paraId="4B731A61" w14:textId="77777777" w:rsidR="00346015" w:rsidRDefault="00346015" w:rsidP="00346015">
      <w:r>
        <w:t>// (2) overview invalid</w:t>
      </w:r>
    </w:p>
    <w:p w14:paraId="19C7CAE4" w14:textId="77777777" w:rsidR="00346015" w:rsidRDefault="00346015" w:rsidP="00346015">
      <w:r>
        <w:t>```</w:t>
      </w:r>
    </w:p>
    <w:p w14:paraId="20BF4387" w14:textId="77777777" w:rsidR="00346015" w:rsidRDefault="00346015" w:rsidP="00346015">
      <w:r>
        <w:t xml:space="preserve">文档指出 </w:t>
      </w:r>
    </w:p>
    <w:p w14:paraId="648E5C72" w14:textId="77777777" w:rsidR="00346015" w:rsidRDefault="00346015" w:rsidP="00346015"/>
    <w:p w14:paraId="447D696A" w14:textId="77777777" w:rsidR="00346015" w:rsidRDefault="00346015" w:rsidP="00346015">
      <w:r>
        <w:t>&gt; At point 1, the string `overview` is still valid because the `OBJC_ASSOCIATION_RETAIN` policy specifies that the array retains the associated object. When the array is deallocated, however (at point 2), `overview` is released and so in this case also deallocated.</w:t>
      </w:r>
    </w:p>
    <w:p w14:paraId="1A41E5D8" w14:textId="77777777" w:rsidR="00346015" w:rsidRDefault="00346015" w:rsidP="00346015"/>
    <w:p w14:paraId="6D1B5D3E" w14:textId="77777777" w:rsidR="00346015" w:rsidRDefault="00346015" w:rsidP="00346015">
      <w:r>
        <w:t>我们可以看到，在`[array release];`之后，overview就会被release释放掉了。</w:t>
      </w:r>
    </w:p>
    <w:p w14:paraId="4DD50231" w14:textId="77777777" w:rsidR="00346015" w:rsidRDefault="00346015" w:rsidP="00346015"/>
    <w:p w14:paraId="7FC1F693" w14:textId="77777777" w:rsidR="00346015" w:rsidRDefault="00346015" w:rsidP="00346015">
      <w:r>
        <w:t>既然会被销毁，那么具体在什么时间点？</w:t>
      </w:r>
    </w:p>
    <w:p w14:paraId="4F1D715E" w14:textId="77777777" w:rsidR="00346015" w:rsidRDefault="00346015" w:rsidP="00346015"/>
    <w:p w14:paraId="379308AD" w14:textId="77777777" w:rsidR="00346015" w:rsidRDefault="00346015" w:rsidP="00346015"/>
    <w:p w14:paraId="1EC0B369" w14:textId="77777777" w:rsidR="00346015" w:rsidRDefault="00346015" w:rsidP="00346015">
      <w:r>
        <w:t>&gt; 根据[ ***WWDC 2011, Session 322 (第36分22秒)*** ](https://developer.apple.com/videos/wwdc/2011/#322-video)中发布的内存销毁时间表，被关联的对象在生命周期内要比对象本身释放的晚很多。它们会在被 NSObject -dealloc 调用的 object_dispose() 方法中释放。</w:t>
      </w:r>
    </w:p>
    <w:p w14:paraId="61AF7F76" w14:textId="77777777" w:rsidR="00346015" w:rsidRDefault="00346015" w:rsidP="00346015"/>
    <w:p w14:paraId="24B9B42D" w14:textId="77777777" w:rsidR="00346015" w:rsidRDefault="00346015" w:rsidP="00346015">
      <w:r>
        <w:t>对象的内存销毁时间表，分四个步骤：</w:t>
      </w:r>
    </w:p>
    <w:p w14:paraId="0341E1D1" w14:textId="77777777" w:rsidR="00346015" w:rsidRDefault="00346015" w:rsidP="00346015"/>
    <w:p w14:paraId="1180BCA3" w14:textId="77777777" w:rsidR="00346015" w:rsidRDefault="00346015" w:rsidP="00346015">
      <w:r>
        <w:tab/>
        <w:t>// 对象的内存销毁时间表</w:t>
      </w:r>
    </w:p>
    <w:p w14:paraId="12D1650E" w14:textId="77777777" w:rsidR="00346015" w:rsidRDefault="00346015" w:rsidP="00346015">
      <w:r>
        <w:tab/>
        <w:t>// http://weibo.com/luohanchenyilong/ (微博@iOS程序犭袁)</w:t>
      </w:r>
    </w:p>
    <w:p w14:paraId="061E782C" w14:textId="77777777" w:rsidR="00346015" w:rsidRDefault="00346015" w:rsidP="00346015">
      <w:r>
        <w:tab/>
        <w:t>// https://github.com/ChenYilong</w:t>
      </w:r>
    </w:p>
    <w:p w14:paraId="59F4D84B" w14:textId="77777777" w:rsidR="00346015" w:rsidRDefault="00346015" w:rsidP="00346015">
      <w:r>
        <w:t xml:space="preserve">    // 根据 WWDC 2011, Session 322 (36分22秒)中发布的内存销毁时间表 </w:t>
      </w:r>
    </w:p>
    <w:p w14:paraId="211AAAD0" w14:textId="77777777" w:rsidR="00346015" w:rsidRDefault="00346015" w:rsidP="00346015"/>
    <w:p w14:paraId="1717A0D1" w14:textId="77777777" w:rsidR="00346015" w:rsidRDefault="00346015" w:rsidP="00346015">
      <w:r>
        <w:t xml:space="preserve">     1. 调用 -release ：引用计数变为零</w:t>
      </w:r>
    </w:p>
    <w:p w14:paraId="00812EB2" w14:textId="77777777" w:rsidR="00346015" w:rsidRDefault="00346015" w:rsidP="00346015">
      <w:r>
        <w:t xml:space="preserve">         * 对象正在被销毁，生命周期即将结束.</w:t>
      </w:r>
    </w:p>
    <w:p w14:paraId="76E9220D" w14:textId="77777777" w:rsidR="00346015" w:rsidRDefault="00346015" w:rsidP="00346015">
      <w:r>
        <w:t xml:space="preserve">         * 不能再有新的 __weak 弱引用， 否则将指向 nil.</w:t>
      </w:r>
    </w:p>
    <w:p w14:paraId="68CC4030" w14:textId="77777777" w:rsidR="00346015" w:rsidRDefault="00346015" w:rsidP="00346015">
      <w:r>
        <w:t xml:space="preserve">         * 调用 [self dealloc] </w:t>
      </w:r>
    </w:p>
    <w:p w14:paraId="7EC7535E" w14:textId="77777777" w:rsidR="00346015" w:rsidRDefault="00346015" w:rsidP="00346015">
      <w:r>
        <w:t xml:space="preserve">     2. 子类 调用 -dealloc</w:t>
      </w:r>
    </w:p>
    <w:p w14:paraId="3FD6267F" w14:textId="77777777" w:rsidR="00346015" w:rsidRDefault="00346015" w:rsidP="00346015">
      <w:r>
        <w:t xml:space="preserve">         * 继承关系中最底层的子类 在调用 -dealloc</w:t>
      </w:r>
    </w:p>
    <w:p w14:paraId="158FBEF7" w14:textId="77777777" w:rsidR="00346015" w:rsidRDefault="00346015" w:rsidP="00346015">
      <w:r>
        <w:t xml:space="preserve">         * 如果是 MRC 代码 则会手动释放实例变量们（iVars）</w:t>
      </w:r>
    </w:p>
    <w:p w14:paraId="469DC1A0" w14:textId="77777777" w:rsidR="00346015" w:rsidRDefault="00346015" w:rsidP="00346015">
      <w:r>
        <w:t xml:space="preserve">         * 继承关系中每一层的父类 都在调用 -dealloc</w:t>
      </w:r>
    </w:p>
    <w:p w14:paraId="2D1A044C" w14:textId="77777777" w:rsidR="00346015" w:rsidRDefault="00346015" w:rsidP="00346015">
      <w:r>
        <w:t xml:space="preserve">     3. NSObject 调 -dealloc</w:t>
      </w:r>
    </w:p>
    <w:p w14:paraId="5A23A409" w14:textId="77777777" w:rsidR="00346015" w:rsidRDefault="00346015" w:rsidP="00346015">
      <w:r>
        <w:t xml:space="preserve">         * 只做一件事：调用 Objective-C runtime 中的 object_dispose() 方法</w:t>
      </w:r>
    </w:p>
    <w:p w14:paraId="2458D19A" w14:textId="77777777" w:rsidR="00346015" w:rsidRDefault="00346015" w:rsidP="00346015">
      <w:r>
        <w:t xml:space="preserve">     4. 调用 object_dispose()</w:t>
      </w:r>
    </w:p>
    <w:p w14:paraId="7E6DBCBC" w14:textId="77777777" w:rsidR="00346015" w:rsidRDefault="00346015" w:rsidP="00346015">
      <w:r>
        <w:t xml:space="preserve">         * 为 C++ 的实例变量们（iVars）调用 destructors </w:t>
      </w:r>
    </w:p>
    <w:p w14:paraId="52EE768D" w14:textId="77777777" w:rsidR="00346015" w:rsidRDefault="00346015" w:rsidP="00346015">
      <w:r>
        <w:t xml:space="preserve">         * 为 ARC 状态下的 实例变量们（iVars） 调用 -release </w:t>
      </w:r>
    </w:p>
    <w:p w14:paraId="2146DB9D" w14:textId="77777777" w:rsidR="00346015" w:rsidRDefault="00346015" w:rsidP="00346015">
      <w:r>
        <w:t xml:space="preserve">         * 解除所有使用 runtime Associate方法关联的对象</w:t>
      </w:r>
    </w:p>
    <w:p w14:paraId="3663C817" w14:textId="77777777" w:rsidR="00346015" w:rsidRDefault="00346015" w:rsidP="00346015">
      <w:r>
        <w:t xml:space="preserve">         * 解除所有 __weak 引用</w:t>
      </w:r>
    </w:p>
    <w:p w14:paraId="2CFFDAB8" w14:textId="77777777" w:rsidR="00346015" w:rsidRDefault="00346015" w:rsidP="00346015">
      <w:r>
        <w:t xml:space="preserve">         * 调用 free()</w:t>
      </w:r>
    </w:p>
    <w:p w14:paraId="6E769FCE" w14:textId="77777777" w:rsidR="00346015" w:rsidRDefault="00346015" w:rsidP="00346015"/>
    <w:p w14:paraId="57DD8F4E" w14:textId="77777777" w:rsidR="00346015" w:rsidRDefault="00346015" w:rsidP="00346015"/>
    <w:p w14:paraId="69CF8BB5" w14:textId="77777777" w:rsidR="00346015" w:rsidRDefault="00346015" w:rsidP="00346015">
      <w:r>
        <w:t>对象的内存销毁时间表：[参考链接](http://stackoverflow.com/a/10843510/3395008)。</w:t>
      </w:r>
    </w:p>
    <w:p w14:paraId="5A2F9FEE" w14:textId="77777777" w:rsidR="00346015" w:rsidRDefault="00346015" w:rsidP="00346015"/>
    <w:p w14:paraId="70174CFE" w14:textId="77777777" w:rsidR="00346015" w:rsidRDefault="00346015" w:rsidP="00346015"/>
    <w:p w14:paraId="48F19CD1" w14:textId="77777777" w:rsidR="00346015" w:rsidRDefault="00346015" w:rsidP="00346015"/>
    <w:p w14:paraId="7819D12B" w14:textId="77777777" w:rsidR="00346015" w:rsidRDefault="00346015" w:rsidP="00346015"/>
    <w:p w14:paraId="117A5742" w14:textId="77777777" w:rsidR="00346015" w:rsidRDefault="00346015" w:rsidP="00346015"/>
    <w:p w14:paraId="1D72438A" w14:textId="77777777" w:rsidR="00346015" w:rsidRDefault="00346015" w:rsidP="00346015">
      <w:r>
        <w:t>### 24. objc中的类方法和实例方法有什么本质区别和联系？</w:t>
      </w:r>
    </w:p>
    <w:p w14:paraId="4395C054" w14:textId="77777777" w:rsidR="00346015" w:rsidRDefault="00346015" w:rsidP="00346015"/>
    <w:p w14:paraId="63001D05" w14:textId="77777777" w:rsidR="00346015" w:rsidRDefault="00346015" w:rsidP="00346015">
      <w:r>
        <w:t>类方法：</w:t>
      </w:r>
    </w:p>
    <w:p w14:paraId="16664619" w14:textId="77777777" w:rsidR="00346015" w:rsidRDefault="00346015" w:rsidP="00346015"/>
    <w:p w14:paraId="6C9BFB88" w14:textId="77777777" w:rsidR="00346015" w:rsidRDefault="00346015" w:rsidP="00346015">
      <w:r>
        <w:t xml:space="preserve"> 1. 类方法是属于类对象的</w:t>
      </w:r>
    </w:p>
    <w:p w14:paraId="370D7111" w14:textId="77777777" w:rsidR="00346015" w:rsidRDefault="00346015" w:rsidP="00346015">
      <w:r>
        <w:t xml:space="preserve"> 2. 类方法只能通过类对象调用</w:t>
      </w:r>
    </w:p>
    <w:p w14:paraId="19B758F1" w14:textId="77777777" w:rsidR="00346015" w:rsidRDefault="00346015" w:rsidP="00346015">
      <w:r>
        <w:t xml:space="preserve"> 2. 类方法中的self是类对象</w:t>
      </w:r>
    </w:p>
    <w:p w14:paraId="29DBDF22" w14:textId="77777777" w:rsidR="00346015" w:rsidRDefault="00346015" w:rsidP="00346015">
      <w:r>
        <w:t xml:space="preserve"> 2. 类方法可以调用其他的类方法</w:t>
      </w:r>
    </w:p>
    <w:p w14:paraId="730BDD10" w14:textId="77777777" w:rsidR="00346015" w:rsidRDefault="00346015" w:rsidP="00346015">
      <w:r>
        <w:t xml:space="preserve"> 2. 类方法中不能访问成员变量</w:t>
      </w:r>
    </w:p>
    <w:p w14:paraId="292C941E" w14:textId="77777777" w:rsidR="00346015" w:rsidRDefault="00346015" w:rsidP="00346015">
      <w:r>
        <w:t xml:space="preserve"> 2. 类方法中不能直接调用对象方法</w:t>
      </w:r>
    </w:p>
    <w:p w14:paraId="2E3B0C8E" w14:textId="77777777" w:rsidR="00346015" w:rsidRDefault="00346015" w:rsidP="00346015"/>
    <w:p w14:paraId="2A5D6C45" w14:textId="77777777" w:rsidR="00346015" w:rsidRDefault="00346015" w:rsidP="00346015">
      <w:r>
        <w:t>实例方法：</w:t>
      </w:r>
    </w:p>
    <w:p w14:paraId="5D0F4DE2" w14:textId="77777777" w:rsidR="00346015" w:rsidRDefault="00346015" w:rsidP="00346015"/>
    <w:p w14:paraId="2F2BC77F" w14:textId="77777777" w:rsidR="00346015" w:rsidRDefault="00346015" w:rsidP="00346015">
      <w:r>
        <w:t xml:space="preserve"> 1. 实例方法是属于实例对象的</w:t>
      </w:r>
    </w:p>
    <w:p w14:paraId="3D91184C" w14:textId="77777777" w:rsidR="00346015" w:rsidRDefault="00346015" w:rsidP="00346015">
      <w:r>
        <w:t xml:space="preserve"> 2. 实例方法只能通过实例对象调用</w:t>
      </w:r>
    </w:p>
    <w:p w14:paraId="025DE831" w14:textId="77777777" w:rsidR="00346015" w:rsidRDefault="00346015" w:rsidP="00346015">
      <w:r>
        <w:t xml:space="preserve"> 2. 实例方法中的self是实例对象</w:t>
      </w:r>
    </w:p>
    <w:p w14:paraId="67A14556" w14:textId="77777777" w:rsidR="00346015" w:rsidRDefault="00346015" w:rsidP="00346015">
      <w:r>
        <w:t xml:space="preserve"> 2. 实例方法中可以访问成员变量</w:t>
      </w:r>
    </w:p>
    <w:p w14:paraId="30EDF486" w14:textId="77777777" w:rsidR="00346015" w:rsidRDefault="00346015" w:rsidP="00346015">
      <w:r>
        <w:t xml:space="preserve"> 2. 实例方法中直接调用实例方法</w:t>
      </w:r>
    </w:p>
    <w:p w14:paraId="33CA81F6" w14:textId="77777777" w:rsidR="00346015" w:rsidRDefault="00346015" w:rsidP="00346015">
      <w:r>
        <w:t xml:space="preserve"> 2. 实例方法中也可以调用类方法(通过类名)</w:t>
      </w:r>
    </w:p>
    <w:p w14:paraId="7AE88691" w14:textId="77777777" w:rsidR="00346015" w:rsidRDefault="00346015" w:rsidP="00346015"/>
    <w:p w14:paraId="457F5E77" w14:textId="77777777" w:rsidR="00346015" w:rsidRDefault="00346015" w:rsidP="00346015"/>
    <w:p w14:paraId="4257C363" w14:textId="77777777" w:rsidR="00346015" w:rsidRDefault="00346015" w:rsidP="00346015">
      <w:r>
        <w:t>下一篇文章将发布在[这里](https://github.com/ChenYilong/iOSInterviewQuestions)，会对以下问题进行总结，并将本篇文章的勘误一并列出，欢迎指正！请持续关注[微博@iOS程序犭袁](http://weibo.com/luohanchenyilong/)</w:t>
      </w:r>
    </w:p>
    <w:p w14:paraId="3BEF83BB" w14:textId="77777777" w:rsidR="00346015" w:rsidRDefault="00346015" w:rsidP="00346015">
      <w:r>
        <w:t>----------</w:t>
      </w:r>
    </w:p>
    <w:p w14:paraId="6E9D83CF" w14:textId="77777777" w:rsidR="00346015" w:rsidRDefault="00346015" w:rsidP="00346015">
      <w:r>
        <w:t>@property部分主要参考</w:t>
      </w:r>
    </w:p>
    <w:p w14:paraId="2BD6851A" w14:textId="77777777" w:rsidR="00346015" w:rsidRDefault="00346015" w:rsidP="00346015">
      <w:r>
        <w:t>[Apple官方文档：Properties Encapsulate an Object’s Values](https://developer.apple.com/library/mac/documentation/Cocoa/Conceptual/ProgrammingWithObjectiveC/EncapsulatingData/EncapsulatingData.html#//apple_ref/doc/uid/TP40011210-CH5-SW2)</w:t>
      </w:r>
    </w:p>
    <w:p w14:paraId="5FBCF54F" w14:textId="77777777" w:rsidR="00346015" w:rsidRDefault="00346015" w:rsidP="00346015">
      <w:r>
        <w:t>runtime部分主要参考[Apple官方文档：Declared Properties](https://developer.apple.com/library/mac/documentation/Cocoa/Conceptual/ObjCRuntimeGuide/Articles/ocrtPropertyIntrospection.html)</w:t>
      </w:r>
    </w:p>
    <w:p w14:paraId="6F1BC0BF" w14:textId="77777777" w:rsidR="00346015" w:rsidRDefault="00346015" w:rsidP="00346015"/>
    <w:p w14:paraId="16BE528E" w14:textId="77777777" w:rsidR="00346015" w:rsidRDefault="00346015" w:rsidP="00346015"/>
    <w:p w14:paraId="1E71CC1B" w14:textId="77777777" w:rsidR="00346015" w:rsidRDefault="00346015" w:rsidP="00346015">
      <w:r>
        <w:t>### 25. `_objc_msgForward`函数是做什么的，直接调用它将会发生什么？</w:t>
      </w:r>
    </w:p>
    <w:p w14:paraId="0EAFFC55" w14:textId="77777777" w:rsidR="00346015" w:rsidRDefault="00346015" w:rsidP="00346015"/>
    <w:p w14:paraId="106FF829" w14:textId="77777777" w:rsidR="00346015" w:rsidRDefault="00346015" w:rsidP="00346015">
      <w:r>
        <w:t>### 26. runtime如何实现weak变量的自动置nil？</w:t>
      </w:r>
    </w:p>
    <w:p w14:paraId="329007F9" w14:textId="77777777" w:rsidR="00346015" w:rsidRDefault="00346015" w:rsidP="00346015"/>
    <w:p w14:paraId="5A8EB572" w14:textId="77777777" w:rsidR="00346015" w:rsidRDefault="00346015" w:rsidP="00346015">
      <w:r>
        <w:t xml:space="preserve">### 27. 能否向编译后得到的类中增加实例变量？能否向运行时创建的类中添加实例变量？为什么？ </w:t>
      </w:r>
    </w:p>
    <w:p w14:paraId="2FD3B606" w14:textId="77777777" w:rsidR="00346015" w:rsidRDefault="00346015" w:rsidP="00346015"/>
    <w:p w14:paraId="67FAD553" w14:textId="77777777" w:rsidR="00346015" w:rsidRDefault="00346015" w:rsidP="00346015">
      <w:r>
        <w:t>### 28. runloop和线程有什么关系？</w:t>
      </w:r>
    </w:p>
    <w:p w14:paraId="1CD6C67E" w14:textId="77777777" w:rsidR="00346015" w:rsidRDefault="00346015" w:rsidP="00346015"/>
    <w:p w14:paraId="7689947B" w14:textId="77777777" w:rsidR="00346015" w:rsidRDefault="00346015" w:rsidP="00346015"/>
    <w:p w14:paraId="1712222E" w14:textId="77777777" w:rsidR="00346015" w:rsidRDefault="00346015" w:rsidP="00346015">
      <w:r>
        <w:t>### 29. runloop的mode作用是什么？</w:t>
      </w:r>
    </w:p>
    <w:p w14:paraId="2DB5FCFA" w14:textId="77777777" w:rsidR="00346015" w:rsidRDefault="00346015" w:rsidP="00346015"/>
    <w:p w14:paraId="39B6DA7D" w14:textId="77777777" w:rsidR="00346015" w:rsidRDefault="00346015" w:rsidP="00346015">
      <w:r>
        <w:t>### 30. 以+ scheduledTimerWithTimeInterval...的方式触发的timer，在滑动页面上的列表时，timer会暂定回调，为什么？如何解决？</w:t>
      </w:r>
    </w:p>
    <w:p w14:paraId="36E8B4D1" w14:textId="77777777" w:rsidR="00346015" w:rsidRDefault="00346015" w:rsidP="00346015"/>
    <w:p w14:paraId="186D93BD" w14:textId="77777777" w:rsidR="00346015" w:rsidRDefault="00346015" w:rsidP="00346015">
      <w:r>
        <w:t>### 31. 猜想runloop内部是如何实现的？</w:t>
      </w:r>
    </w:p>
    <w:p w14:paraId="3EC97D05" w14:textId="77777777" w:rsidR="00346015" w:rsidRDefault="00346015" w:rsidP="00346015">
      <w:r>
        <w:t>### 32. objc使用什么机制管理对象内存？</w:t>
      </w:r>
    </w:p>
    <w:p w14:paraId="52CE0DF8" w14:textId="77777777" w:rsidR="00346015" w:rsidRDefault="00346015" w:rsidP="00346015">
      <w:r>
        <w:t>### 33. ARC通过什么方式帮助开发者管理内存？</w:t>
      </w:r>
    </w:p>
    <w:p w14:paraId="45FAC52D" w14:textId="77777777" w:rsidR="00346015" w:rsidRDefault="00346015" w:rsidP="00346015">
      <w:r>
        <w:t>### 34. 不手动指定autoreleasepool的前提下，一个autorealese对象在什么时刻释放？（比如在一个vc的viewDidLoad中创建）</w:t>
      </w:r>
    </w:p>
    <w:p w14:paraId="406B2045" w14:textId="77777777" w:rsidR="00346015" w:rsidRDefault="00346015" w:rsidP="00346015">
      <w:r>
        <w:t>### 35. `BAD_ACCESS`在什么情况下出现？</w:t>
      </w:r>
    </w:p>
    <w:p w14:paraId="68C1D77F" w14:textId="77777777" w:rsidR="00346015" w:rsidRDefault="00346015" w:rsidP="00346015">
      <w:r>
        <w:t xml:space="preserve">### 36. 苹果是如何实现autoreleasepool的？ </w:t>
      </w:r>
    </w:p>
    <w:p w14:paraId="6F751A92" w14:textId="77777777" w:rsidR="00346015" w:rsidRDefault="00346015" w:rsidP="00346015">
      <w:r>
        <w:t>### 37. 使用block时什么情况会发生引用循环，如何解决？</w:t>
      </w:r>
    </w:p>
    <w:p w14:paraId="7A894168" w14:textId="77777777" w:rsidR="00346015" w:rsidRDefault="00346015" w:rsidP="00346015">
      <w:r>
        <w:t>### 38. 在block内如何修改block外部变量？</w:t>
      </w:r>
    </w:p>
    <w:p w14:paraId="7E9F220C" w14:textId="77777777" w:rsidR="00346015" w:rsidRDefault="00346015" w:rsidP="00346015">
      <w:r>
        <w:t xml:space="preserve">### 39. 使用系统的某些block api（如UIView的block版本写动画时），是否也考虑引用循环问题？ </w:t>
      </w:r>
    </w:p>
    <w:p w14:paraId="39EA1C86" w14:textId="77777777" w:rsidR="00346015" w:rsidRDefault="00346015" w:rsidP="00346015">
      <w:r>
        <w:t>### 40. GCD的队列（`dispatch_queue_t`）分哪两种类型？</w:t>
      </w:r>
    </w:p>
    <w:p w14:paraId="65550563" w14:textId="77777777" w:rsidR="00346015" w:rsidRDefault="00346015" w:rsidP="00346015">
      <w:r>
        <w:t>### 41. 如何用GCD同步若干个异步调用？（如根据若干个url异步加载多张图片，然后在都下载完成后合成一张整图）</w:t>
      </w:r>
    </w:p>
    <w:p w14:paraId="09BC9676" w14:textId="77777777" w:rsidR="00346015" w:rsidRDefault="00346015" w:rsidP="00346015">
      <w:r>
        <w:t>### 42. `dispatch_barrier_async`的作用是什么？</w:t>
      </w:r>
    </w:p>
    <w:p w14:paraId="22E4EB22" w14:textId="77777777" w:rsidR="00346015" w:rsidRDefault="00346015" w:rsidP="00346015">
      <w:r>
        <w:t>### 43. 苹果为什么要废弃`dispatch_get_current_queue`？</w:t>
      </w:r>
    </w:p>
    <w:p w14:paraId="431D4F05" w14:textId="77777777" w:rsidR="00346015" w:rsidRDefault="00346015" w:rsidP="00346015">
      <w:r>
        <w:t>### 44. 以下代码运行结果如何？</w:t>
      </w:r>
    </w:p>
    <w:p w14:paraId="566D3A39" w14:textId="77777777" w:rsidR="00346015" w:rsidRDefault="00346015" w:rsidP="00346015"/>
    <w:p w14:paraId="375F7A85" w14:textId="77777777" w:rsidR="00346015" w:rsidRDefault="00346015" w:rsidP="00346015"/>
    <w:p w14:paraId="64EC03AD" w14:textId="77777777" w:rsidR="00346015" w:rsidRDefault="00346015" w:rsidP="00346015">
      <w:r>
        <w:tab/>
        <w:t>- (void)viewDidLoad</w:t>
      </w:r>
    </w:p>
    <w:p w14:paraId="4D55E900" w14:textId="77777777" w:rsidR="00346015" w:rsidRDefault="00346015" w:rsidP="00346015">
      <w:r>
        <w:tab/>
        <w:t>{</w:t>
      </w:r>
    </w:p>
    <w:p w14:paraId="73D88714" w14:textId="77777777" w:rsidR="00346015" w:rsidRDefault="00346015" w:rsidP="00346015">
      <w:r>
        <w:tab/>
        <w:t xml:space="preserve">    [super viewDidLoad];</w:t>
      </w:r>
    </w:p>
    <w:p w14:paraId="54C3018D" w14:textId="77777777" w:rsidR="00346015" w:rsidRDefault="00346015" w:rsidP="00346015">
      <w:r>
        <w:tab/>
        <w:t xml:space="preserve">    NSLog(@"1");</w:t>
      </w:r>
    </w:p>
    <w:p w14:paraId="581F5EA7" w14:textId="77777777" w:rsidR="00346015" w:rsidRDefault="00346015" w:rsidP="00346015">
      <w:r>
        <w:tab/>
        <w:t xml:space="preserve">    dispatch_sync(dispatch_get_main_queue(), ^{</w:t>
      </w:r>
    </w:p>
    <w:p w14:paraId="467F241B" w14:textId="77777777" w:rsidR="00346015" w:rsidRDefault="00346015" w:rsidP="00346015">
      <w:r>
        <w:tab/>
        <w:t xml:space="preserve">        NSLog(@"2");</w:t>
      </w:r>
    </w:p>
    <w:p w14:paraId="1698E7D1" w14:textId="77777777" w:rsidR="00346015" w:rsidRDefault="00346015" w:rsidP="00346015">
      <w:r>
        <w:tab/>
        <w:t xml:space="preserve">    });</w:t>
      </w:r>
    </w:p>
    <w:p w14:paraId="030205C3" w14:textId="77777777" w:rsidR="00346015" w:rsidRDefault="00346015" w:rsidP="00346015">
      <w:r>
        <w:tab/>
        <w:t xml:space="preserve">    NSLog(@"3");</w:t>
      </w:r>
    </w:p>
    <w:p w14:paraId="7FA3AC3A" w14:textId="77777777" w:rsidR="00346015" w:rsidRDefault="00346015" w:rsidP="00346015">
      <w:r>
        <w:tab/>
        <w:t>}</w:t>
      </w:r>
    </w:p>
    <w:p w14:paraId="45133B96" w14:textId="77777777" w:rsidR="00346015" w:rsidRDefault="00346015" w:rsidP="00346015"/>
    <w:p w14:paraId="0DE1C67B" w14:textId="77777777" w:rsidR="00346015" w:rsidRDefault="00346015" w:rsidP="00346015">
      <w:r>
        <w:t>### 45. addObserver:forKeyPath:options:context:各个参数的作用分别是什么，observer中需要实现哪个方法才能获得KVO回调？</w:t>
      </w:r>
    </w:p>
    <w:p w14:paraId="2988201F" w14:textId="77777777" w:rsidR="00346015" w:rsidRDefault="00346015" w:rsidP="00346015">
      <w:r>
        <w:t>### 46. 如何手动触发一个value的KVO</w:t>
      </w:r>
    </w:p>
    <w:p w14:paraId="66450B05" w14:textId="77777777" w:rsidR="00346015" w:rsidRDefault="00346015" w:rsidP="00346015">
      <w:r>
        <w:t>### 47. 若一个类有实例变量`NSString *_foo`，调用setValue:forKey:时，可以以foo还是`_foo`作为key？</w:t>
      </w:r>
    </w:p>
    <w:p w14:paraId="01C49CC8" w14:textId="77777777" w:rsidR="00346015" w:rsidRDefault="00346015" w:rsidP="00346015">
      <w:r>
        <w:t>### 48. KVC的keyPath中的集合运算符如何使用？</w:t>
      </w:r>
    </w:p>
    <w:p w14:paraId="6EBF4F96" w14:textId="77777777" w:rsidR="00346015" w:rsidRDefault="00346015" w:rsidP="00346015">
      <w:r>
        <w:t>### 49. KVC和KVO的keyPath一定是属性么？</w:t>
      </w:r>
    </w:p>
    <w:p w14:paraId="3C5D30C5" w14:textId="77777777" w:rsidR="00346015" w:rsidRDefault="00346015" w:rsidP="00346015">
      <w:r>
        <w:t>### 50. 如何关闭默认的KVO的默认实现，并进入自定义的KVO实现？</w:t>
      </w:r>
    </w:p>
    <w:p w14:paraId="5E24C91C" w14:textId="77777777" w:rsidR="00346015" w:rsidRDefault="00346015" w:rsidP="00346015">
      <w:r>
        <w:t xml:space="preserve">### 51. apple用什么方式实现对一个对象的KVO？ </w:t>
      </w:r>
    </w:p>
    <w:p w14:paraId="44442551" w14:textId="77777777" w:rsidR="00346015" w:rsidRDefault="00346015" w:rsidP="00346015">
      <w:r>
        <w:t>### 52. IBOutlet连出来的视图属性为什么可以被设置成weak?</w:t>
      </w:r>
    </w:p>
    <w:p w14:paraId="05586EB8" w14:textId="77777777" w:rsidR="00346015" w:rsidRDefault="00346015" w:rsidP="00346015">
      <w:r>
        <w:t xml:space="preserve">### 53. IB中User Defined Runtime Attributes如何使用？ </w:t>
      </w:r>
    </w:p>
    <w:p w14:paraId="2C9C379A" w14:textId="77777777" w:rsidR="00346015" w:rsidRDefault="00346015" w:rsidP="00346015">
      <w:r>
        <w:t>### 54. 如何调试`BAD_ACCESS`错误</w:t>
      </w:r>
    </w:p>
    <w:p w14:paraId="000DCF9D" w14:textId="77777777" w:rsidR="00346015" w:rsidRDefault="00346015" w:rsidP="00346015">
      <w:r>
        <w:t>### 55. lldb（gdb）常用的调试命令？</w:t>
      </w:r>
    </w:p>
    <w:p w14:paraId="2CE26425" w14:textId="77777777" w:rsidR="00346015" w:rsidRDefault="00346015" w:rsidP="00346015"/>
    <w:p w14:paraId="0428BC6F" w14:textId="77777777" w:rsidR="00346015" w:rsidRDefault="00346015" w:rsidP="00346015"/>
    <w:p w14:paraId="29D19909" w14:textId="77777777" w:rsidR="00346015" w:rsidRDefault="00346015" w:rsidP="00346015"/>
    <w:p w14:paraId="68E8B646" w14:textId="77777777" w:rsidR="00346015" w:rsidRDefault="00346015" w:rsidP="00346015">
      <w:r>
        <w:t>----------</w:t>
      </w:r>
    </w:p>
    <w:p w14:paraId="42A58AA0" w14:textId="77777777" w:rsidR="00346015" w:rsidRDefault="00346015" w:rsidP="00346015"/>
    <w:p w14:paraId="63C3E4E1" w14:textId="77777777" w:rsidR="00346015" w:rsidRDefault="00346015" w:rsidP="00346015"/>
    <w:p w14:paraId="759F7258" w14:textId="77777777" w:rsidR="00EA0841" w:rsidRDefault="00EA0841" w:rsidP="00EA0841"/>
    <w:p w14:paraId="00F2918F" w14:textId="77777777" w:rsidR="00EA0841" w:rsidRDefault="00EA0841" w:rsidP="00EA0841">
      <w:r>
        <w:t>[《招聘一个靠谱的 iOS》](http://blog.sunnyxx.com/2015/07/04/ios-interview/)—参考答案（下）</w:t>
      </w:r>
    </w:p>
    <w:p w14:paraId="74C6CA87" w14:textId="77777777" w:rsidR="00EA0841" w:rsidRDefault="00EA0841" w:rsidP="00EA0841"/>
    <w:p w14:paraId="09548400" w14:textId="77777777" w:rsidR="00EA0841" w:rsidRDefault="00EA0841" w:rsidP="00EA0841"/>
    <w:p w14:paraId="0A58A2AF" w14:textId="77777777" w:rsidR="00EA0841" w:rsidRDefault="00EA0841" w:rsidP="00EA0841">
      <w:r>
        <w:t>说明：面试题来源是[微博@我就叫Sunny怎么了](http://weibo.com/u/1364395395)的这篇博文：[《招聘一个靠谱的 iOS》](http://blog.sunnyxx.com/2015/07/04/ios-interview/)，其中共55题，除第一题为纠错题外，其他54道均为简答题。</w:t>
      </w:r>
    </w:p>
    <w:p w14:paraId="0565CD46" w14:textId="77777777" w:rsidR="00EA0841" w:rsidRDefault="00EA0841" w:rsidP="00EA0841"/>
    <w:p w14:paraId="2D80A4A9" w14:textId="77777777" w:rsidR="00EA0841" w:rsidRDefault="00EA0841" w:rsidP="00EA0841">
      <w:r>
        <w:t>出题者简介： 孙源（sunnyxx），目前就职于百度，负责百度知道 iOS 客户端的开发工作，对技术喜欢刨根问底和总结最佳实践，热爱分享和开源，维护一个叫 forkingdog 的开源小组。</w:t>
      </w:r>
    </w:p>
    <w:p w14:paraId="3B39C402" w14:textId="77777777" w:rsidR="00EA0841" w:rsidRDefault="00EA0841" w:rsidP="00EA0841"/>
    <w:p w14:paraId="322147AF" w14:textId="77777777" w:rsidR="00EA0841" w:rsidRDefault="00EA0841" w:rsidP="00EA0841">
      <w:r>
        <w:t>答案为[微博@iOS程序犭袁](http://weibo.com/luohanchenyilong/)整理，未经出题者校对，如有纰漏，请向[微博@iOS程序犭袁](http://weibo.com/luohanchenyilong/)指正。</w:t>
      </w:r>
    </w:p>
    <w:p w14:paraId="41C7DEF0" w14:textId="77777777" w:rsidR="00EA0841" w:rsidRDefault="00EA0841" w:rsidP="00EA0841"/>
    <w:p w14:paraId="2BC07947" w14:textId="77777777" w:rsidR="00EA0841" w:rsidRDefault="00EA0841" w:rsidP="00EA0841">
      <w:r>
        <w:t>----------</w:t>
      </w:r>
    </w:p>
    <w:p w14:paraId="11F95557" w14:textId="77777777" w:rsidR="00EA0841" w:rsidRDefault="00EA0841" w:rsidP="00EA0841"/>
    <w:p w14:paraId="254B9517" w14:textId="77777777" w:rsidR="00EA0841" w:rsidRDefault="00EA0841" w:rsidP="00EA0841">
      <w:r>
        <w:t># 索引</w:t>
      </w:r>
    </w:p>
    <w:p w14:paraId="5FA36CD1" w14:textId="77777777" w:rsidR="00EA0841" w:rsidRDefault="00EA0841" w:rsidP="00EA0841"/>
    <w:p w14:paraId="1B92897C" w14:textId="77777777" w:rsidR="00EA0841" w:rsidRDefault="00EA0841" w:rsidP="00EA0841"/>
    <w:p w14:paraId="5FB121AD" w14:textId="77777777" w:rsidR="00EA0841" w:rsidRDefault="00EA0841" w:rsidP="00EA0841">
      <w:r>
        <w:t xml:space="preserve"> 1. [ 25. `_objc_msgForward` 函数是做什么的，直接调用它将会发生什么？](https://github.com/ChenYilong/iOSInterviewQuestions/blob/master/01《招聘一个靠谱的iOS》面试题参考答案/《招聘一个靠谱的iOS》面试题参考答案（下）.md#25-_objc_msgforward函数是做什么的直接调用它将会发生什么)</w:t>
      </w:r>
    </w:p>
    <w:p w14:paraId="2965DC91" w14:textId="77777777" w:rsidR="00EA0841" w:rsidRDefault="00EA0841" w:rsidP="00EA0841">
      <w:r>
        <w:t xml:space="preserve"> 2. [26. runtime如何实现weak变量的自动置nil？](https://github.com/ChenYilong/iOSInterviewQuestions/blob/master/01《招聘一个靠谱的iOS》面试题参考答案/《招聘一个靠谱的iOS》面试题参考答案（下）.md#26-runtime如何实现weak变量的自动置nil)</w:t>
      </w:r>
    </w:p>
    <w:p w14:paraId="43CB5DAC" w14:textId="77777777" w:rsidR="00EA0841" w:rsidRDefault="00EA0841" w:rsidP="00EA0841">
      <w:r>
        <w:t xml:space="preserve"> 3.  [27. 能否向编译后得到的类中增加实例变量？能否向运行时创建的类中添加实例变量？为什么？](https://github.com/ChenYilong/iOSInterviewQuestions/blob/master/01《招聘一个靠谱的iOS》面试题参考答案/《招聘一个靠谱的iOS》面试题参考答案（下）.md#27-能否向编译后得到的类中增加实例变量能否向运行时创建的类中添加实例变量为什么) </w:t>
      </w:r>
    </w:p>
    <w:p w14:paraId="6BD575C2" w14:textId="77777777" w:rsidR="00EA0841" w:rsidRDefault="00EA0841" w:rsidP="00EA0841">
      <w:r>
        <w:t xml:space="preserve"> 4.  [28. runloop和线程有什么关系？](https://github.com/ChenYilong/iOSInterviewQuestions/blob/master/01《招聘一个靠谱的iOS》面试题参考答案/《招聘一个靠谱的iOS》面试题参考答案（下）.md#28-runloop和线程有什么关系) </w:t>
      </w:r>
    </w:p>
    <w:p w14:paraId="7713915A" w14:textId="77777777" w:rsidR="00EA0841" w:rsidRDefault="00EA0841" w:rsidP="00EA0841">
      <w:r>
        <w:t xml:space="preserve"> 5.  [29. runloop的mode作用是什么？](https://github.com/ChenYilong/iOSInterviewQuestions/blob/master/01《招聘一个靠谱的iOS》面试题参考答案/《招聘一个靠谱的iOS》面试题参考答案（下）.md#29-runloop的mode作用是什么) </w:t>
      </w:r>
    </w:p>
    <w:p w14:paraId="44BC2FE4" w14:textId="77777777" w:rsidR="00EA0841" w:rsidRDefault="00EA0841" w:rsidP="00EA0841">
      <w:r>
        <w:t xml:space="preserve"> 6.  [30. 以+ scheduledTimerWithTimeInterval...的方式触发的timer，在滑动页面上的列表时，timer会暂定回调，为什么？如何解决？](https://github.com/ChenYilong/iOSInterviewQuestions/blob/master/01《招聘一个靠谱的iOS》面试题参考答案/《招聘一个靠谱的iOS》面试题参考答案（下）.md#30-以-scheduledtimerwithtimeinterval的方式触发的timer在滑动页面上的列表时timer会暂定回调为什么如何解决) </w:t>
      </w:r>
    </w:p>
    <w:p w14:paraId="028623F6" w14:textId="77777777" w:rsidR="00EA0841" w:rsidRDefault="00EA0841" w:rsidP="00EA0841">
      <w:r>
        <w:t xml:space="preserve"> 7.  [31. 猜想runloop内部是如何实现的？](https://github.com/ChenYilong/iOSInterviewQuestions/blob/master/01《招聘一个靠谱的iOS》面试题参考答案/《招聘一个靠谱的iOS》面试题参考答案（下）.md#31-猜想runloop内部是如何实现的) </w:t>
      </w:r>
    </w:p>
    <w:p w14:paraId="6F1E3795" w14:textId="77777777" w:rsidR="00EA0841" w:rsidRDefault="00EA0841" w:rsidP="00EA0841">
      <w:r>
        <w:t xml:space="preserve"> 8.  [32. objc使用什么机制管理对象内存？](https://github.com/ChenYilong/iOSInterviewQuestions/blob/master/01《招聘一个靠谱的iOS》面试题参考答案/《招聘一个靠谱的iOS》面试题参考答案（下）.md#32-objc使用什么机制管理对象内存) </w:t>
      </w:r>
    </w:p>
    <w:p w14:paraId="75473734" w14:textId="77777777" w:rsidR="00EA0841" w:rsidRDefault="00EA0841" w:rsidP="00EA0841">
      <w:r>
        <w:t xml:space="preserve"> 9.  [33. ARC通过什么方式帮助开发者管理内存？](https://github.com/ChenYilong/iOSInterviewQuestions/blob/master/01《招聘一个靠谱的iOS》面试题参考答案/《招聘一个靠谱的iOS》面试题参考答案（下）.md#33-arc通过什么方式帮助开发者管理内存) </w:t>
      </w:r>
    </w:p>
    <w:p w14:paraId="481DC232" w14:textId="77777777" w:rsidR="00EA0841" w:rsidRDefault="00EA0841" w:rsidP="00EA0841">
      <w:r>
        <w:t xml:space="preserve"> 10.  [34. 不手动指定autoreleasepool的前提下，一个autorealese对象在什么时刻释放？（比如在一个vc的viewDidLoad中创建）](https://github.com/ChenYilong/iOSInterviewQuestions/blob/master/01《招聘一个靠谱的iOS》面试题参考答案/《招聘一个靠谱的iOS》面试题参考答案（下）.md#34-不手动指定autoreleasepool的前提下一个autorealese对象在什么时刻释放比如在一个vc的viewdidload中创建) </w:t>
      </w:r>
    </w:p>
    <w:p w14:paraId="38AFDF31" w14:textId="77777777" w:rsidR="00EA0841" w:rsidRDefault="00EA0841" w:rsidP="00EA0841">
      <w:r>
        <w:t xml:space="preserve"> 11.  [35. BAD_ACCESS在什么情况下出现？](https://github.com/ChenYilong/iOSInterviewQuestions/blob/master/01《招聘一个靠谱的iOS》面试题参考答案/《招聘一个靠谱的iOS》面试题参考答案（下）.md#35-bad_access在什么情况下出现) </w:t>
      </w:r>
    </w:p>
    <w:p w14:paraId="4E122B46" w14:textId="77777777" w:rsidR="00EA0841" w:rsidRDefault="00EA0841" w:rsidP="00EA0841">
      <w:r>
        <w:t xml:space="preserve"> 12.  [36. 苹果是如何实现autoreleasepool的？](https://github.com/ChenYilong/iOSInterviewQuestions/blob/master/01《招聘一个靠谱的iOS》面试题参考答案/《招聘一个靠谱的iOS》面试题参考答案（下）.md#36-苹果是如何实现autoreleasepool的) </w:t>
      </w:r>
    </w:p>
    <w:p w14:paraId="2A12F96B" w14:textId="77777777" w:rsidR="00EA0841" w:rsidRDefault="00EA0841" w:rsidP="00EA0841">
      <w:r>
        <w:t xml:space="preserve"> 13.  [37. 使用block时什么情况会发生引用循环，如何解决？](https://github.com/ChenYilong/iOSInterviewQuestions/blob/master/01《招聘一个靠谱的iOS》面试题参考答案/《招聘一个靠谱的iOS》面试题参考答案（下）.md#37-使用block时什么情况会发生引用循环如何解决)</w:t>
      </w:r>
    </w:p>
    <w:p w14:paraId="34F7414F" w14:textId="77777777" w:rsidR="00EA0841" w:rsidRDefault="00EA0841" w:rsidP="00EA0841">
      <w:r>
        <w:t xml:space="preserve"> 14.  [38. 在block内如何修改block外部变量？](https://github.com/ChenYilong/iOSInterviewQuestions/blob/master/01《招聘一个靠谱的iOS》面试题参考答案/《招聘一个靠谱的iOS》面试题参考答案（下）.md#38-在block内如何修改block外部变量) </w:t>
      </w:r>
    </w:p>
    <w:p w14:paraId="0C913976" w14:textId="77777777" w:rsidR="00EA0841" w:rsidRDefault="00EA0841" w:rsidP="00EA0841">
      <w:r>
        <w:t xml:space="preserve"> 15.  [39. 使用系统的某些block api（如UIView的block版本写动画时），是否也考虑引用循环问题？](https://github.com/ChenYilong/iOSInterviewQuestions/blob/master/01《招聘一个靠谱的iOS》面试题参考答案/《招聘一个靠谱的iOS》面试题参考答案（下）.md#39-使用系统的某些block-api如uiview的block版本写动画时是否也考虑引用循环问题) </w:t>
      </w:r>
    </w:p>
    <w:p w14:paraId="3A561B77" w14:textId="77777777" w:rsidR="00EA0841" w:rsidRDefault="00EA0841" w:rsidP="00EA0841">
      <w:r>
        <w:t xml:space="preserve"> 16.  [40. GCD的队列（dispatch_queue_t）分哪两种类型？](https://github.com/ChenYilong/iOSInterviewQuestions/blob/master/01《招聘一个靠谱的iOS》面试题参考答案/《招聘一个靠谱的iOS》面试题参考答案（下）.md#40-gcd的队列dispatch_queue_t分哪两种类型) </w:t>
      </w:r>
    </w:p>
    <w:p w14:paraId="14687588" w14:textId="77777777" w:rsidR="00EA0841" w:rsidRDefault="00EA0841" w:rsidP="00EA0841">
      <w:r>
        <w:t xml:space="preserve"> 17.   [41. 如何用GCD同步若干个异步调用？（如根据若干个url异步加载多张图片，然后在都下载完成后合成一张整图）](https://github.com/ChenYilong/iOSInterviewQuestions/blob/master/01《招聘一个靠谱的iOS》面试题参考答案/《招聘一个靠谱的iOS》面试题参考答案（下）.md#41-如何用gcd同步若干个异步调用如根据若干个url异步加载多张图片然后在都下载完成后合成一张整图) </w:t>
      </w:r>
    </w:p>
    <w:p w14:paraId="067198F5" w14:textId="77777777" w:rsidR="00EA0841" w:rsidRDefault="00EA0841" w:rsidP="00EA0841">
      <w:r>
        <w:t xml:space="preserve"> 18.  [42. dispatch_barrier_async的作用是什么？](https://github.com/ChenYilong/iOSInterviewQuestions/blob/master/01《招聘一个靠谱的iOS》面试题参考答案/《招聘一个靠谱的iOS》面试题参考答案（下）.md#42-dispatch_barrier_async的作用是什么) </w:t>
      </w:r>
    </w:p>
    <w:p w14:paraId="4F05AB78" w14:textId="77777777" w:rsidR="00EA0841" w:rsidRDefault="00EA0841" w:rsidP="00EA0841">
      <w:r>
        <w:t xml:space="preserve"> 19.  [43. 苹果为什么要废弃dispatch_get_current_queue？](https://github.com/ChenYilong/iOSInterviewQuestions/blob/master/01《招聘一个靠谱的iOS》面试题参考答案/《招聘一个靠谱的iOS》面试题参考答案（下）.md#43-苹果为什么要废弃dispatch_get_current_queue) </w:t>
      </w:r>
    </w:p>
    <w:p w14:paraId="27900AD7" w14:textId="77777777" w:rsidR="00EA0841" w:rsidRDefault="00EA0841" w:rsidP="00EA0841">
      <w:r>
        <w:t xml:space="preserve"> 0.  [44. 以下代码运行结果如何？](https://github.com/ChenYilong/iOSInterviewQuestions/blob/master/01《招聘一个靠谱的iOS》面试题参考答案/《招聘一个靠谱的iOS》面试题参考答案（下）.md#44-以下代码运行结果如何) </w:t>
      </w:r>
    </w:p>
    <w:p w14:paraId="5BFC9154" w14:textId="77777777" w:rsidR="00EA0841" w:rsidRDefault="00EA0841" w:rsidP="00EA0841"/>
    <w:p w14:paraId="03601857" w14:textId="77777777" w:rsidR="00EA0841" w:rsidRDefault="00EA0841" w:rsidP="00EA0841">
      <w:r>
        <w:t xml:space="preserve"> ```Objective-C</w:t>
      </w:r>
    </w:p>
    <w:p w14:paraId="18926666" w14:textId="77777777" w:rsidR="00EA0841" w:rsidRDefault="00EA0841" w:rsidP="00EA0841">
      <w:r>
        <w:t>- (void)viewDidLoad</w:t>
      </w:r>
    </w:p>
    <w:p w14:paraId="436F11A6" w14:textId="77777777" w:rsidR="00EA0841" w:rsidRDefault="00EA0841" w:rsidP="00EA0841">
      <w:r>
        <w:t>{</w:t>
      </w:r>
    </w:p>
    <w:p w14:paraId="1704E8CC" w14:textId="77777777" w:rsidR="00EA0841" w:rsidRDefault="00EA0841" w:rsidP="00EA0841">
      <w:r>
        <w:t xml:space="preserve">    [super viewDidLoad];</w:t>
      </w:r>
    </w:p>
    <w:p w14:paraId="32638545" w14:textId="77777777" w:rsidR="00EA0841" w:rsidRDefault="00EA0841" w:rsidP="00EA0841">
      <w:r>
        <w:t xml:space="preserve">    NSLog(@"1");</w:t>
      </w:r>
    </w:p>
    <w:p w14:paraId="2EFC7385" w14:textId="77777777" w:rsidR="00EA0841" w:rsidRDefault="00EA0841" w:rsidP="00EA0841">
      <w:r>
        <w:t xml:space="preserve">    dispatch_sync(dispatch_get_main_queue(), ^{</w:t>
      </w:r>
    </w:p>
    <w:p w14:paraId="25E88BC9" w14:textId="77777777" w:rsidR="00EA0841" w:rsidRDefault="00EA0841" w:rsidP="00EA0841">
      <w:r>
        <w:t xml:space="preserve">        NSLog(@"2");</w:t>
      </w:r>
    </w:p>
    <w:p w14:paraId="65476905" w14:textId="77777777" w:rsidR="00EA0841" w:rsidRDefault="00EA0841" w:rsidP="00EA0841">
      <w:r>
        <w:t xml:space="preserve">    });</w:t>
      </w:r>
    </w:p>
    <w:p w14:paraId="7F94DE32" w14:textId="77777777" w:rsidR="00EA0841" w:rsidRDefault="00EA0841" w:rsidP="00EA0841">
      <w:r>
        <w:t xml:space="preserve">    NSLog(@"3");</w:t>
      </w:r>
    </w:p>
    <w:p w14:paraId="0D1D2E43" w14:textId="77777777" w:rsidR="00EA0841" w:rsidRDefault="00EA0841" w:rsidP="00EA0841">
      <w:r>
        <w:t>}</w:t>
      </w:r>
    </w:p>
    <w:p w14:paraId="33846AD3" w14:textId="77777777" w:rsidR="00EA0841" w:rsidRDefault="00EA0841" w:rsidP="00EA0841">
      <w:r>
        <w:t xml:space="preserve"> ```</w:t>
      </w:r>
    </w:p>
    <w:p w14:paraId="7A02FA1D" w14:textId="77777777" w:rsidR="00EA0841" w:rsidRDefault="00EA0841" w:rsidP="00EA0841"/>
    <w:p w14:paraId="5F422617" w14:textId="77777777" w:rsidR="00EA0841" w:rsidRDefault="00EA0841" w:rsidP="00EA0841">
      <w:r>
        <w:t xml:space="preserve"> 1.  [45. addObserver:forKeyPath:options:context:各个参数的作用分别是什么，observer中需要实现哪个方法才能获得KVO回调？](https://github.com/ChenYilong/iOSInterviewQuestions/blob/master/01《招聘一个靠谱的iOS》面试题参考答案/《招聘一个靠谱的iOS》面试题参考答案（下）.md#45-addobserverforkeypathoptionscontext各个参数的作用分别是什么observer中需要实现哪个方法才能获得kvo回调) </w:t>
      </w:r>
    </w:p>
    <w:p w14:paraId="07BC2E6E" w14:textId="77777777" w:rsidR="00EA0841" w:rsidRDefault="00EA0841" w:rsidP="00EA0841">
      <w:r>
        <w:t xml:space="preserve"> 2.  [46. 如何手动触发一个value的KVO](https://github.com/ChenYilong/iOSInterviewQuestions/blob/master/01《招聘一个靠谱的iOS》面试题参考答案/《招聘一个靠谱的iOS》面试题参考答案（下）.md#46-如何手动触发一个value的kvo) </w:t>
      </w:r>
    </w:p>
    <w:p w14:paraId="594DDEEB" w14:textId="77777777" w:rsidR="00EA0841" w:rsidRDefault="00EA0841" w:rsidP="00EA0841">
      <w:r>
        <w:t xml:space="preserve"> 3.  [47. 若一个类有实例变量 NSString *_foo ，调用setValue:forKey:时，可以以foo还是 _foo 作为key？](https://github.com/ChenYilong/iOSInterviewQuestions/blob/master/01《招聘一个靠谱的iOS》面试题参考答案/《招聘一个靠谱的iOS》面试题参考答案（下）.md#47-若一个类有实例变量-nsstring-_foo-调用setvalueforkey时可以以foo还是-_foo-作为key) </w:t>
      </w:r>
    </w:p>
    <w:p w14:paraId="1B6DB69D" w14:textId="77777777" w:rsidR="00EA0841" w:rsidRDefault="00EA0841" w:rsidP="00EA0841">
      <w:r>
        <w:t xml:space="preserve"> 4.  [48. KVC的keyPath中的集合运算符如何使用？](https://github.com/ChenYilong/iOSInterviewQuestions/blob/master/01《招聘一个靠谱的iOS》面试题参考答案/《招聘一个靠谱的iOS》面试题参考答案（下）.md#48-kvc的keypath中的集合运算符如何使用) </w:t>
      </w:r>
    </w:p>
    <w:p w14:paraId="5B036553" w14:textId="77777777" w:rsidR="00EA0841" w:rsidRDefault="00EA0841" w:rsidP="00EA0841">
      <w:r>
        <w:t xml:space="preserve"> 5.  [49. KVC和KVO的keyPath一定是属性么？](https://github.com/ChenYilong/iOSInterviewQuestions/blob/master/01《招聘一个靠谱的iOS》面试题参考答案/《招聘一个靠谱的iOS》面试题参考答案（下）.md#49-kvc和kvo的keypath一定是属性么) </w:t>
      </w:r>
    </w:p>
    <w:p w14:paraId="2C52F526" w14:textId="77777777" w:rsidR="00EA0841" w:rsidRDefault="00EA0841" w:rsidP="00EA0841">
      <w:r>
        <w:t xml:space="preserve"> 6.  [50. 如何关闭默认的KVO的默认实现，并进入自定义的KVO实现？](https://github.com/ChenYilong/iOSInterviewQuestions/blob/master/01《招聘一个靠谱的iOS》面试题参考答案/《招聘一个靠谱的iOS》面试题参考答案（下）.md#50-如何关闭默认的kvo的默认实现并进入自定义的kvo实现) </w:t>
      </w:r>
    </w:p>
    <w:p w14:paraId="05937E09" w14:textId="77777777" w:rsidR="00EA0841" w:rsidRDefault="00EA0841" w:rsidP="00EA0841">
      <w:r>
        <w:t xml:space="preserve"> 7.  [51. apple用什么方式实现对一个对象的KVO？](https://github.com/ChenYilong/iOSInterviewQuestions/blob/master/01《招聘一个靠谱的iOS》面试题参考答案/《招聘一个靠谱的iOS》面试题参考答案（下）.md#51-apple用什么方式实现对一个对象的kvo) </w:t>
      </w:r>
    </w:p>
    <w:p w14:paraId="0656E0D6" w14:textId="77777777" w:rsidR="00EA0841" w:rsidRDefault="00EA0841" w:rsidP="00EA0841">
      <w:r>
        <w:t xml:space="preserve"> 8.  [52. IBOutlet连出来的视图属性为什么可以被设置成weak?](https://github.com/ChenYilong/iOSInterviewQuestions/blob/master/01《招聘一个靠谱的iOS》面试题参考答案/《招聘一个靠谱的iOS》面试题参考答案（下）.md#52-iboutlet连出来的视图属性为什么可以被设置成weak) </w:t>
      </w:r>
    </w:p>
    <w:p w14:paraId="4DFC22BF" w14:textId="77777777" w:rsidR="00EA0841" w:rsidRDefault="00EA0841" w:rsidP="00EA0841">
      <w:r>
        <w:t xml:space="preserve"> 9.  [53. IB中User Defined Runtime Attributes如何使用？](https://github.com/ChenYilong/iOSInterviewQuestions/blob/master/01《招聘一个靠谱的iOS》面试题参考答案/《招聘一个靠谱的iOS》面试题参考答案（下）.md#53-ib中user-defined-runtime-attributes如何使用) </w:t>
      </w:r>
    </w:p>
    <w:p w14:paraId="5CCDCB48" w14:textId="77777777" w:rsidR="00EA0841" w:rsidRDefault="00EA0841" w:rsidP="00EA0841">
      <w:r>
        <w:t xml:space="preserve"> 0.  [54. 如何调试BAD_ACCESS错误](https://github.com/ChenYilong/iOSInterviewQuestions/blob/master/01《招聘一个靠谱的iOS》面试题参考答案/《招聘一个靠谱的iOS》面试题参考答案（下）.md#54-如何调试bad_access错误) </w:t>
      </w:r>
    </w:p>
    <w:p w14:paraId="5DFC7773" w14:textId="77777777" w:rsidR="00EA0841" w:rsidRDefault="00EA0841" w:rsidP="00EA0841">
      <w:r>
        <w:t xml:space="preserve"> 1.  [55. lldb（gdb）常用的调试命令？](https://github.com/ChenYilong/iOSInterviewQuestions/blob/master/01《招聘一个靠谱的iOS》面试题参考答案/《招聘一个靠谱的iOS》面试题参考答案（下）.md#55-lldbgdb常用的调试命令) </w:t>
      </w:r>
    </w:p>
    <w:p w14:paraId="397F5F01" w14:textId="77777777" w:rsidR="00EA0841" w:rsidRDefault="00EA0841" w:rsidP="00EA0841"/>
    <w:p w14:paraId="666C763D" w14:textId="77777777" w:rsidR="00EA0841" w:rsidRDefault="00EA0841" w:rsidP="00EA0841"/>
    <w:p w14:paraId="6A00E9EF" w14:textId="77777777" w:rsidR="00EA0841" w:rsidRDefault="00EA0841" w:rsidP="00EA0841"/>
    <w:p w14:paraId="401B659E" w14:textId="77777777" w:rsidR="00EA0841" w:rsidRDefault="00EA0841" w:rsidP="00EA0841"/>
    <w:p w14:paraId="76163889" w14:textId="77777777" w:rsidR="00EA0841" w:rsidRDefault="00EA0841" w:rsidP="00EA0841"/>
    <w:p w14:paraId="4D83CD50" w14:textId="77777777" w:rsidR="00EA0841" w:rsidRDefault="00EA0841" w:rsidP="00EA0841"/>
    <w:p w14:paraId="5468657B" w14:textId="77777777" w:rsidR="00EA0841" w:rsidRDefault="00EA0841" w:rsidP="00EA0841"/>
    <w:p w14:paraId="4409FD58" w14:textId="77777777" w:rsidR="00EA0841" w:rsidRDefault="00EA0841" w:rsidP="00EA0841"/>
    <w:p w14:paraId="4E48F4C1" w14:textId="77777777" w:rsidR="00EA0841" w:rsidRDefault="00EA0841" w:rsidP="00EA0841"/>
    <w:p w14:paraId="5FE27D82" w14:textId="77777777" w:rsidR="00EA0841" w:rsidRDefault="00EA0841" w:rsidP="00EA0841"/>
    <w:p w14:paraId="0EF5C590" w14:textId="77777777" w:rsidR="00EA0841" w:rsidRDefault="00EA0841" w:rsidP="00EA0841">
      <w:r>
        <w:t>----------</w:t>
      </w:r>
    </w:p>
    <w:p w14:paraId="05A8D6EB" w14:textId="77777777" w:rsidR="00EA0841" w:rsidRDefault="00EA0841" w:rsidP="00EA0841"/>
    <w:p w14:paraId="3949B24A" w14:textId="77777777" w:rsidR="00EA0841" w:rsidRDefault="00EA0841" w:rsidP="00EA0841"/>
    <w:p w14:paraId="5B498E35" w14:textId="77777777" w:rsidR="00EA0841" w:rsidRDefault="00EA0841" w:rsidP="00EA0841">
      <w:r>
        <w:t>### 25. `_objc_msgForward`函数是做什么的，直接调用它将会发生什么？</w:t>
      </w:r>
    </w:p>
    <w:p w14:paraId="2FE1727A" w14:textId="77777777" w:rsidR="00EA0841" w:rsidRDefault="00EA0841" w:rsidP="00EA0841"/>
    <w:p w14:paraId="76F18962" w14:textId="77777777" w:rsidR="00EA0841" w:rsidRDefault="00EA0841" w:rsidP="00EA0841">
      <w:r>
        <w:t>&gt; `_objc_msgForward`是 IMP 类型，用于消息转发的：当向一个对象发送一条消息，但它并没有实现的时候，`_objc_msgForward`会尝试做消息转发。</w:t>
      </w:r>
    </w:p>
    <w:p w14:paraId="2B30775A" w14:textId="77777777" w:rsidR="00EA0841" w:rsidRDefault="00EA0841" w:rsidP="00EA0841"/>
    <w:p w14:paraId="7D5F902F" w14:textId="77777777" w:rsidR="00EA0841" w:rsidRDefault="00EA0841" w:rsidP="00EA0841">
      <w:r>
        <w:t>我们可以这样创建一个`_objc_msgForward`对象：</w:t>
      </w:r>
    </w:p>
    <w:p w14:paraId="562B48C5" w14:textId="77777777" w:rsidR="00EA0841" w:rsidRDefault="00EA0841" w:rsidP="00EA0841"/>
    <w:p w14:paraId="55938468" w14:textId="77777777" w:rsidR="00EA0841" w:rsidRDefault="00EA0841" w:rsidP="00EA0841">
      <w:r>
        <w:t xml:space="preserve">    IMP msgForwardIMP = _objc_msgForward;</w:t>
      </w:r>
    </w:p>
    <w:p w14:paraId="174B77A1" w14:textId="77777777" w:rsidR="00EA0841" w:rsidRDefault="00EA0841" w:rsidP="00EA0841"/>
    <w:p w14:paraId="453919E7" w14:textId="77777777" w:rsidR="00EA0841" w:rsidRDefault="00EA0841" w:rsidP="00EA0841"/>
    <w:p w14:paraId="3AA39885" w14:textId="77777777" w:rsidR="00EA0841" w:rsidRDefault="00EA0841" w:rsidP="00EA0841"/>
    <w:p w14:paraId="311F0BD8" w14:textId="77777777" w:rsidR="00EA0841" w:rsidRDefault="00EA0841" w:rsidP="00EA0841">
      <w:r>
        <w:t>在[上篇](https://github.com/ChenYilong/iOSInterviewQuestions)中的《objc中向一个对象发送消息`[obj foo]`和`objc_msgSend()`函数之间有什么关系？》曾提到`objc_msgSend`在“消息传递”中的作用。在“消息传递”过程中，`objc_msgSend`的动作比较清晰：首先在 Class 中的缓存查找 IMP （没缓存则初始化缓存），如果没找到，则向父类的 Class 查找。如果一直查找到根类仍旧没有实现，则用`_objc_msgForward`函数指针代替 IMP 。最后，执行这个 IMP 。</w:t>
      </w:r>
    </w:p>
    <w:p w14:paraId="0F163C08" w14:textId="77777777" w:rsidR="00EA0841" w:rsidRDefault="00EA0841" w:rsidP="00EA0841"/>
    <w:p w14:paraId="6309BB39" w14:textId="77777777" w:rsidR="00EA0841" w:rsidRDefault="00EA0841" w:rsidP="00EA0841"/>
    <w:p w14:paraId="07605C04" w14:textId="77777777" w:rsidR="00EA0841" w:rsidRDefault="00EA0841" w:rsidP="00EA0841"/>
    <w:p w14:paraId="16B6C4EC" w14:textId="77777777" w:rsidR="00EA0841" w:rsidRDefault="00EA0841" w:rsidP="00EA0841">
      <w:r>
        <w:t>Objective-C运行时是开源的，所以我们可以看到它的实现。打开[ ***Apple Open Source 里Mac代码里的obj包*** ](http://www.opensource.apple.com/tarballs/objc4/)下载一个最新版本，找到 `objc-runtime-new.mm`，进入之后搜索`_objc_msgForward`。</w:t>
      </w:r>
    </w:p>
    <w:p w14:paraId="7CAD3F70" w14:textId="77777777" w:rsidR="00EA0841" w:rsidRDefault="00EA0841" w:rsidP="00EA0841"/>
    <w:p w14:paraId="1D67A440" w14:textId="77777777" w:rsidR="00EA0841" w:rsidRDefault="00EA0841" w:rsidP="00EA0841">
      <w:r>
        <w:t>![enter image description here](http://i.imgur.com/rGBfaoL.png)</w:t>
      </w:r>
    </w:p>
    <w:p w14:paraId="2C14E8C5" w14:textId="77777777" w:rsidR="00EA0841" w:rsidRDefault="00EA0841" w:rsidP="00EA0841"/>
    <w:p w14:paraId="393285EA" w14:textId="77777777" w:rsidR="00EA0841" w:rsidRDefault="00EA0841" w:rsidP="00EA0841">
      <w:r>
        <w:t>里面有对`_objc_msgForward`的功能解释：</w:t>
      </w:r>
    </w:p>
    <w:p w14:paraId="62482C43" w14:textId="77777777" w:rsidR="00EA0841" w:rsidRDefault="00EA0841" w:rsidP="00EA0841"/>
    <w:p w14:paraId="05D6E068" w14:textId="77777777" w:rsidR="00EA0841" w:rsidRDefault="00EA0841" w:rsidP="00EA0841">
      <w:r>
        <w:t>![enter image description here](http://i.imgur.com/vcThcdA.png)</w:t>
      </w:r>
    </w:p>
    <w:p w14:paraId="1F6BB5FF" w14:textId="77777777" w:rsidR="00EA0841" w:rsidRDefault="00EA0841" w:rsidP="00EA0841"/>
    <w:p w14:paraId="0231C4AB" w14:textId="77777777" w:rsidR="00EA0841" w:rsidRDefault="00EA0841" w:rsidP="00EA0841"/>
    <w:p w14:paraId="4A527D1B" w14:textId="77777777" w:rsidR="00EA0841" w:rsidRDefault="00EA0841" w:rsidP="00EA0841">
      <w:r>
        <w:t>```Objective-C</w:t>
      </w:r>
    </w:p>
    <w:p w14:paraId="59965C5C" w14:textId="77777777" w:rsidR="00EA0841" w:rsidRDefault="00EA0841" w:rsidP="00EA0841">
      <w:r>
        <w:t>/***********************************************************************</w:t>
      </w:r>
    </w:p>
    <w:p w14:paraId="7862274F" w14:textId="77777777" w:rsidR="00EA0841" w:rsidRDefault="00EA0841" w:rsidP="00EA0841">
      <w:r>
        <w:t>* lookUpImpOrForward.</w:t>
      </w:r>
    </w:p>
    <w:p w14:paraId="688B057F" w14:textId="77777777" w:rsidR="00EA0841" w:rsidRDefault="00EA0841" w:rsidP="00EA0841">
      <w:r>
        <w:t xml:space="preserve">* The standard IMP lookup. </w:t>
      </w:r>
    </w:p>
    <w:p w14:paraId="385EC675" w14:textId="77777777" w:rsidR="00EA0841" w:rsidRDefault="00EA0841" w:rsidP="00EA0841">
      <w:r>
        <w:t>* initialize==NO tries to avoid +initialize (but sometimes fails)</w:t>
      </w:r>
    </w:p>
    <w:p w14:paraId="26F050DF" w14:textId="77777777" w:rsidR="00EA0841" w:rsidRDefault="00EA0841" w:rsidP="00EA0841">
      <w:r>
        <w:t>* cache==NO skips optimistic unlocked lookup (but uses cache elsewhere)</w:t>
      </w:r>
    </w:p>
    <w:p w14:paraId="6C5B30BC" w14:textId="77777777" w:rsidR="00EA0841" w:rsidRDefault="00EA0841" w:rsidP="00EA0841">
      <w:r>
        <w:t>* Most callers should use initialize==YES and cache==YES.</w:t>
      </w:r>
    </w:p>
    <w:p w14:paraId="01697F35" w14:textId="77777777" w:rsidR="00EA0841" w:rsidRDefault="00EA0841" w:rsidP="00EA0841">
      <w:r>
        <w:t xml:space="preserve">* inst is an instance of cls or a subclass thereof, or nil if none is known. </w:t>
      </w:r>
    </w:p>
    <w:p w14:paraId="4741BEBD" w14:textId="77777777" w:rsidR="00EA0841" w:rsidRDefault="00EA0841" w:rsidP="00EA0841">
      <w:r>
        <w:t>*   If cls is an un-initialized metaclass then a non-nil inst is faster.</w:t>
      </w:r>
    </w:p>
    <w:p w14:paraId="403F3220" w14:textId="77777777" w:rsidR="00EA0841" w:rsidRDefault="00EA0841" w:rsidP="00EA0841">
      <w:r>
        <w:t xml:space="preserve">* May return _objc_msgForward_impcache. IMPs destined for external use </w:t>
      </w:r>
    </w:p>
    <w:p w14:paraId="5372D648" w14:textId="77777777" w:rsidR="00EA0841" w:rsidRDefault="00EA0841" w:rsidP="00EA0841">
      <w:r>
        <w:t>*   must be converted to _objc_msgForward or _objc_msgForward_stret.</w:t>
      </w:r>
    </w:p>
    <w:p w14:paraId="77936E21" w14:textId="77777777" w:rsidR="00EA0841" w:rsidRDefault="00EA0841" w:rsidP="00EA0841">
      <w:r>
        <w:t>*   If you don't want forwarding at all, use lookUpImpOrNil() instead.</w:t>
      </w:r>
    </w:p>
    <w:p w14:paraId="6DF4F05B" w14:textId="77777777" w:rsidR="00EA0841" w:rsidRDefault="00EA0841" w:rsidP="00EA0841">
      <w:r>
        <w:t>**********************************************************************/</w:t>
      </w:r>
    </w:p>
    <w:p w14:paraId="68B5C360" w14:textId="77777777" w:rsidR="00EA0841" w:rsidRDefault="00EA0841" w:rsidP="00EA0841">
      <w:r>
        <w:t>```</w:t>
      </w:r>
    </w:p>
    <w:p w14:paraId="20151E82" w14:textId="77777777" w:rsidR="00EA0841" w:rsidRDefault="00EA0841" w:rsidP="00EA0841"/>
    <w:p w14:paraId="65401287" w14:textId="77777777" w:rsidR="00EA0841" w:rsidRDefault="00EA0841" w:rsidP="00EA0841">
      <w:r>
        <w:t>对 `objc-runtime-new.mm`文件里与`_objc_msgForward`有关的三个函数使用伪代码展示下：</w:t>
      </w:r>
    </w:p>
    <w:p w14:paraId="6613B2D0" w14:textId="77777777" w:rsidR="00EA0841" w:rsidRDefault="00EA0841" w:rsidP="00EA0841"/>
    <w:p w14:paraId="1CBFB360" w14:textId="77777777" w:rsidR="00EA0841" w:rsidRDefault="00EA0841" w:rsidP="00EA0841">
      <w:r>
        <w:t>```Objective-C</w:t>
      </w:r>
    </w:p>
    <w:p w14:paraId="01512D3D" w14:textId="77777777" w:rsidR="00EA0841" w:rsidRDefault="00EA0841" w:rsidP="00EA0841">
      <w:r>
        <w:t>//  objc-runtime-new.mm 文件里与 _objc_msgForward 有关的三个函数使用伪代码展示</w:t>
      </w:r>
    </w:p>
    <w:p w14:paraId="22413BF4" w14:textId="77777777" w:rsidR="00EA0841" w:rsidRDefault="00EA0841" w:rsidP="00EA0841">
      <w:r>
        <w:t>//  Created by https://github.com/ChenYilong</w:t>
      </w:r>
    </w:p>
    <w:p w14:paraId="3BA5BB5C" w14:textId="77777777" w:rsidR="00EA0841" w:rsidRDefault="00EA0841" w:rsidP="00EA0841">
      <w:r>
        <w:t>//  Copyright (c)  微博@iOS程序犭袁(http://weibo.com/luohanchenyilong/). All rights reserved.</w:t>
      </w:r>
    </w:p>
    <w:p w14:paraId="601194D8" w14:textId="77777777" w:rsidR="00EA0841" w:rsidRDefault="00EA0841" w:rsidP="00EA0841">
      <w:r>
        <w:t>//  同时，这也是 obj_msgSend 的实现过程</w:t>
      </w:r>
    </w:p>
    <w:p w14:paraId="1D881184" w14:textId="77777777" w:rsidR="00EA0841" w:rsidRDefault="00EA0841" w:rsidP="00EA0841"/>
    <w:p w14:paraId="0814AFC7" w14:textId="77777777" w:rsidR="00EA0841" w:rsidRDefault="00EA0841" w:rsidP="00EA0841">
      <w:r>
        <w:t>id objc_msgSend(id self, SEL op, ...) {</w:t>
      </w:r>
    </w:p>
    <w:p w14:paraId="1CA808F6" w14:textId="77777777" w:rsidR="00EA0841" w:rsidRDefault="00EA0841" w:rsidP="00EA0841">
      <w:r>
        <w:t xml:space="preserve">    if (!self) return nil;</w:t>
      </w:r>
    </w:p>
    <w:p w14:paraId="756C8A86" w14:textId="77777777" w:rsidR="00EA0841" w:rsidRDefault="00EA0841" w:rsidP="00EA0841">
      <w:r>
        <w:tab/>
        <w:t>IMP imp = class_getMethodImplementation(self-&gt;isa, SEL op);</w:t>
      </w:r>
    </w:p>
    <w:p w14:paraId="600B299E" w14:textId="77777777" w:rsidR="00EA0841" w:rsidRDefault="00EA0841" w:rsidP="00EA0841">
      <w:r>
        <w:tab/>
        <w:t>imp(self, op, ...); //调用这个函数，伪代码...</w:t>
      </w:r>
    </w:p>
    <w:p w14:paraId="274884D1" w14:textId="77777777" w:rsidR="00EA0841" w:rsidRDefault="00EA0841" w:rsidP="00EA0841">
      <w:r>
        <w:t>}</w:t>
      </w:r>
    </w:p>
    <w:p w14:paraId="241C076A" w14:textId="77777777" w:rsidR="00EA0841" w:rsidRDefault="00EA0841" w:rsidP="00EA0841">
      <w:r>
        <w:t xml:space="preserve"> </w:t>
      </w:r>
    </w:p>
    <w:p w14:paraId="62553DE7" w14:textId="77777777" w:rsidR="00EA0841" w:rsidRDefault="00EA0841" w:rsidP="00EA0841">
      <w:r>
        <w:t>//查找IMP</w:t>
      </w:r>
    </w:p>
    <w:p w14:paraId="7B34C34C" w14:textId="77777777" w:rsidR="00EA0841" w:rsidRDefault="00EA0841" w:rsidP="00EA0841">
      <w:r>
        <w:t>IMP class_getMethodImplementation(Class cls, SEL sel) {</w:t>
      </w:r>
    </w:p>
    <w:p w14:paraId="32352888" w14:textId="77777777" w:rsidR="00EA0841" w:rsidRDefault="00EA0841" w:rsidP="00EA0841">
      <w:r>
        <w:t xml:space="preserve">    if (!cls || !sel) return nil;</w:t>
      </w:r>
    </w:p>
    <w:p w14:paraId="3C60AEDE" w14:textId="77777777" w:rsidR="00EA0841" w:rsidRDefault="00EA0841" w:rsidP="00EA0841">
      <w:r>
        <w:t xml:space="preserve">    IMP imp = lookUpImpOrNil(cls, sel);</w:t>
      </w:r>
    </w:p>
    <w:p w14:paraId="64213CBC" w14:textId="77777777" w:rsidR="00EA0841" w:rsidRDefault="00EA0841" w:rsidP="00EA0841">
      <w:r>
        <w:t xml:space="preserve">    if (!imp) return _objc_msgForward; //_objc_msgForward 用于消息转发</w:t>
      </w:r>
    </w:p>
    <w:p w14:paraId="6A23DA13" w14:textId="77777777" w:rsidR="00EA0841" w:rsidRDefault="00EA0841" w:rsidP="00EA0841">
      <w:r>
        <w:t xml:space="preserve">    return imp;</w:t>
      </w:r>
    </w:p>
    <w:p w14:paraId="7C720CAD" w14:textId="77777777" w:rsidR="00EA0841" w:rsidRDefault="00EA0841" w:rsidP="00EA0841">
      <w:r>
        <w:t>}</w:t>
      </w:r>
    </w:p>
    <w:p w14:paraId="3E5D39C4" w14:textId="77777777" w:rsidR="00EA0841" w:rsidRDefault="00EA0841" w:rsidP="00EA0841">
      <w:r>
        <w:t xml:space="preserve"> </w:t>
      </w:r>
    </w:p>
    <w:p w14:paraId="197DE3DB" w14:textId="77777777" w:rsidR="00EA0841" w:rsidRDefault="00EA0841" w:rsidP="00EA0841">
      <w:r>
        <w:t>IMP lookUpImpOrNil(Class cls, SEL sel) {</w:t>
      </w:r>
    </w:p>
    <w:p w14:paraId="0D9AFF42" w14:textId="77777777" w:rsidR="00EA0841" w:rsidRDefault="00EA0841" w:rsidP="00EA0841">
      <w:r>
        <w:t xml:space="preserve">    if (!cls-&gt;initialize()) {</w:t>
      </w:r>
    </w:p>
    <w:p w14:paraId="0E3F5162" w14:textId="77777777" w:rsidR="00EA0841" w:rsidRDefault="00EA0841" w:rsidP="00EA0841">
      <w:r>
        <w:t xml:space="preserve">        _class_initialize(cls);</w:t>
      </w:r>
    </w:p>
    <w:p w14:paraId="2E21DE3D" w14:textId="77777777" w:rsidR="00EA0841" w:rsidRDefault="00EA0841" w:rsidP="00EA0841">
      <w:r>
        <w:t xml:space="preserve">    }</w:t>
      </w:r>
    </w:p>
    <w:p w14:paraId="6457A87E" w14:textId="77777777" w:rsidR="00EA0841" w:rsidRDefault="00EA0841" w:rsidP="00EA0841">
      <w:r>
        <w:t xml:space="preserve"> </w:t>
      </w:r>
    </w:p>
    <w:p w14:paraId="11E7DDEA" w14:textId="77777777" w:rsidR="00EA0841" w:rsidRDefault="00EA0841" w:rsidP="00EA0841">
      <w:r>
        <w:t xml:space="preserve">    Class curClass = cls;</w:t>
      </w:r>
    </w:p>
    <w:p w14:paraId="07392251" w14:textId="77777777" w:rsidR="00EA0841" w:rsidRDefault="00EA0841" w:rsidP="00EA0841">
      <w:r>
        <w:t xml:space="preserve">    IMP imp = nil;</w:t>
      </w:r>
    </w:p>
    <w:p w14:paraId="35E63BC4" w14:textId="77777777" w:rsidR="00EA0841" w:rsidRDefault="00EA0841" w:rsidP="00EA0841">
      <w:r>
        <w:t xml:space="preserve">    do { //先查缓存,缓存没有时重建,仍旧没有则向父类查询</w:t>
      </w:r>
    </w:p>
    <w:p w14:paraId="5C8FACD6" w14:textId="77777777" w:rsidR="00EA0841" w:rsidRDefault="00EA0841" w:rsidP="00EA0841">
      <w:r>
        <w:t xml:space="preserve">        if (!curClass) break;</w:t>
      </w:r>
    </w:p>
    <w:p w14:paraId="0EE67765" w14:textId="77777777" w:rsidR="00EA0841" w:rsidRDefault="00EA0841" w:rsidP="00EA0841">
      <w:r>
        <w:t xml:space="preserve">        if (!curClass-&gt;cache) fill_cache(cls, curClass);</w:t>
      </w:r>
    </w:p>
    <w:p w14:paraId="3A7F1583" w14:textId="77777777" w:rsidR="00EA0841" w:rsidRDefault="00EA0841" w:rsidP="00EA0841">
      <w:r>
        <w:t xml:space="preserve">        imp = cache_getImp(curClass, sel);</w:t>
      </w:r>
    </w:p>
    <w:p w14:paraId="386928CB" w14:textId="77777777" w:rsidR="00EA0841" w:rsidRDefault="00EA0841" w:rsidP="00EA0841">
      <w:r>
        <w:t xml:space="preserve">        if (imp) break;</w:t>
      </w:r>
    </w:p>
    <w:p w14:paraId="354EC44C" w14:textId="77777777" w:rsidR="00EA0841" w:rsidRDefault="00EA0841" w:rsidP="00EA0841">
      <w:r>
        <w:t xml:space="preserve">    } while (curClass = curClass-&gt;superclass);</w:t>
      </w:r>
    </w:p>
    <w:p w14:paraId="29CD5534" w14:textId="77777777" w:rsidR="00EA0841" w:rsidRDefault="00EA0841" w:rsidP="00EA0841">
      <w:r>
        <w:t xml:space="preserve"> </w:t>
      </w:r>
    </w:p>
    <w:p w14:paraId="454A6B34" w14:textId="77777777" w:rsidR="00EA0841" w:rsidRDefault="00EA0841" w:rsidP="00EA0841">
      <w:r>
        <w:t xml:space="preserve">    return imp;</w:t>
      </w:r>
    </w:p>
    <w:p w14:paraId="52FF9663" w14:textId="77777777" w:rsidR="00EA0841" w:rsidRDefault="00EA0841" w:rsidP="00EA0841">
      <w:r>
        <w:t>}</w:t>
      </w:r>
    </w:p>
    <w:p w14:paraId="32392E68" w14:textId="77777777" w:rsidR="00EA0841" w:rsidRDefault="00EA0841" w:rsidP="00EA0841">
      <w:r>
        <w:t>```</w:t>
      </w:r>
    </w:p>
    <w:p w14:paraId="56B60879" w14:textId="77777777" w:rsidR="00EA0841" w:rsidRDefault="00EA0841" w:rsidP="00EA0841">
      <w:r>
        <w:t>虽然Apple没有公开`_objc_msgForward`的实现源码，但是我们还是能得出结论：</w:t>
      </w:r>
    </w:p>
    <w:p w14:paraId="206FE8BE" w14:textId="77777777" w:rsidR="00EA0841" w:rsidRDefault="00EA0841" w:rsidP="00EA0841"/>
    <w:p w14:paraId="00409240" w14:textId="77777777" w:rsidR="00EA0841" w:rsidRDefault="00EA0841" w:rsidP="00EA0841">
      <w:r>
        <w:t>&gt; `_objc_msgForward`是一个函数指针（和 IMP 的类型一样），是用于消息转发的：当向一个对象发送一条消息，但它并没有实现的时候，`_objc_msgForward`会尝试做消息转发。</w:t>
      </w:r>
    </w:p>
    <w:p w14:paraId="483750D4" w14:textId="77777777" w:rsidR="00EA0841" w:rsidRDefault="00EA0841" w:rsidP="00EA0841"/>
    <w:p w14:paraId="0D24BBF9" w14:textId="77777777" w:rsidR="00EA0841" w:rsidRDefault="00EA0841" w:rsidP="00EA0841"/>
    <w:p w14:paraId="554BF0FC" w14:textId="77777777" w:rsidR="00EA0841" w:rsidRDefault="00EA0841" w:rsidP="00EA0841">
      <w:r>
        <w:t>&gt; 在[上篇](https://github.com/ChenYilong/iOSInterviewQuestions)中的《objc中向一个对象发送消息`[obj foo]`和`objc_msgSend()`函数之间有什么关系？》曾提到`objc_msgSend`在“消息传递”中的作用。在“消息传递”过程中，`objc_msgSend`的动作比较清晰：首先在 Class 中的缓存查找 IMP （没缓存则初始化缓存），如果没找到，则向父类的 Class 查找。如果一直查找到根类仍旧没有实现，则用`_objc_msgForward`函数指针代替 IMP 。最后，执行这个 IMP 。</w:t>
      </w:r>
    </w:p>
    <w:p w14:paraId="5D68CFDB" w14:textId="77777777" w:rsidR="00EA0841" w:rsidRDefault="00EA0841" w:rsidP="00EA0841"/>
    <w:p w14:paraId="18FAFC5F" w14:textId="77777777" w:rsidR="00EA0841" w:rsidRDefault="00EA0841" w:rsidP="00EA0841"/>
    <w:p w14:paraId="6FB08CFE" w14:textId="77777777" w:rsidR="00EA0841" w:rsidRDefault="00EA0841" w:rsidP="00EA0841"/>
    <w:p w14:paraId="631DED39" w14:textId="77777777" w:rsidR="00EA0841" w:rsidRDefault="00EA0841" w:rsidP="00EA0841">
      <w:r>
        <w:t>为了展示消息转发的具体动作，这里尝试向一个对象发送一条错误的消息，并查看一下`_objc_msgForward`是如何进行转发的。</w:t>
      </w:r>
    </w:p>
    <w:p w14:paraId="0E2294C7" w14:textId="77777777" w:rsidR="00EA0841" w:rsidRDefault="00EA0841" w:rsidP="00EA0841"/>
    <w:p w14:paraId="5FB24D70" w14:textId="77777777" w:rsidR="00EA0841" w:rsidRDefault="00EA0841" w:rsidP="00EA0841">
      <w:r>
        <w:t>首先开启调试模式、打印出所有运行时发送的消息：</w:t>
      </w:r>
    </w:p>
    <w:p w14:paraId="5651B5E6" w14:textId="77777777" w:rsidR="00EA0841" w:rsidRDefault="00EA0841" w:rsidP="00EA0841">
      <w:r>
        <w:t>可以在代码里执行下面的方法：</w:t>
      </w:r>
    </w:p>
    <w:p w14:paraId="17BC2E32" w14:textId="77777777" w:rsidR="00EA0841" w:rsidRDefault="00EA0841" w:rsidP="00EA0841"/>
    <w:p w14:paraId="2944EE63" w14:textId="77777777" w:rsidR="00EA0841" w:rsidRDefault="00EA0841" w:rsidP="00EA0841">
      <w:r>
        <w:t>```Objective-C</w:t>
      </w:r>
    </w:p>
    <w:p w14:paraId="547A049C" w14:textId="77777777" w:rsidR="00EA0841" w:rsidRDefault="00EA0841" w:rsidP="00EA0841">
      <w:r>
        <w:t>(void)instrumentObjcMessageSends(YES);</w:t>
      </w:r>
    </w:p>
    <w:p w14:paraId="680FBACC" w14:textId="77777777" w:rsidR="00EA0841" w:rsidRDefault="00EA0841" w:rsidP="00EA0841">
      <w:r>
        <w:t>```</w:t>
      </w:r>
    </w:p>
    <w:p w14:paraId="3E7E140D" w14:textId="77777777" w:rsidR="00EA0841" w:rsidRDefault="00EA0841" w:rsidP="00EA0841"/>
    <w:p w14:paraId="05D41ECD" w14:textId="77777777" w:rsidR="00EA0841" w:rsidRDefault="00EA0841" w:rsidP="00EA0841"/>
    <w:p w14:paraId="35AE5D6A" w14:textId="77777777" w:rsidR="00EA0841" w:rsidRDefault="00EA0841" w:rsidP="00EA0841">
      <w:r>
        <w:t>或者断点暂停程序运行，并在 gdb 中输入下面的命令：</w:t>
      </w:r>
    </w:p>
    <w:p w14:paraId="7D427529" w14:textId="77777777" w:rsidR="00EA0841" w:rsidRDefault="00EA0841" w:rsidP="00EA0841"/>
    <w:p w14:paraId="799594EF" w14:textId="77777777" w:rsidR="00EA0841" w:rsidRDefault="00EA0841" w:rsidP="00EA0841">
      <w:r>
        <w:t>```Objective-C</w:t>
      </w:r>
    </w:p>
    <w:p w14:paraId="7A7F9C84" w14:textId="77777777" w:rsidR="00EA0841" w:rsidRDefault="00EA0841" w:rsidP="00EA0841">
      <w:r>
        <w:t>call (void)instrumentObjcMessageSends(YES)</w:t>
      </w:r>
    </w:p>
    <w:p w14:paraId="0CA4725C" w14:textId="77777777" w:rsidR="00EA0841" w:rsidRDefault="00EA0841" w:rsidP="00EA0841">
      <w:r>
        <w:t>```</w:t>
      </w:r>
    </w:p>
    <w:p w14:paraId="1BC3F762" w14:textId="77777777" w:rsidR="00EA0841" w:rsidRDefault="00EA0841" w:rsidP="00EA0841"/>
    <w:p w14:paraId="47F63AC6" w14:textId="77777777" w:rsidR="00EA0841" w:rsidRDefault="00EA0841" w:rsidP="00EA0841">
      <w:r>
        <w:t>以第二种为例，操作如下所示：</w:t>
      </w:r>
    </w:p>
    <w:p w14:paraId="4C39A568" w14:textId="77777777" w:rsidR="00EA0841" w:rsidRDefault="00EA0841" w:rsidP="00EA0841"/>
    <w:p w14:paraId="5A8B5AB3" w14:textId="77777777" w:rsidR="00EA0841" w:rsidRDefault="00EA0841" w:rsidP="00EA0841">
      <w:r>
        <w:t>![enter image description here](http://i.imgur.com/uEwTCC4.png)</w:t>
      </w:r>
    </w:p>
    <w:p w14:paraId="2F236FA7" w14:textId="77777777" w:rsidR="00EA0841" w:rsidRDefault="00EA0841" w:rsidP="00EA0841"/>
    <w:p w14:paraId="7D7F1F59" w14:textId="77777777" w:rsidR="00EA0841" w:rsidRDefault="00EA0841" w:rsidP="00EA0841"/>
    <w:p w14:paraId="10E296B1" w14:textId="77777777" w:rsidR="00EA0841" w:rsidRDefault="00EA0841" w:rsidP="00EA0841">
      <w:r>
        <w:t>之后，运行时发送的所有消息都会打印到`/tmp/msgSend-xxxx`文件里了。</w:t>
      </w:r>
    </w:p>
    <w:p w14:paraId="5FBBB36E" w14:textId="77777777" w:rsidR="00EA0841" w:rsidRDefault="00EA0841" w:rsidP="00EA0841"/>
    <w:p w14:paraId="3EDF6677" w14:textId="77777777" w:rsidR="00EA0841" w:rsidRDefault="00EA0841" w:rsidP="00EA0841">
      <w:r>
        <w:t>终端中输入命令前往：</w:t>
      </w:r>
    </w:p>
    <w:p w14:paraId="1B6AC577" w14:textId="77777777" w:rsidR="00EA0841" w:rsidRDefault="00EA0841" w:rsidP="00EA0841"/>
    <w:p w14:paraId="6A261EB9" w14:textId="77777777" w:rsidR="00EA0841" w:rsidRDefault="00EA0841" w:rsidP="00EA0841">
      <w:r>
        <w:t>```Objective-C</w:t>
      </w:r>
    </w:p>
    <w:p w14:paraId="53759DC3" w14:textId="77777777" w:rsidR="00EA0841" w:rsidRDefault="00EA0841" w:rsidP="00EA0841">
      <w:r>
        <w:t>open /private/tmp</w:t>
      </w:r>
    </w:p>
    <w:p w14:paraId="623213A9" w14:textId="77777777" w:rsidR="00EA0841" w:rsidRDefault="00EA0841" w:rsidP="00EA0841">
      <w:r>
        <w:t>```</w:t>
      </w:r>
    </w:p>
    <w:p w14:paraId="362921B9" w14:textId="77777777" w:rsidR="00EA0841" w:rsidRDefault="00EA0841" w:rsidP="00EA0841"/>
    <w:p w14:paraId="62FF7C30" w14:textId="77777777" w:rsidR="00EA0841" w:rsidRDefault="00EA0841" w:rsidP="00EA0841"/>
    <w:p w14:paraId="7E4C304D" w14:textId="77777777" w:rsidR="00EA0841" w:rsidRDefault="00EA0841" w:rsidP="00EA0841"/>
    <w:p w14:paraId="4BE5E545" w14:textId="77777777" w:rsidR="00EA0841" w:rsidRDefault="00EA0841" w:rsidP="00EA0841"/>
    <w:p w14:paraId="4D99661A" w14:textId="77777777" w:rsidR="00EA0841" w:rsidRDefault="00EA0841" w:rsidP="00EA0841"/>
    <w:p w14:paraId="10EECBB7" w14:textId="77777777" w:rsidR="00EA0841" w:rsidRDefault="00EA0841" w:rsidP="00EA0841">
      <w:r>
        <w:t>![enter image description here](http://i.imgur.com/Fh5hhCw.png)</w:t>
      </w:r>
    </w:p>
    <w:p w14:paraId="3409DDE9" w14:textId="77777777" w:rsidR="00EA0841" w:rsidRDefault="00EA0841" w:rsidP="00EA0841"/>
    <w:p w14:paraId="7992F07C" w14:textId="77777777" w:rsidR="00EA0841" w:rsidRDefault="00EA0841" w:rsidP="00EA0841"/>
    <w:p w14:paraId="1520B1C5" w14:textId="77777777" w:rsidR="00EA0841" w:rsidRDefault="00EA0841" w:rsidP="00EA0841"/>
    <w:p w14:paraId="22509BA0" w14:textId="77777777" w:rsidR="00EA0841" w:rsidRDefault="00EA0841" w:rsidP="00EA0841">
      <w:r>
        <w:t>可能看到有多条，找到最新生成的，双击打开</w:t>
      </w:r>
    </w:p>
    <w:p w14:paraId="096F006D" w14:textId="77777777" w:rsidR="00EA0841" w:rsidRDefault="00EA0841" w:rsidP="00EA0841"/>
    <w:p w14:paraId="02700B07" w14:textId="77777777" w:rsidR="00EA0841" w:rsidRDefault="00EA0841" w:rsidP="00EA0841"/>
    <w:p w14:paraId="1F63AC37" w14:textId="77777777" w:rsidR="00EA0841" w:rsidRDefault="00EA0841" w:rsidP="00EA0841"/>
    <w:p w14:paraId="4DD274F3" w14:textId="77777777" w:rsidR="00EA0841" w:rsidRDefault="00EA0841" w:rsidP="00EA0841">
      <w:r>
        <w:t>在模拟器上执行执行以下语句（这一套调试方案仅适用于模拟器，真机不可用，关于该调试方案的拓展链接：[ ***Can the messages sent to an object in Objective-C be monitored or printed out?*** ](http://stackoverflow.com/a/10750398/3395008)），向一个对象发送一条错误的消息：</w:t>
      </w:r>
    </w:p>
    <w:p w14:paraId="1DDD7D40" w14:textId="77777777" w:rsidR="00EA0841" w:rsidRDefault="00EA0841" w:rsidP="00EA0841"/>
    <w:p w14:paraId="551AB419" w14:textId="77777777" w:rsidR="00EA0841" w:rsidRDefault="00EA0841" w:rsidP="00EA0841"/>
    <w:p w14:paraId="7C7C1798" w14:textId="77777777" w:rsidR="00EA0841" w:rsidRDefault="00EA0841" w:rsidP="00EA0841"/>
    <w:p w14:paraId="3FA20D5E" w14:textId="77777777" w:rsidR="00EA0841" w:rsidRDefault="00EA0841" w:rsidP="00EA0841"/>
    <w:p w14:paraId="46E79F66" w14:textId="77777777" w:rsidR="00EA0841" w:rsidRDefault="00EA0841" w:rsidP="00EA0841">
      <w:r>
        <w:t>```Objective-C</w:t>
      </w:r>
    </w:p>
    <w:p w14:paraId="3EDAD423" w14:textId="77777777" w:rsidR="00EA0841" w:rsidRDefault="00EA0841" w:rsidP="00EA0841">
      <w:r>
        <w:t>//</w:t>
      </w:r>
    </w:p>
    <w:p w14:paraId="6C091283" w14:textId="77777777" w:rsidR="00EA0841" w:rsidRDefault="00EA0841" w:rsidP="00EA0841">
      <w:r>
        <w:t>//  main.m</w:t>
      </w:r>
    </w:p>
    <w:p w14:paraId="33181697" w14:textId="77777777" w:rsidR="00EA0841" w:rsidRDefault="00EA0841" w:rsidP="00EA0841">
      <w:r>
        <w:t>//  CYLObjcMsgForwardTest</w:t>
      </w:r>
    </w:p>
    <w:p w14:paraId="3E276105" w14:textId="77777777" w:rsidR="00EA0841" w:rsidRDefault="00EA0841" w:rsidP="00EA0841">
      <w:r>
        <w:t>//</w:t>
      </w:r>
    </w:p>
    <w:p w14:paraId="07C1BF35" w14:textId="77777777" w:rsidR="00EA0841" w:rsidRDefault="00EA0841" w:rsidP="00EA0841">
      <w:r>
        <w:t>//  Created by http://weibo.com/luohanchenyilong/.</w:t>
      </w:r>
    </w:p>
    <w:p w14:paraId="2ED1052F" w14:textId="77777777" w:rsidR="00EA0841" w:rsidRDefault="00EA0841" w:rsidP="00EA0841">
      <w:r>
        <w:t>//  Copyright (c) 2015年 微博@iOS程序犭袁. All rights reserved.</w:t>
      </w:r>
    </w:p>
    <w:p w14:paraId="23C0A701" w14:textId="77777777" w:rsidR="00EA0841" w:rsidRDefault="00EA0841" w:rsidP="00EA0841">
      <w:r>
        <w:t>//</w:t>
      </w:r>
    </w:p>
    <w:p w14:paraId="30D39D6B" w14:textId="77777777" w:rsidR="00EA0841" w:rsidRDefault="00EA0841" w:rsidP="00EA0841"/>
    <w:p w14:paraId="414AD35C" w14:textId="77777777" w:rsidR="00EA0841" w:rsidRDefault="00EA0841" w:rsidP="00EA0841">
      <w:r>
        <w:t>#import &lt;UIKit/UIKit.h&gt;</w:t>
      </w:r>
    </w:p>
    <w:p w14:paraId="6E9B40D1" w14:textId="77777777" w:rsidR="00EA0841" w:rsidRDefault="00EA0841" w:rsidP="00EA0841">
      <w:r>
        <w:t>#import "AppDelegate.h"</w:t>
      </w:r>
    </w:p>
    <w:p w14:paraId="55128E4E" w14:textId="77777777" w:rsidR="00EA0841" w:rsidRDefault="00EA0841" w:rsidP="00EA0841">
      <w:r>
        <w:t>#import "CYLTest.h"</w:t>
      </w:r>
    </w:p>
    <w:p w14:paraId="43EA3441" w14:textId="77777777" w:rsidR="00EA0841" w:rsidRDefault="00EA0841" w:rsidP="00EA0841"/>
    <w:p w14:paraId="0AE38D5D" w14:textId="77777777" w:rsidR="00EA0841" w:rsidRDefault="00EA0841" w:rsidP="00EA0841">
      <w:r>
        <w:t>int main(int argc, char * argv[]) {</w:t>
      </w:r>
    </w:p>
    <w:p w14:paraId="56B2E3E7" w14:textId="77777777" w:rsidR="00EA0841" w:rsidRDefault="00EA0841" w:rsidP="00EA0841">
      <w:r>
        <w:t xml:space="preserve">    @autoreleasepool {</w:t>
      </w:r>
    </w:p>
    <w:p w14:paraId="27DDFAD2" w14:textId="77777777" w:rsidR="00EA0841" w:rsidRDefault="00EA0841" w:rsidP="00EA0841">
      <w:r>
        <w:t xml:space="preserve">        CYLTest *test = [[CYLTest alloc] init];</w:t>
      </w:r>
    </w:p>
    <w:p w14:paraId="09EC2555" w14:textId="77777777" w:rsidR="00EA0841" w:rsidRDefault="00EA0841" w:rsidP="00EA0841">
      <w:r>
        <w:t xml:space="preserve">        [test performSelector:(@selector(iOS程序犭袁))];</w:t>
      </w:r>
    </w:p>
    <w:p w14:paraId="4360D597" w14:textId="77777777" w:rsidR="00EA0841" w:rsidRDefault="00EA0841" w:rsidP="00EA0841">
      <w:r>
        <w:t xml:space="preserve">        return UIApplicationMain(argc, argv, nil, NSStringFromClass([AppDelegate class]));</w:t>
      </w:r>
    </w:p>
    <w:p w14:paraId="74EEE608" w14:textId="77777777" w:rsidR="00EA0841" w:rsidRDefault="00EA0841" w:rsidP="00EA0841">
      <w:r>
        <w:t xml:space="preserve">    }</w:t>
      </w:r>
    </w:p>
    <w:p w14:paraId="0BFBBB7E" w14:textId="77777777" w:rsidR="00EA0841" w:rsidRDefault="00EA0841" w:rsidP="00EA0841">
      <w:r>
        <w:t>}</w:t>
      </w:r>
    </w:p>
    <w:p w14:paraId="53548A8B" w14:textId="77777777" w:rsidR="00EA0841" w:rsidRDefault="00EA0841" w:rsidP="00EA0841"/>
    <w:p w14:paraId="6D53D20E" w14:textId="77777777" w:rsidR="00EA0841" w:rsidRDefault="00EA0841" w:rsidP="00EA0841">
      <w:r>
        <w:t>```</w:t>
      </w:r>
    </w:p>
    <w:p w14:paraId="43AE61F1" w14:textId="77777777" w:rsidR="00EA0841" w:rsidRDefault="00EA0841" w:rsidP="00EA0841"/>
    <w:p w14:paraId="13F021F6" w14:textId="77777777" w:rsidR="00EA0841" w:rsidRDefault="00EA0841" w:rsidP="00EA0841">
      <w:r>
        <w:t>![enter image description here](http://i.imgur.com/UjbmVvB.png)</w:t>
      </w:r>
    </w:p>
    <w:p w14:paraId="7E5391D0" w14:textId="77777777" w:rsidR="00EA0841" w:rsidRDefault="00EA0841" w:rsidP="00EA0841"/>
    <w:p w14:paraId="670DC249" w14:textId="77777777" w:rsidR="00EA0841" w:rsidRDefault="00EA0841" w:rsidP="00EA0841"/>
    <w:p w14:paraId="15E34FC0" w14:textId="77777777" w:rsidR="00EA0841" w:rsidRDefault="00EA0841" w:rsidP="00EA0841">
      <w:r>
        <w:t>你可以在`/tmp/msgSend-xxxx`（我这一次是`/tmp/msgSend-9805`）文件里，看到打印出来：</w:t>
      </w:r>
    </w:p>
    <w:p w14:paraId="4C773B70" w14:textId="77777777" w:rsidR="00EA0841" w:rsidRDefault="00EA0841" w:rsidP="00EA0841"/>
    <w:p w14:paraId="1530047E" w14:textId="77777777" w:rsidR="00EA0841" w:rsidRDefault="00EA0841" w:rsidP="00EA0841"/>
    <w:p w14:paraId="6E291037" w14:textId="77777777" w:rsidR="00EA0841" w:rsidRDefault="00EA0841" w:rsidP="00EA0841"/>
    <w:p w14:paraId="386001E5" w14:textId="77777777" w:rsidR="00EA0841" w:rsidRDefault="00EA0841" w:rsidP="00EA0841">
      <w:r>
        <w:t>![enter image description here](http://i.imgur.com/AAERz1T.png)</w:t>
      </w:r>
    </w:p>
    <w:p w14:paraId="56358808" w14:textId="77777777" w:rsidR="00EA0841" w:rsidRDefault="00EA0841" w:rsidP="00EA0841"/>
    <w:p w14:paraId="5EB06C94" w14:textId="77777777" w:rsidR="00EA0841" w:rsidRDefault="00EA0841" w:rsidP="00EA0841"/>
    <w:p w14:paraId="31424328" w14:textId="77777777" w:rsidR="00EA0841" w:rsidRDefault="00EA0841" w:rsidP="00EA0841">
      <w:r>
        <w:t xml:space="preserve"> </w:t>
      </w:r>
    </w:p>
    <w:p w14:paraId="561723C1" w14:textId="77777777" w:rsidR="00EA0841" w:rsidRDefault="00EA0841" w:rsidP="00EA0841">
      <w:r>
        <w:t>```Objective-C</w:t>
      </w:r>
    </w:p>
    <w:p w14:paraId="50C3953A" w14:textId="77777777" w:rsidR="00EA0841" w:rsidRDefault="00EA0841" w:rsidP="00EA0841">
      <w:r>
        <w:t>+ CYLTest NSObject initialize</w:t>
      </w:r>
    </w:p>
    <w:p w14:paraId="7A40C468" w14:textId="77777777" w:rsidR="00EA0841" w:rsidRDefault="00EA0841" w:rsidP="00EA0841">
      <w:r>
        <w:t>+ CYLTest NSObject alloc</w:t>
      </w:r>
    </w:p>
    <w:p w14:paraId="21BBD107" w14:textId="77777777" w:rsidR="00EA0841" w:rsidRDefault="00EA0841" w:rsidP="00EA0841">
      <w:r>
        <w:t>- CYLTest NSObject init</w:t>
      </w:r>
    </w:p>
    <w:p w14:paraId="3D4ECE23" w14:textId="77777777" w:rsidR="00EA0841" w:rsidRDefault="00EA0841" w:rsidP="00EA0841">
      <w:r>
        <w:t>- CYLTest NSObject performSelector:</w:t>
      </w:r>
    </w:p>
    <w:p w14:paraId="1346F154" w14:textId="77777777" w:rsidR="00EA0841" w:rsidRDefault="00EA0841" w:rsidP="00EA0841">
      <w:r>
        <w:t>+ CYLTest NSObject resolveInstanceMethod:</w:t>
      </w:r>
    </w:p>
    <w:p w14:paraId="23A4EA7A" w14:textId="77777777" w:rsidR="00EA0841" w:rsidRDefault="00EA0841" w:rsidP="00EA0841">
      <w:r>
        <w:t>+ CYLTest NSObject resolveInstanceMethod:</w:t>
      </w:r>
    </w:p>
    <w:p w14:paraId="08C3FE53" w14:textId="77777777" w:rsidR="00EA0841" w:rsidRDefault="00EA0841" w:rsidP="00EA0841">
      <w:r>
        <w:t>- CYLTest NSObject forwardingTargetForSelector:</w:t>
      </w:r>
    </w:p>
    <w:p w14:paraId="62006BE0" w14:textId="77777777" w:rsidR="00EA0841" w:rsidRDefault="00EA0841" w:rsidP="00EA0841">
      <w:r>
        <w:t>- CYLTest NSObject forwardingTargetForSelector:</w:t>
      </w:r>
    </w:p>
    <w:p w14:paraId="45375348" w14:textId="77777777" w:rsidR="00EA0841" w:rsidRDefault="00EA0841" w:rsidP="00EA0841">
      <w:r>
        <w:t>- CYLTest NSObject methodSignatureForSelector:</w:t>
      </w:r>
    </w:p>
    <w:p w14:paraId="7682C200" w14:textId="77777777" w:rsidR="00EA0841" w:rsidRDefault="00EA0841" w:rsidP="00EA0841">
      <w:r>
        <w:t>- CYLTest NSObject methodSignatureForSelector:</w:t>
      </w:r>
    </w:p>
    <w:p w14:paraId="115979D5" w14:textId="77777777" w:rsidR="00EA0841" w:rsidRDefault="00EA0841" w:rsidP="00EA0841">
      <w:r>
        <w:t>- CYLTest NSObject class</w:t>
      </w:r>
    </w:p>
    <w:p w14:paraId="30A38F5C" w14:textId="77777777" w:rsidR="00EA0841" w:rsidRDefault="00EA0841" w:rsidP="00EA0841">
      <w:r>
        <w:t>- CYLTest NSObject doesNotRecognizeSelector:</w:t>
      </w:r>
    </w:p>
    <w:p w14:paraId="0DBF91FE" w14:textId="77777777" w:rsidR="00EA0841" w:rsidRDefault="00EA0841" w:rsidP="00EA0841">
      <w:r>
        <w:t>- CYLTest NSObject doesNotRecognizeSelector:</w:t>
      </w:r>
    </w:p>
    <w:p w14:paraId="09508163" w14:textId="77777777" w:rsidR="00EA0841" w:rsidRDefault="00EA0841" w:rsidP="00EA0841">
      <w:r>
        <w:t>- CYLTest NSObject class</w:t>
      </w:r>
    </w:p>
    <w:p w14:paraId="70806AB5" w14:textId="77777777" w:rsidR="00EA0841" w:rsidRDefault="00EA0841" w:rsidP="00EA0841">
      <w:r>
        <w:t>```</w:t>
      </w:r>
    </w:p>
    <w:p w14:paraId="098AA75B" w14:textId="77777777" w:rsidR="00EA0841" w:rsidRDefault="00EA0841" w:rsidP="00EA0841"/>
    <w:p w14:paraId="2742FC71" w14:textId="77777777" w:rsidR="00EA0841" w:rsidRDefault="00EA0841" w:rsidP="00EA0841"/>
    <w:p w14:paraId="4FDB3F3C" w14:textId="77777777" w:rsidR="00EA0841" w:rsidRDefault="00EA0841" w:rsidP="00EA0841"/>
    <w:p w14:paraId="2915C5E0" w14:textId="77777777" w:rsidR="00EA0841" w:rsidRDefault="00EA0841" w:rsidP="00EA0841">
      <w:r>
        <w:t>结合[《NSObject官方文档》](https://developer.apple.com/library/prerelease/watchos/documentation/Cocoa/Reference/Foundation/Classes/NSObject_Class/#//apple_ref/doc/uid/20000050-SW11)，排除掉 NSObject 做的事，剩下的就是`_objc_msgForward`消息转发做的几件事：</w:t>
      </w:r>
    </w:p>
    <w:p w14:paraId="4354FD7D" w14:textId="77777777" w:rsidR="00EA0841" w:rsidRDefault="00EA0841" w:rsidP="00EA0841"/>
    <w:p w14:paraId="2E8D7975" w14:textId="77777777" w:rsidR="00EA0841" w:rsidRDefault="00EA0841" w:rsidP="00EA0841"/>
    <w:p w14:paraId="04793734" w14:textId="77777777" w:rsidR="00EA0841" w:rsidRDefault="00EA0841" w:rsidP="00EA0841">
      <w:r>
        <w:t xml:space="preserve"> 1. 调用`resolveInstanceMethod:`方法 (或 `resolveClassMethod:`)。允许用户在此时为该 Class 动态添加实现。如果有实现了，则调用并返回YES，那么重新开始`objc_msgSend`流程。这一次对象会响应这个选择器，一般是因为它已经调用过`class_addMethod`。如果仍没实现，继续下面的动作。</w:t>
      </w:r>
    </w:p>
    <w:p w14:paraId="3947741F" w14:textId="77777777" w:rsidR="00EA0841" w:rsidRDefault="00EA0841" w:rsidP="00EA0841"/>
    <w:p w14:paraId="053EA5E1" w14:textId="77777777" w:rsidR="00EA0841" w:rsidRDefault="00EA0841" w:rsidP="00EA0841">
      <w:r>
        <w:t xml:space="preserve"> 2. 调用`forwardingTargetForSelector:`方法，尝试找到一个能响应该消息的对象。如果获取到，则直接把消息转发给它，返回非 nil 对象。否则返回 nil ，继续下面的动作。注意，这里不要返回 self ，否则会形成死循环。</w:t>
      </w:r>
    </w:p>
    <w:p w14:paraId="4F6E4955" w14:textId="77777777" w:rsidR="00EA0841" w:rsidRDefault="00EA0841" w:rsidP="00EA0841"/>
    <w:p w14:paraId="55001C3E" w14:textId="77777777" w:rsidR="00EA0841" w:rsidRDefault="00EA0841" w:rsidP="00EA0841">
      <w:r>
        <w:t xml:space="preserve"> 3. 调用`methodSignatureForSelector:`方法，尝试获得一个方法签名。如果获取不到，则直接调用`doesNotRecognizeSelector`抛出异常。如果能获取，则返回非nil：创建一个 NSlnvocation 并传给`forwardInvocation:`。</w:t>
      </w:r>
    </w:p>
    <w:p w14:paraId="0048529D" w14:textId="77777777" w:rsidR="00EA0841" w:rsidRDefault="00EA0841" w:rsidP="00EA0841"/>
    <w:p w14:paraId="71960D93" w14:textId="77777777" w:rsidR="00EA0841" w:rsidRDefault="00EA0841" w:rsidP="00EA0841">
      <w:r>
        <w:t xml:space="preserve"> 4. 调用`forwardInvocation:`方法，将第3步获取到的方法签名包装成 Invocation 传入，如何处理就在这里面了，并返回非ni。</w:t>
      </w:r>
    </w:p>
    <w:p w14:paraId="2493B79E" w14:textId="77777777" w:rsidR="00EA0841" w:rsidRDefault="00EA0841" w:rsidP="00EA0841"/>
    <w:p w14:paraId="51F7E9F6" w14:textId="77777777" w:rsidR="00EA0841" w:rsidRDefault="00EA0841" w:rsidP="00EA0841">
      <w:r>
        <w:t xml:space="preserve"> 5. 调用`doesNotRecognizeSelector:` ，默认的实现是抛出异常。如果第3步没能获得一个方法签名，执行该步骤。</w:t>
      </w:r>
    </w:p>
    <w:p w14:paraId="2ED759BC" w14:textId="77777777" w:rsidR="00EA0841" w:rsidRDefault="00EA0841" w:rsidP="00EA0841"/>
    <w:p w14:paraId="169A5332" w14:textId="77777777" w:rsidR="00EA0841" w:rsidRDefault="00EA0841" w:rsidP="00EA0841">
      <w:r>
        <w:t>上面前4个方法均是模板方法，开发者可以override，由 runtime 来调用。最常见的实现消息转发：就是重写方法3和4，吞掉一个消息或者代理给其他对象都是没问题的</w:t>
      </w:r>
    </w:p>
    <w:p w14:paraId="39766D19" w14:textId="77777777" w:rsidR="00EA0841" w:rsidRDefault="00EA0841" w:rsidP="00EA0841"/>
    <w:p w14:paraId="0F4419F3" w14:textId="77777777" w:rsidR="00EA0841" w:rsidRDefault="00EA0841" w:rsidP="00EA0841">
      <w:r>
        <w:t>也就是说`_objc_msgForward`在进行消息转发的过程中会涉及以下这几个方法：</w:t>
      </w:r>
    </w:p>
    <w:p w14:paraId="42A425CA" w14:textId="77777777" w:rsidR="00EA0841" w:rsidRDefault="00EA0841" w:rsidP="00EA0841"/>
    <w:p w14:paraId="2E4A9E29" w14:textId="77777777" w:rsidR="00EA0841" w:rsidRDefault="00EA0841" w:rsidP="00EA0841">
      <w:r>
        <w:t xml:space="preserve"> 1. `resolveInstanceMethod:`方法 (或 `resolveClassMethod:`)。</w:t>
      </w:r>
    </w:p>
    <w:p w14:paraId="7FA25452" w14:textId="77777777" w:rsidR="00EA0841" w:rsidRDefault="00EA0841" w:rsidP="00EA0841"/>
    <w:p w14:paraId="1189CE4B" w14:textId="77777777" w:rsidR="00EA0841" w:rsidRDefault="00EA0841" w:rsidP="00EA0841">
      <w:r>
        <w:t xml:space="preserve"> 2. `forwardingTargetForSelector:`方法</w:t>
      </w:r>
    </w:p>
    <w:p w14:paraId="6EBBDA80" w14:textId="77777777" w:rsidR="00EA0841" w:rsidRDefault="00EA0841" w:rsidP="00EA0841"/>
    <w:p w14:paraId="37BA56BD" w14:textId="77777777" w:rsidR="00EA0841" w:rsidRDefault="00EA0841" w:rsidP="00EA0841">
      <w:r>
        <w:t xml:space="preserve"> 3. `methodSignatureForSelector:`方法</w:t>
      </w:r>
    </w:p>
    <w:p w14:paraId="029E5C6B" w14:textId="77777777" w:rsidR="00EA0841" w:rsidRDefault="00EA0841" w:rsidP="00EA0841"/>
    <w:p w14:paraId="104C1A7D" w14:textId="77777777" w:rsidR="00EA0841" w:rsidRDefault="00EA0841" w:rsidP="00EA0841">
      <w:r>
        <w:t xml:space="preserve"> 4. `forwardInvocation:`方法</w:t>
      </w:r>
    </w:p>
    <w:p w14:paraId="52A0E7EE" w14:textId="77777777" w:rsidR="00EA0841" w:rsidRDefault="00EA0841" w:rsidP="00EA0841"/>
    <w:p w14:paraId="01EE80FD" w14:textId="77777777" w:rsidR="00EA0841" w:rsidRDefault="00EA0841" w:rsidP="00EA0841">
      <w:r>
        <w:t xml:space="preserve"> 5. `doesNotRecognizeSelector:` 方法</w:t>
      </w:r>
    </w:p>
    <w:p w14:paraId="35D71020" w14:textId="77777777" w:rsidR="00EA0841" w:rsidRDefault="00EA0841" w:rsidP="00EA0841"/>
    <w:p w14:paraId="16926788" w14:textId="77777777" w:rsidR="00EA0841" w:rsidRDefault="00EA0841" w:rsidP="00EA0841">
      <w:r>
        <w:t>为了能更清晰地理解这些方法的作用，git仓库里也给出了一个Demo，名称叫“ `_objc_msgForward_demo` ”,可运行起来看看。</w:t>
      </w:r>
    </w:p>
    <w:p w14:paraId="099A96F7" w14:textId="77777777" w:rsidR="00EA0841" w:rsidRDefault="00EA0841" w:rsidP="00EA0841"/>
    <w:p w14:paraId="0A9E2AF2" w14:textId="77777777" w:rsidR="00EA0841" w:rsidRDefault="00EA0841" w:rsidP="00EA0841"/>
    <w:p w14:paraId="70E235A4" w14:textId="77777777" w:rsidR="00EA0841" w:rsidRDefault="00EA0841" w:rsidP="00EA0841">
      <w:r>
        <w:t>下面回答下第二个问题“直接`_objc_msgForward`调用它将会发生什么？”</w:t>
      </w:r>
    </w:p>
    <w:p w14:paraId="3130C978" w14:textId="77777777" w:rsidR="00EA0841" w:rsidRDefault="00EA0841" w:rsidP="00EA0841"/>
    <w:p w14:paraId="37ADC1DB" w14:textId="77777777" w:rsidR="00EA0841" w:rsidRDefault="00EA0841" w:rsidP="00EA0841">
      <w:r>
        <w:t>直接调用`_objc_msgForward`是非常危险的事，如果用不好会直接导致程序Crash，但是如果用得好，能做很多非常酷的事。</w:t>
      </w:r>
    </w:p>
    <w:p w14:paraId="1FF2D06B" w14:textId="77777777" w:rsidR="00EA0841" w:rsidRDefault="00EA0841" w:rsidP="00EA0841"/>
    <w:p w14:paraId="413254E4" w14:textId="77777777" w:rsidR="00EA0841" w:rsidRDefault="00EA0841" w:rsidP="00EA0841">
      <w:r>
        <w:t>就好像跑酷，干得好，叫“耍酷”，干不好就叫“作死”。</w:t>
      </w:r>
    </w:p>
    <w:p w14:paraId="42EF7543" w14:textId="77777777" w:rsidR="00EA0841" w:rsidRDefault="00EA0841" w:rsidP="00EA0841"/>
    <w:p w14:paraId="77725B49" w14:textId="77777777" w:rsidR="00EA0841" w:rsidRDefault="00EA0841" w:rsidP="00EA0841">
      <w:r>
        <w:t>正如前文所说：</w:t>
      </w:r>
    </w:p>
    <w:p w14:paraId="7924F873" w14:textId="77777777" w:rsidR="00EA0841" w:rsidRDefault="00EA0841" w:rsidP="00EA0841"/>
    <w:p w14:paraId="1A5C5A93" w14:textId="77777777" w:rsidR="00EA0841" w:rsidRDefault="00EA0841" w:rsidP="00EA0841">
      <w:r>
        <w:t>&gt; `_objc_msgForward`是 IMP 类型，用于消息转发的：当向一个对象发送一条消息，但它并没有实现的时候，`_objc_msgForward`会尝试做消息转发。</w:t>
      </w:r>
    </w:p>
    <w:p w14:paraId="640B8A8C" w14:textId="77777777" w:rsidR="00EA0841" w:rsidRDefault="00EA0841" w:rsidP="00EA0841"/>
    <w:p w14:paraId="29CF1233" w14:textId="77777777" w:rsidR="00EA0841" w:rsidRDefault="00EA0841" w:rsidP="00EA0841">
      <w:r>
        <w:t>如何调用`_objc_msgForward`？</w:t>
      </w:r>
    </w:p>
    <w:p w14:paraId="07F9F33E" w14:textId="77777777" w:rsidR="00EA0841" w:rsidRDefault="00EA0841" w:rsidP="00EA0841">
      <w:r>
        <w:t>`_objc_msgForward`隶属 C 语言，有三个参数 ：</w:t>
      </w:r>
    </w:p>
    <w:p w14:paraId="1AF5344B" w14:textId="77777777" w:rsidR="00EA0841" w:rsidRDefault="00EA0841" w:rsidP="00EA0841"/>
    <w:p w14:paraId="4BE3DF83" w14:textId="77777777" w:rsidR="00EA0841" w:rsidRDefault="00EA0841" w:rsidP="00EA0841">
      <w:r>
        <w:t>|--| `_objc_msgForward`参数| 类型 |</w:t>
      </w:r>
    </w:p>
    <w:p w14:paraId="00027C43" w14:textId="77777777" w:rsidR="00EA0841" w:rsidRDefault="00EA0841" w:rsidP="00EA0841">
      <w:r>
        <w:t>-------------|-------------|-------------</w:t>
      </w:r>
    </w:p>
    <w:p w14:paraId="7A65B761" w14:textId="77777777" w:rsidR="00EA0841" w:rsidRDefault="00EA0841" w:rsidP="00EA0841">
      <w:r>
        <w:t xml:space="preserve"> 1.| 所属对象 | id类型</w:t>
      </w:r>
    </w:p>
    <w:p w14:paraId="2B39086A" w14:textId="77777777" w:rsidR="00EA0841" w:rsidRDefault="00EA0841" w:rsidP="00EA0841">
      <w:r>
        <w:t xml:space="preserve"> 2. |方法名 | SEL类型 </w:t>
      </w:r>
    </w:p>
    <w:p w14:paraId="46049BCE" w14:textId="77777777" w:rsidR="00EA0841" w:rsidRDefault="00EA0841" w:rsidP="00EA0841">
      <w:r>
        <w:t xml:space="preserve"> 3. |可变参数 |可变参数类型</w:t>
      </w:r>
    </w:p>
    <w:p w14:paraId="39DA0ABF" w14:textId="77777777" w:rsidR="00EA0841" w:rsidRDefault="00EA0841" w:rsidP="00EA0841"/>
    <w:p w14:paraId="7CDB2437" w14:textId="77777777" w:rsidR="00EA0841" w:rsidRDefault="00EA0841" w:rsidP="00EA0841"/>
    <w:p w14:paraId="7E094238" w14:textId="77777777" w:rsidR="00EA0841" w:rsidRDefault="00EA0841" w:rsidP="00EA0841">
      <w:r>
        <w:t>首先了解下如何调用 IMP 类型的方法，IMP类型是如下格式：</w:t>
      </w:r>
    </w:p>
    <w:p w14:paraId="443E6271" w14:textId="77777777" w:rsidR="00EA0841" w:rsidRDefault="00EA0841" w:rsidP="00EA0841"/>
    <w:p w14:paraId="28536BE2" w14:textId="77777777" w:rsidR="00EA0841" w:rsidRDefault="00EA0841" w:rsidP="00EA0841">
      <w:r>
        <w:t>为了直观，我们可以通过如下方式定义一个 IMP类型 ：</w:t>
      </w:r>
    </w:p>
    <w:p w14:paraId="235E86FC" w14:textId="77777777" w:rsidR="00EA0841" w:rsidRDefault="00EA0841" w:rsidP="00EA0841"/>
    <w:p w14:paraId="7C6D28C4" w14:textId="77777777" w:rsidR="00EA0841" w:rsidRDefault="00EA0841" w:rsidP="00EA0841">
      <w:r>
        <w:t>```Objective-C</w:t>
      </w:r>
    </w:p>
    <w:p w14:paraId="02C1E264" w14:textId="77777777" w:rsidR="00EA0841" w:rsidRDefault="00EA0841" w:rsidP="00EA0841">
      <w:r>
        <w:t>typedef void (*voidIMP)(id, SEL, ...)</w:t>
      </w:r>
    </w:p>
    <w:p w14:paraId="6316BB1E" w14:textId="77777777" w:rsidR="00EA0841" w:rsidRDefault="00EA0841" w:rsidP="00EA0841">
      <w:r>
        <w:t>```</w:t>
      </w:r>
    </w:p>
    <w:p w14:paraId="7A154EDB" w14:textId="77777777" w:rsidR="00EA0841" w:rsidRDefault="00EA0841" w:rsidP="00EA0841">
      <w:r>
        <w:t>一旦调用`_objc_msgForward`，将跳过查找 IMP 的过程，直接触发“消息转发”，</w:t>
      </w:r>
    </w:p>
    <w:p w14:paraId="1E7F1A0D" w14:textId="77777777" w:rsidR="00EA0841" w:rsidRDefault="00EA0841" w:rsidP="00EA0841"/>
    <w:p w14:paraId="0D172D2F" w14:textId="77777777" w:rsidR="00EA0841" w:rsidRDefault="00EA0841" w:rsidP="00EA0841">
      <w:r>
        <w:t>如果调用了`_objc_msgForward`，即使这个对象确实已经实现了这个方法，你也会告诉`objc_msgSend`：</w:t>
      </w:r>
    </w:p>
    <w:p w14:paraId="4D2D09FD" w14:textId="77777777" w:rsidR="00EA0841" w:rsidRDefault="00EA0841" w:rsidP="00EA0841"/>
    <w:p w14:paraId="53E5054D" w14:textId="77777777" w:rsidR="00EA0841" w:rsidRDefault="00EA0841" w:rsidP="00EA0841"/>
    <w:p w14:paraId="14094560" w14:textId="77777777" w:rsidR="00EA0841" w:rsidRDefault="00EA0841" w:rsidP="00EA0841">
      <w:r>
        <w:t>&gt; “我没有在这个对象里找到这个方法的实现”</w:t>
      </w:r>
    </w:p>
    <w:p w14:paraId="42B724A7" w14:textId="77777777" w:rsidR="00EA0841" w:rsidRDefault="00EA0841" w:rsidP="00EA0841"/>
    <w:p w14:paraId="0705FE07" w14:textId="77777777" w:rsidR="00EA0841" w:rsidRDefault="00EA0841" w:rsidP="00EA0841"/>
    <w:p w14:paraId="0BEF007A" w14:textId="77777777" w:rsidR="00EA0841" w:rsidRDefault="00EA0841" w:rsidP="00EA0841"/>
    <w:p w14:paraId="6AF2090E" w14:textId="77777777" w:rsidR="00EA0841" w:rsidRDefault="00EA0841" w:rsidP="00EA0841">
      <w:r>
        <w:t>想象下`objc_msgSend`会怎么做？通常情况下，下面这张图就是你正常走`objc_msgSend`过程，和直接调用`_objc_msgForward`的前后差别：</w:t>
      </w:r>
    </w:p>
    <w:p w14:paraId="62525BE4" w14:textId="77777777" w:rsidR="00EA0841" w:rsidRDefault="00EA0841" w:rsidP="00EA0841"/>
    <w:p w14:paraId="0C9C12C5" w14:textId="77777777" w:rsidR="00EA0841" w:rsidRDefault="00EA0841" w:rsidP="00EA0841">
      <w:r>
        <w:t>![enter image description here](http://ww1.sinaimg.cn/bmiddle/6628711bgw1eecx3jef23g206404tkbi.gif)</w:t>
      </w:r>
    </w:p>
    <w:p w14:paraId="5A88DA58" w14:textId="77777777" w:rsidR="00EA0841" w:rsidRDefault="00EA0841" w:rsidP="00EA0841"/>
    <w:p w14:paraId="4F2D4672" w14:textId="77777777" w:rsidR="00EA0841" w:rsidRDefault="00EA0841" w:rsidP="00EA0841">
      <w:r>
        <w:t>有哪些场景需要直接调用`_objc_msgForward`？最常见的场景是：你想获取某方法所对应的`NSInvocation`对象。举例说明：</w:t>
      </w:r>
    </w:p>
    <w:p w14:paraId="16F47382" w14:textId="77777777" w:rsidR="00EA0841" w:rsidRDefault="00EA0841" w:rsidP="00EA0841"/>
    <w:p w14:paraId="3B0011E0" w14:textId="77777777" w:rsidR="00EA0841" w:rsidRDefault="00EA0841" w:rsidP="00EA0841">
      <w:r>
        <w:t>[JSPatch （Github 链接）](https://github.com/bang590/JSPatch)就是直接调用`_objc_msgForward`来实现其核心功能的：</w:t>
      </w:r>
    </w:p>
    <w:p w14:paraId="0CBA9B70" w14:textId="77777777" w:rsidR="00EA0841" w:rsidRDefault="00EA0841" w:rsidP="00EA0841"/>
    <w:p w14:paraId="6DE9E217" w14:textId="77777777" w:rsidR="00EA0841" w:rsidRDefault="00EA0841" w:rsidP="00EA0841">
      <w:r>
        <w:t>&gt;  JSPatch 以小巧的体积做到了让JS调用/替换任意OC方法，让iOS APP具备热更新的能力。</w:t>
      </w:r>
    </w:p>
    <w:p w14:paraId="4093745B" w14:textId="77777777" w:rsidR="00EA0841" w:rsidRDefault="00EA0841" w:rsidP="00EA0841"/>
    <w:p w14:paraId="73E3A564" w14:textId="77777777" w:rsidR="00EA0841" w:rsidRDefault="00EA0841" w:rsidP="00EA0841"/>
    <w:p w14:paraId="7F4CE177" w14:textId="77777777" w:rsidR="00EA0841" w:rsidRDefault="00EA0841" w:rsidP="00EA0841">
      <w:r>
        <w:t>作者的博文[《JSPatch实现原理详解》](http://blog.cnbang.net/tech/2808/)详细记录了实现原理，有兴趣可以看下。</w:t>
      </w:r>
    </w:p>
    <w:p w14:paraId="4372810D" w14:textId="77777777" w:rsidR="00EA0841" w:rsidRDefault="00EA0841" w:rsidP="00EA0841"/>
    <w:p w14:paraId="1ACD9C14" w14:textId="77777777" w:rsidR="00EA0841" w:rsidRDefault="00EA0841" w:rsidP="00EA0841">
      <w:r>
        <w:t>同时 [ ***RAC(ReactiveCocoa)*** ](https://github.com/ReactiveCocoa/ReactiveCocoa) 源码中也用到了该方法。</w:t>
      </w:r>
    </w:p>
    <w:p w14:paraId="5CE96243" w14:textId="77777777" w:rsidR="00EA0841" w:rsidRDefault="00EA0841" w:rsidP="00EA0841"/>
    <w:p w14:paraId="006B8A9F" w14:textId="77777777" w:rsidR="00EA0841" w:rsidRDefault="00EA0841" w:rsidP="00EA0841">
      <w:r>
        <w:t>### 26. runtime如何实现weak变量的自动置nil？</w:t>
      </w:r>
    </w:p>
    <w:p w14:paraId="38B1A6EA" w14:textId="77777777" w:rsidR="00EA0841" w:rsidRDefault="00EA0841" w:rsidP="00EA0841"/>
    <w:p w14:paraId="125D3ED8" w14:textId="77777777" w:rsidR="00EA0841" w:rsidRDefault="00EA0841" w:rsidP="00EA0841"/>
    <w:p w14:paraId="1E40AFA0" w14:textId="77777777" w:rsidR="00EA0841" w:rsidRDefault="00EA0841" w:rsidP="00EA0841">
      <w:r>
        <w:t>&gt; runtime 对注册的类， 会进行布局，对于 weak 对象会放入一个 hash 表中。 用 weak 指向的对象内存地址作为 key，当此对象的引用计数为0的时候会 dealloc，假如 weak 指向的对象内存地址是a，那么就会以a为键， 在这个 weak 表中搜索，找到所有以a为键的 weak 对象，从而设置为 nil。</w:t>
      </w:r>
    </w:p>
    <w:p w14:paraId="329E47B8" w14:textId="77777777" w:rsidR="00EA0841" w:rsidRDefault="00EA0841" w:rsidP="00EA0841"/>
    <w:p w14:paraId="7D323954" w14:textId="77777777" w:rsidR="00EA0841" w:rsidRDefault="00EA0841" w:rsidP="00EA0841">
      <w:r>
        <w:t>在[上篇](https://github.com/ChenYilong/iOSInterviewQuestions)中的《runtime 如何实现 weak 属性》有论述。（注：在[上篇](https://github.com/ChenYilong/iOSInterviewQuestions)的《使用runtime Associate方法关联的对象，需要在主对象dealloc的时候释放么？》里给出的“对象的内存销毁时间表”也提到`__weak`引用的解除时间。）</w:t>
      </w:r>
    </w:p>
    <w:p w14:paraId="0ACE4368" w14:textId="77777777" w:rsidR="00EA0841" w:rsidRDefault="00EA0841" w:rsidP="00EA0841"/>
    <w:p w14:paraId="25FC91DF" w14:textId="77777777" w:rsidR="00EA0841" w:rsidRDefault="00EA0841" w:rsidP="00EA0841">
      <w:r>
        <w:t>我们可以设计一个函数（伪代码）来表示上述机制：</w:t>
      </w:r>
    </w:p>
    <w:p w14:paraId="6574EE7A" w14:textId="77777777" w:rsidR="00EA0841" w:rsidRDefault="00EA0841" w:rsidP="00EA0841"/>
    <w:p w14:paraId="51EDAFB0" w14:textId="77777777" w:rsidR="00EA0841" w:rsidRDefault="00EA0841" w:rsidP="00EA0841">
      <w:r>
        <w:t>`objc_storeWeak(&amp;a, b)`函数：</w:t>
      </w:r>
    </w:p>
    <w:p w14:paraId="2679C5F6" w14:textId="77777777" w:rsidR="00EA0841" w:rsidRDefault="00EA0841" w:rsidP="00EA0841"/>
    <w:p w14:paraId="28AC2BBC" w14:textId="77777777" w:rsidR="00EA0841" w:rsidRDefault="00EA0841" w:rsidP="00EA0841">
      <w:r>
        <w:t>`objc_storeWeak`函数把第二个参数--赋值对象（b）的内存地址作为键值key，将第一个参数--weak修饰的属性变量（a）的内存地址（&amp;a）作为value，注册到 weak 表中。如果第二个参数（b）为0（nil），那么把变量（a）的内存地址（&amp;a）从weak表中删除，</w:t>
      </w:r>
    </w:p>
    <w:p w14:paraId="70169C11" w14:textId="77777777" w:rsidR="00EA0841" w:rsidRDefault="00EA0841" w:rsidP="00EA0841"/>
    <w:p w14:paraId="2E6E3109" w14:textId="77777777" w:rsidR="00EA0841" w:rsidRDefault="00EA0841" w:rsidP="00EA0841">
      <w:r>
        <w:t>你可以把`objc_storeWeak(&amp;a, b)`理解为：`objc_storeWeak(value, key)`，并且当key变nil，将value置nil。</w:t>
      </w:r>
    </w:p>
    <w:p w14:paraId="545BFFA8" w14:textId="77777777" w:rsidR="00EA0841" w:rsidRDefault="00EA0841" w:rsidP="00EA0841"/>
    <w:p w14:paraId="686BC49E" w14:textId="77777777" w:rsidR="00EA0841" w:rsidRDefault="00EA0841" w:rsidP="00EA0841">
      <w:r>
        <w:t>在b非nil时，a和b指向同一个内存地址，在b变nil时，a变nil。此时向a发送消息不会崩溃：在Objective-C中向nil发送消息是安全的。</w:t>
      </w:r>
    </w:p>
    <w:p w14:paraId="0962D385" w14:textId="77777777" w:rsidR="00EA0841" w:rsidRDefault="00EA0841" w:rsidP="00EA0841"/>
    <w:p w14:paraId="2F593AEF" w14:textId="77777777" w:rsidR="00EA0841" w:rsidRDefault="00EA0841" w:rsidP="00EA0841">
      <w:r>
        <w:t>而如果a是由assign修饰的，则：</w:t>
      </w:r>
    </w:p>
    <w:p w14:paraId="0D369D59" w14:textId="77777777" w:rsidR="00EA0841" w:rsidRDefault="00EA0841" w:rsidP="00EA0841">
      <w:r>
        <w:t>在b非nil时，a和b指向同一个内存地址，在b变nil时，a还是指向该内存地址，变野指针。此时向a发送消息极易崩溃。</w:t>
      </w:r>
    </w:p>
    <w:p w14:paraId="033F0D7E" w14:textId="77777777" w:rsidR="00EA0841" w:rsidRDefault="00EA0841" w:rsidP="00EA0841"/>
    <w:p w14:paraId="24F54A0E" w14:textId="77777777" w:rsidR="00EA0841" w:rsidRDefault="00EA0841" w:rsidP="00EA0841"/>
    <w:p w14:paraId="7126C62A" w14:textId="77777777" w:rsidR="00EA0841" w:rsidRDefault="00EA0841" w:rsidP="00EA0841">
      <w:r>
        <w:t>下面我们将基于`objc_storeWeak(&amp;a, b)`函数，使用伪代码模拟“runtime如何实现weak属性”：</w:t>
      </w:r>
    </w:p>
    <w:p w14:paraId="778D2A3F" w14:textId="77777777" w:rsidR="00EA0841" w:rsidRDefault="00EA0841" w:rsidP="00EA0841">
      <w:r>
        <w:t xml:space="preserve"> </w:t>
      </w:r>
    </w:p>
    <w:p w14:paraId="7D9AAFCA" w14:textId="77777777" w:rsidR="00EA0841" w:rsidRDefault="00EA0841" w:rsidP="00EA0841"/>
    <w:p w14:paraId="3256D0CB" w14:textId="77777777" w:rsidR="00EA0841" w:rsidRDefault="00EA0841" w:rsidP="00EA0841"/>
    <w:p w14:paraId="4794D1B0" w14:textId="77777777" w:rsidR="00EA0841" w:rsidRDefault="00EA0841" w:rsidP="00EA0841">
      <w:r>
        <w:t xml:space="preserve"> </w:t>
      </w:r>
    </w:p>
    <w:p w14:paraId="333D33E4" w14:textId="77777777" w:rsidR="00EA0841" w:rsidRDefault="00EA0841" w:rsidP="00EA0841">
      <w:r>
        <w:t>```Objective-C</w:t>
      </w:r>
    </w:p>
    <w:p w14:paraId="4DFC7B55" w14:textId="77777777" w:rsidR="00EA0841" w:rsidRDefault="00EA0841" w:rsidP="00EA0841">
      <w:r>
        <w:t>// 使用伪代码模拟：runtime如何实现weak属性</w:t>
      </w:r>
    </w:p>
    <w:p w14:paraId="6A144CFC" w14:textId="77777777" w:rsidR="00EA0841" w:rsidRDefault="00EA0841" w:rsidP="00EA0841">
      <w:r>
        <w:t>// http://weibo.com/luohanchenyilong/</w:t>
      </w:r>
    </w:p>
    <w:p w14:paraId="27DA48F9" w14:textId="77777777" w:rsidR="00EA0841" w:rsidRDefault="00EA0841" w:rsidP="00EA0841">
      <w:r>
        <w:t>// https://github.com/ChenYilong</w:t>
      </w:r>
    </w:p>
    <w:p w14:paraId="7C2E41BC" w14:textId="77777777" w:rsidR="00EA0841" w:rsidRDefault="00EA0841" w:rsidP="00EA0841"/>
    <w:p w14:paraId="159CBBDD" w14:textId="77777777" w:rsidR="00EA0841" w:rsidRDefault="00EA0841" w:rsidP="00EA0841">
      <w:r>
        <w:t xml:space="preserve"> id obj1;</w:t>
      </w:r>
    </w:p>
    <w:p w14:paraId="38DFDCC9" w14:textId="77777777" w:rsidR="00EA0841" w:rsidRDefault="00EA0841" w:rsidP="00EA0841">
      <w:r>
        <w:t xml:space="preserve"> objc_initWeak(&amp;obj1, obj);</w:t>
      </w:r>
    </w:p>
    <w:p w14:paraId="7F25DA24" w14:textId="77777777" w:rsidR="00EA0841" w:rsidRDefault="00EA0841" w:rsidP="00EA0841">
      <w:r>
        <w:t>/*obj引用计数变为0，变量作用域结束*/</w:t>
      </w:r>
    </w:p>
    <w:p w14:paraId="6A2E9016" w14:textId="77777777" w:rsidR="00EA0841" w:rsidRDefault="00EA0841" w:rsidP="00EA0841">
      <w:r>
        <w:t xml:space="preserve"> objc_destroyWeak(&amp;obj1);</w:t>
      </w:r>
    </w:p>
    <w:p w14:paraId="175A8352" w14:textId="77777777" w:rsidR="00EA0841" w:rsidRDefault="00EA0841" w:rsidP="00EA0841">
      <w:r>
        <w:t>```</w:t>
      </w:r>
    </w:p>
    <w:p w14:paraId="066CA6C7" w14:textId="77777777" w:rsidR="00EA0841" w:rsidRDefault="00EA0841" w:rsidP="00EA0841"/>
    <w:p w14:paraId="1146C66F" w14:textId="77777777" w:rsidR="00EA0841" w:rsidRDefault="00EA0841" w:rsidP="00EA0841">
      <w:r>
        <w:t>下面对用到的两个方法`objc_initWeak`和`objc_destroyWeak`做下解释：</w:t>
      </w:r>
    </w:p>
    <w:p w14:paraId="63375542" w14:textId="77777777" w:rsidR="00EA0841" w:rsidRDefault="00EA0841" w:rsidP="00EA0841"/>
    <w:p w14:paraId="5CCEA303" w14:textId="77777777" w:rsidR="00EA0841" w:rsidRDefault="00EA0841" w:rsidP="00EA0841">
      <w:r>
        <w:t>总体说来，作用是：</w:t>
      </w:r>
    </w:p>
    <w:p w14:paraId="7E50825A" w14:textId="77777777" w:rsidR="00EA0841" w:rsidRDefault="00EA0841" w:rsidP="00EA0841">
      <w:r>
        <w:t>通过`objc_initWeak`函数初始化“附有weak修饰符的变量（obj1）”，在变量作用域结束时通过`objc_destoryWeak`函数释放该变量（obj1）。</w:t>
      </w:r>
    </w:p>
    <w:p w14:paraId="71A5B5D9" w14:textId="77777777" w:rsidR="00EA0841" w:rsidRDefault="00EA0841" w:rsidP="00EA0841"/>
    <w:p w14:paraId="7D3E291C" w14:textId="77777777" w:rsidR="00EA0841" w:rsidRDefault="00EA0841" w:rsidP="00EA0841">
      <w:r>
        <w:t>下面分别介绍下方法的内部实现：</w:t>
      </w:r>
    </w:p>
    <w:p w14:paraId="54BC0AEF" w14:textId="77777777" w:rsidR="00EA0841" w:rsidRDefault="00EA0841" w:rsidP="00EA0841"/>
    <w:p w14:paraId="4CFC6517" w14:textId="77777777" w:rsidR="00EA0841" w:rsidRDefault="00EA0841" w:rsidP="00EA0841">
      <w:r>
        <w:t>`objc_initWeak`函数的实现是这样的：在将“附有weak修饰符的变量（obj1）”初始化为0（nil）后，会将“赋值对象”（obj）作为参数，调用`objc_storeWeak`函数。</w:t>
      </w:r>
    </w:p>
    <w:p w14:paraId="09BEFD46" w14:textId="77777777" w:rsidR="00EA0841" w:rsidRDefault="00EA0841" w:rsidP="00EA0841"/>
    <w:p w14:paraId="7F0718B4" w14:textId="77777777" w:rsidR="00EA0841" w:rsidRDefault="00EA0841" w:rsidP="00EA0841"/>
    <w:p w14:paraId="4E4BAD06" w14:textId="77777777" w:rsidR="00EA0841" w:rsidRDefault="00EA0841" w:rsidP="00EA0841"/>
    <w:p w14:paraId="48398DEE" w14:textId="77777777" w:rsidR="00EA0841" w:rsidRDefault="00EA0841" w:rsidP="00EA0841">
      <w:r>
        <w:t xml:space="preserve"> </w:t>
      </w:r>
    </w:p>
    <w:p w14:paraId="6306B9A0" w14:textId="77777777" w:rsidR="00EA0841" w:rsidRDefault="00EA0841" w:rsidP="00EA0841">
      <w:r>
        <w:t>```Objective-C</w:t>
      </w:r>
    </w:p>
    <w:p w14:paraId="140C2AFC" w14:textId="77777777" w:rsidR="00EA0841" w:rsidRDefault="00EA0841" w:rsidP="00EA0841">
      <w:r>
        <w:t>obj1 = 0；</w:t>
      </w:r>
    </w:p>
    <w:p w14:paraId="31D9C2B1" w14:textId="77777777" w:rsidR="00EA0841" w:rsidRDefault="00EA0841" w:rsidP="00EA0841">
      <w:r>
        <w:t>obj_storeWeak(&amp;obj1, obj);</w:t>
      </w:r>
    </w:p>
    <w:p w14:paraId="0A0EBC2C" w14:textId="77777777" w:rsidR="00EA0841" w:rsidRDefault="00EA0841" w:rsidP="00EA0841">
      <w:r>
        <w:t>```</w:t>
      </w:r>
    </w:p>
    <w:p w14:paraId="72559C7A" w14:textId="77777777" w:rsidR="00EA0841" w:rsidRDefault="00EA0841" w:rsidP="00EA0841"/>
    <w:p w14:paraId="5960F2DF" w14:textId="77777777" w:rsidR="00EA0841" w:rsidRDefault="00EA0841" w:rsidP="00EA0841">
      <w:r>
        <w:t>也就是说：</w:t>
      </w:r>
    </w:p>
    <w:p w14:paraId="77524D45" w14:textId="77777777" w:rsidR="00EA0841" w:rsidRDefault="00EA0841" w:rsidP="00EA0841"/>
    <w:p w14:paraId="2B6B3E5D" w14:textId="77777777" w:rsidR="00EA0841" w:rsidRDefault="00EA0841" w:rsidP="00EA0841">
      <w:r>
        <w:t>&gt;  weak 修饰的指针默认值是 nil （在Objective-C中向nil发送消息是安全的）</w:t>
      </w:r>
    </w:p>
    <w:p w14:paraId="4C4437A6" w14:textId="77777777" w:rsidR="00EA0841" w:rsidRDefault="00EA0841" w:rsidP="00EA0841"/>
    <w:p w14:paraId="7017A82E" w14:textId="77777777" w:rsidR="00EA0841" w:rsidRDefault="00EA0841" w:rsidP="00EA0841"/>
    <w:p w14:paraId="569BD47C" w14:textId="77777777" w:rsidR="00EA0841" w:rsidRDefault="00EA0841" w:rsidP="00EA0841"/>
    <w:p w14:paraId="333388EA" w14:textId="77777777" w:rsidR="00EA0841" w:rsidRDefault="00EA0841" w:rsidP="00EA0841"/>
    <w:p w14:paraId="5B185A1D" w14:textId="77777777" w:rsidR="00EA0841" w:rsidRDefault="00EA0841" w:rsidP="00EA0841">
      <w:r>
        <w:t>然后`obj_destroyWeak`函数将0（nil）作为参数，调用`objc_storeWeak`函数。</w:t>
      </w:r>
    </w:p>
    <w:p w14:paraId="5045F3F5" w14:textId="77777777" w:rsidR="00EA0841" w:rsidRDefault="00EA0841" w:rsidP="00EA0841"/>
    <w:p w14:paraId="26ACEDA6" w14:textId="77777777" w:rsidR="00EA0841" w:rsidRDefault="00EA0841" w:rsidP="00EA0841">
      <w:r>
        <w:t>`objc_storeWeak(&amp;obj1, 0);`</w:t>
      </w:r>
    </w:p>
    <w:p w14:paraId="5325C582" w14:textId="77777777" w:rsidR="00EA0841" w:rsidRDefault="00EA0841" w:rsidP="00EA0841"/>
    <w:p w14:paraId="6B16DBA6" w14:textId="77777777" w:rsidR="00EA0841" w:rsidRDefault="00EA0841" w:rsidP="00EA0841">
      <w:r>
        <w:t>前面的源代码与下列源代码相同。</w:t>
      </w:r>
    </w:p>
    <w:p w14:paraId="66F55DD2" w14:textId="77777777" w:rsidR="00EA0841" w:rsidRDefault="00EA0841" w:rsidP="00EA0841"/>
    <w:p w14:paraId="6E1D3E7E" w14:textId="77777777" w:rsidR="00EA0841" w:rsidRDefault="00EA0841" w:rsidP="00EA0841"/>
    <w:p w14:paraId="72F3559E" w14:textId="77777777" w:rsidR="00EA0841" w:rsidRDefault="00EA0841" w:rsidP="00EA0841"/>
    <w:p w14:paraId="7C287353" w14:textId="77777777" w:rsidR="00EA0841" w:rsidRDefault="00EA0841" w:rsidP="00EA0841">
      <w:r>
        <w:t>```Objective-C</w:t>
      </w:r>
    </w:p>
    <w:p w14:paraId="36DD2AC5" w14:textId="77777777" w:rsidR="00EA0841" w:rsidRDefault="00EA0841" w:rsidP="00EA0841">
      <w:r>
        <w:t>// 使用伪代码模拟：runtime如何实现weak属性</w:t>
      </w:r>
    </w:p>
    <w:p w14:paraId="5DBE8588" w14:textId="77777777" w:rsidR="00EA0841" w:rsidRDefault="00EA0841" w:rsidP="00EA0841">
      <w:r>
        <w:t>// http://weibo.com/luohanchenyilong/</w:t>
      </w:r>
    </w:p>
    <w:p w14:paraId="7115948F" w14:textId="77777777" w:rsidR="00EA0841" w:rsidRDefault="00EA0841" w:rsidP="00EA0841">
      <w:r>
        <w:t>// https://github.com/ChenYilong</w:t>
      </w:r>
    </w:p>
    <w:p w14:paraId="63F13034" w14:textId="77777777" w:rsidR="00EA0841" w:rsidRDefault="00EA0841" w:rsidP="00EA0841"/>
    <w:p w14:paraId="36D31747" w14:textId="77777777" w:rsidR="00EA0841" w:rsidRDefault="00EA0841" w:rsidP="00EA0841">
      <w:r>
        <w:t>id obj1;</w:t>
      </w:r>
    </w:p>
    <w:p w14:paraId="5B30D735" w14:textId="77777777" w:rsidR="00EA0841" w:rsidRDefault="00EA0841" w:rsidP="00EA0841">
      <w:r>
        <w:t>obj1 = 0;</w:t>
      </w:r>
    </w:p>
    <w:p w14:paraId="7BBCF2FA" w14:textId="77777777" w:rsidR="00EA0841" w:rsidRDefault="00EA0841" w:rsidP="00EA0841">
      <w:r>
        <w:t>objc_storeWeak(&amp;obj1, obj);</w:t>
      </w:r>
    </w:p>
    <w:p w14:paraId="1AC26226" w14:textId="77777777" w:rsidR="00EA0841" w:rsidRDefault="00EA0841" w:rsidP="00EA0841">
      <w:r>
        <w:t>/* ... obj的引用计数变为0，被置nil ... */</w:t>
      </w:r>
    </w:p>
    <w:p w14:paraId="2E3C1310" w14:textId="77777777" w:rsidR="00EA0841" w:rsidRDefault="00EA0841" w:rsidP="00EA0841">
      <w:r>
        <w:t>objc_storeWeak(&amp;obj1, 0);</w:t>
      </w:r>
    </w:p>
    <w:p w14:paraId="51B41CAF" w14:textId="77777777" w:rsidR="00EA0841" w:rsidRDefault="00EA0841" w:rsidP="00EA0841">
      <w:r>
        <w:t>```</w:t>
      </w:r>
    </w:p>
    <w:p w14:paraId="05BD578B" w14:textId="77777777" w:rsidR="00EA0841" w:rsidRDefault="00EA0841" w:rsidP="00EA0841"/>
    <w:p w14:paraId="4BD42D89" w14:textId="77777777" w:rsidR="00EA0841" w:rsidRDefault="00EA0841" w:rsidP="00EA0841"/>
    <w:p w14:paraId="25E3C9E5" w14:textId="77777777" w:rsidR="00EA0841" w:rsidRDefault="00EA0841" w:rsidP="00EA0841">
      <w:r>
        <w:t>`objc_storeWeak`函数把第二个参数--赋值对象（obj）的内存地址作为键值，将第一个参数--weak修饰的属性变量（obj1）的内存地址注册到 weak 表中。如果第二个参数（obj）为0（nil），那么把变量（obj1）的地址从weak表中删除。</w:t>
      </w:r>
    </w:p>
    <w:p w14:paraId="2EC529F6" w14:textId="77777777" w:rsidR="00EA0841" w:rsidRDefault="00EA0841" w:rsidP="00EA0841"/>
    <w:p w14:paraId="5CE79F0D" w14:textId="77777777" w:rsidR="00EA0841" w:rsidRDefault="00EA0841" w:rsidP="00EA0841"/>
    <w:p w14:paraId="3CCDAA03" w14:textId="77777777" w:rsidR="00EA0841" w:rsidRDefault="00EA0841" w:rsidP="00EA0841"/>
    <w:p w14:paraId="39000B55" w14:textId="77777777" w:rsidR="00EA0841" w:rsidRDefault="00EA0841" w:rsidP="00EA0841"/>
    <w:p w14:paraId="51BF9857" w14:textId="77777777" w:rsidR="00EA0841" w:rsidRDefault="00EA0841" w:rsidP="00EA0841"/>
    <w:p w14:paraId="3E4420FD" w14:textId="77777777" w:rsidR="00EA0841" w:rsidRDefault="00EA0841" w:rsidP="00EA0841">
      <w:r>
        <w:t xml:space="preserve">### 27. 能否向编译后得到的类中增加实例变量？能否向运行时创建的类中添加实例变量？为什么？ </w:t>
      </w:r>
    </w:p>
    <w:p w14:paraId="56B26C84" w14:textId="77777777" w:rsidR="00EA0841" w:rsidRDefault="00EA0841" w:rsidP="00EA0841"/>
    <w:p w14:paraId="15F9DF4B" w14:textId="77777777" w:rsidR="00EA0841" w:rsidRDefault="00EA0841" w:rsidP="00EA0841">
      <w:r>
        <w:t xml:space="preserve"> - 不能向编译后得到的类中增加实例变量；</w:t>
      </w:r>
    </w:p>
    <w:p w14:paraId="2DF803D5" w14:textId="77777777" w:rsidR="00EA0841" w:rsidRDefault="00EA0841" w:rsidP="00EA0841">
      <w:r>
        <w:t xml:space="preserve"> - 能向运行时创建的类中添加实例变量；</w:t>
      </w:r>
    </w:p>
    <w:p w14:paraId="1EB7D613" w14:textId="77777777" w:rsidR="00EA0841" w:rsidRDefault="00EA0841" w:rsidP="00EA0841"/>
    <w:p w14:paraId="0D9C6CA0" w14:textId="77777777" w:rsidR="00EA0841" w:rsidRDefault="00EA0841" w:rsidP="00EA0841">
      <w:r>
        <w:t>解释下：</w:t>
      </w:r>
    </w:p>
    <w:p w14:paraId="44FFE1CF" w14:textId="77777777" w:rsidR="00EA0841" w:rsidRDefault="00EA0841" w:rsidP="00EA0841"/>
    <w:p w14:paraId="27869812" w14:textId="77777777" w:rsidR="00EA0841" w:rsidRDefault="00EA0841" w:rsidP="00EA0841">
      <w:r>
        <w:t xml:space="preserve"> - 因为编译后的类已经注册在 runtime 中，类结构体中的 `objc_ivar_list` 实例变量的链表 和 `instance_size` 实例变量的内存大小已经确定，同时runtime 会调用 `class_setIvarLayout` 或 `class_setWeakIvarLayout` 来处理 strong weak 引用。所以不能向存在的类中添加实例变量；</w:t>
      </w:r>
    </w:p>
    <w:p w14:paraId="7184A428" w14:textId="77777777" w:rsidR="00EA0841" w:rsidRDefault="00EA0841" w:rsidP="00EA0841"/>
    <w:p w14:paraId="089A8686" w14:textId="77777777" w:rsidR="00EA0841" w:rsidRDefault="00EA0841" w:rsidP="00EA0841">
      <w:r>
        <w:t xml:space="preserve"> - 运行时创建的类是可以添加实例变量，调用 `class_addIvar` 函数。但是得在调用 `objc_allocateClassPair` 之后，`objc_registerClassPair` 之前，原因同上。</w:t>
      </w:r>
    </w:p>
    <w:p w14:paraId="2B277D0D" w14:textId="77777777" w:rsidR="00EA0841" w:rsidRDefault="00EA0841" w:rsidP="00EA0841"/>
    <w:p w14:paraId="24F5224F" w14:textId="77777777" w:rsidR="00EA0841" w:rsidRDefault="00EA0841" w:rsidP="00EA0841"/>
    <w:p w14:paraId="6B31E838" w14:textId="77777777" w:rsidR="00EA0841" w:rsidRDefault="00EA0841" w:rsidP="00EA0841">
      <w:r>
        <w:t>### 28. runloop和线程有什么关系？</w:t>
      </w:r>
    </w:p>
    <w:p w14:paraId="74A69D08" w14:textId="77777777" w:rsidR="00EA0841" w:rsidRDefault="00EA0841" w:rsidP="00EA0841"/>
    <w:p w14:paraId="36E3434D" w14:textId="77777777" w:rsidR="00EA0841" w:rsidRDefault="00EA0841" w:rsidP="00EA0841">
      <w:r>
        <w:t>总的说来，Run loop，正如其名，loop表示某种循环，和run放在一起就表示一直在运行着的循环。实际上，run loop和线程是紧密相连的，可以这样说run loop是为了线程而生，没有线程，它就没有存在的必要。Run loops是线程的基础架构部分， Cocoa 和 CoreFundation 都提供了 run loop 对象方便配置和管理线程的 run loop （以下都以 Cocoa 为例）。每个线程，包括程序的主线程（ main thread ）都有与之相应的 run loop 对象。</w:t>
      </w:r>
    </w:p>
    <w:p w14:paraId="4799C381" w14:textId="77777777" w:rsidR="00EA0841" w:rsidRDefault="00EA0841" w:rsidP="00EA0841"/>
    <w:p w14:paraId="70EE003B" w14:textId="77777777" w:rsidR="00EA0841" w:rsidRDefault="00EA0841" w:rsidP="00EA0841">
      <w:r>
        <w:t xml:space="preserve"> runloop 和线程的关系：</w:t>
      </w:r>
    </w:p>
    <w:p w14:paraId="758BC580" w14:textId="77777777" w:rsidR="00EA0841" w:rsidRDefault="00EA0841" w:rsidP="00EA0841"/>
    <w:p w14:paraId="0E24B943" w14:textId="77777777" w:rsidR="00EA0841" w:rsidRDefault="00EA0841" w:rsidP="00EA0841"/>
    <w:p w14:paraId="31E3F943" w14:textId="77777777" w:rsidR="00EA0841" w:rsidRDefault="00EA0841" w:rsidP="00EA0841"/>
    <w:p w14:paraId="11DE427B" w14:textId="77777777" w:rsidR="00EA0841" w:rsidRDefault="00EA0841" w:rsidP="00EA0841"/>
    <w:p w14:paraId="16A91292" w14:textId="77777777" w:rsidR="00EA0841" w:rsidRDefault="00EA0841" w:rsidP="00EA0841">
      <w:r>
        <w:t xml:space="preserve"> 1. 主线程的run loop默认是启动的。</w:t>
      </w:r>
    </w:p>
    <w:p w14:paraId="6F3A331E" w14:textId="77777777" w:rsidR="00EA0841" w:rsidRDefault="00EA0841" w:rsidP="00EA0841"/>
    <w:p w14:paraId="26C7FC10" w14:textId="77777777" w:rsidR="00EA0841" w:rsidRDefault="00EA0841" w:rsidP="00EA0841">
      <w:r>
        <w:t xml:space="preserve"> iOS的应用程序里面，程序启动后会有一个如下的main()函数</w:t>
      </w:r>
    </w:p>
    <w:p w14:paraId="611DB685" w14:textId="77777777" w:rsidR="00EA0841" w:rsidRDefault="00EA0841" w:rsidP="00EA0841">
      <w:r>
        <w:t xml:space="preserve"> </w:t>
      </w:r>
    </w:p>
    <w:p w14:paraId="4BEFFBCF" w14:textId="77777777" w:rsidR="00EA0841" w:rsidRDefault="00EA0841" w:rsidP="00EA0841">
      <w:r>
        <w:t xml:space="preserve"> ```Objective-C</w:t>
      </w:r>
    </w:p>
    <w:p w14:paraId="509C18D4" w14:textId="77777777" w:rsidR="00EA0841" w:rsidRDefault="00EA0841" w:rsidP="00EA0841">
      <w:r>
        <w:t>int main(int argc, char * argv[]) {</w:t>
      </w:r>
    </w:p>
    <w:p w14:paraId="0F7154AF" w14:textId="77777777" w:rsidR="00EA0841" w:rsidRDefault="00EA0841" w:rsidP="00EA0841">
      <w:r>
        <w:t xml:space="preserve">    @autoreleasepool {</w:t>
      </w:r>
    </w:p>
    <w:p w14:paraId="09CA84FC" w14:textId="77777777" w:rsidR="00EA0841" w:rsidRDefault="00EA0841" w:rsidP="00EA0841">
      <w:r>
        <w:t xml:space="preserve">        return UIApplicationMain(argc, argv, nil, NSStringFromClass([AppDelegate class]));</w:t>
      </w:r>
    </w:p>
    <w:p w14:paraId="395C6EFF" w14:textId="77777777" w:rsidR="00EA0841" w:rsidRDefault="00EA0841" w:rsidP="00EA0841">
      <w:r>
        <w:t xml:space="preserve">    }</w:t>
      </w:r>
    </w:p>
    <w:p w14:paraId="2A1AF000" w14:textId="77777777" w:rsidR="00EA0841" w:rsidRDefault="00EA0841" w:rsidP="00EA0841">
      <w:r>
        <w:t>}</w:t>
      </w:r>
    </w:p>
    <w:p w14:paraId="6675EECA" w14:textId="77777777" w:rsidR="00EA0841" w:rsidRDefault="00EA0841" w:rsidP="00EA0841">
      <w:r>
        <w:t>```</w:t>
      </w:r>
    </w:p>
    <w:p w14:paraId="55569D77" w14:textId="77777777" w:rsidR="00EA0841" w:rsidRDefault="00EA0841" w:rsidP="00EA0841"/>
    <w:p w14:paraId="76E3AF26" w14:textId="77777777" w:rsidR="00EA0841" w:rsidRDefault="00EA0841" w:rsidP="00EA0841"/>
    <w:p w14:paraId="17C34B9A" w14:textId="77777777" w:rsidR="00EA0841" w:rsidRDefault="00EA0841" w:rsidP="00EA0841"/>
    <w:p w14:paraId="3A382418" w14:textId="77777777" w:rsidR="00EA0841" w:rsidRDefault="00EA0841" w:rsidP="00EA0841"/>
    <w:p w14:paraId="16CD7BB2" w14:textId="77777777" w:rsidR="00EA0841" w:rsidRDefault="00EA0841" w:rsidP="00EA0841"/>
    <w:p w14:paraId="640F205F" w14:textId="77777777" w:rsidR="00EA0841" w:rsidRDefault="00EA0841" w:rsidP="00EA0841">
      <w:r>
        <w:t xml:space="preserve"> 重点是UIApplicationMain()函数，这个方法会为main thread设置一个NSRunLoop对象，这就解释了：为什么我们的应用可以在无人操作的时候休息，需要让它干活的时候又能立马响应。</w:t>
      </w:r>
    </w:p>
    <w:p w14:paraId="3359CC02" w14:textId="77777777" w:rsidR="00EA0841" w:rsidRDefault="00EA0841" w:rsidP="00EA0841"/>
    <w:p w14:paraId="16F426FF" w14:textId="77777777" w:rsidR="00EA0841" w:rsidRDefault="00EA0841" w:rsidP="00EA0841">
      <w:r>
        <w:t xml:space="preserve"> 2. 对其它线程来说，run loop默认是没有启动的，如果你需要更多的线程交互则可以手动配置和启动，如果线程只是去执行一个长时间的已确定的任务则不需要。</w:t>
      </w:r>
    </w:p>
    <w:p w14:paraId="2F88B5F1" w14:textId="77777777" w:rsidR="00EA0841" w:rsidRDefault="00EA0841" w:rsidP="00EA0841"/>
    <w:p w14:paraId="2AB8A5F6" w14:textId="77777777" w:rsidR="00EA0841" w:rsidRDefault="00EA0841" w:rsidP="00EA0841">
      <w:r>
        <w:t xml:space="preserve"> 3. 在任何一个 Cocoa 程序的线程中，都可以通过以下代码来获取到当前线程的 run loop 。</w:t>
      </w:r>
    </w:p>
    <w:p w14:paraId="08C385D1" w14:textId="77777777" w:rsidR="00EA0841" w:rsidRDefault="00EA0841" w:rsidP="00EA0841"/>
    <w:p w14:paraId="4FF16649" w14:textId="77777777" w:rsidR="00EA0841" w:rsidRDefault="00EA0841" w:rsidP="00EA0841"/>
    <w:p w14:paraId="7AEDE3AB" w14:textId="77777777" w:rsidR="00EA0841" w:rsidRDefault="00EA0841" w:rsidP="00EA0841">
      <w:r>
        <w:t xml:space="preserve"> ```Objective-C</w:t>
      </w:r>
    </w:p>
    <w:p w14:paraId="13441F92" w14:textId="77777777" w:rsidR="00EA0841" w:rsidRDefault="00EA0841" w:rsidP="00EA0841">
      <w:r>
        <w:t>NSRunLoop *runloop = [NSRunLoop currentRunLoop];</w:t>
      </w:r>
    </w:p>
    <w:p w14:paraId="377BCEAD" w14:textId="77777777" w:rsidR="00EA0841" w:rsidRDefault="00EA0841" w:rsidP="00EA0841">
      <w:r>
        <w:t>```</w:t>
      </w:r>
    </w:p>
    <w:p w14:paraId="23B483E3" w14:textId="77777777" w:rsidR="00EA0841" w:rsidRDefault="00EA0841" w:rsidP="00EA0841"/>
    <w:p w14:paraId="5F34686A" w14:textId="77777777" w:rsidR="00EA0841" w:rsidRDefault="00EA0841" w:rsidP="00EA0841"/>
    <w:p w14:paraId="78969940" w14:textId="77777777" w:rsidR="00EA0841" w:rsidRDefault="00EA0841" w:rsidP="00EA0841">
      <w:r>
        <w:t>参考链接：[《Objective-C之run loop详解》](http://blog.csdn.net/wzzvictory/article/details/9237973)。</w:t>
      </w:r>
    </w:p>
    <w:p w14:paraId="448217EC" w14:textId="77777777" w:rsidR="00EA0841" w:rsidRDefault="00EA0841" w:rsidP="00EA0841"/>
    <w:p w14:paraId="4DDC9352" w14:textId="77777777" w:rsidR="00EA0841" w:rsidRDefault="00EA0841" w:rsidP="00EA0841">
      <w:r>
        <w:t>### 29. runloop的mode作用是什么？</w:t>
      </w:r>
    </w:p>
    <w:p w14:paraId="220CA1C8" w14:textId="77777777" w:rsidR="00EA0841" w:rsidRDefault="00EA0841" w:rsidP="00EA0841"/>
    <w:p w14:paraId="59A74C32" w14:textId="77777777" w:rsidR="00EA0841" w:rsidRDefault="00EA0841" w:rsidP="00EA0841">
      <w:r>
        <w:t>model 主要是用来指定事件在运行循环中的优先级的，分为：</w:t>
      </w:r>
    </w:p>
    <w:p w14:paraId="02231281" w14:textId="77777777" w:rsidR="00EA0841" w:rsidRDefault="00EA0841" w:rsidP="00EA0841"/>
    <w:p w14:paraId="16898767" w14:textId="77777777" w:rsidR="00EA0841" w:rsidRDefault="00EA0841" w:rsidP="00EA0841"/>
    <w:p w14:paraId="351C382A" w14:textId="77777777" w:rsidR="00EA0841" w:rsidRDefault="00EA0841" w:rsidP="00EA0841">
      <w:r>
        <w:t>* NSDefaultRunLoopMode（kCFRunLoopDefaultMode）：默认，空闲状态</w:t>
      </w:r>
    </w:p>
    <w:p w14:paraId="16A36127" w14:textId="77777777" w:rsidR="00EA0841" w:rsidRDefault="00EA0841" w:rsidP="00EA0841">
      <w:r>
        <w:t>* UITrackingRunLoopMode：ScrollView滑动时</w:t>
      </w:r>
    </w:p>
    <w:p w14:paraId="14D2C9FF" w14:textId="77777777" w:rsidR="00EA0841" w:rsidRDefault="00EA0841" w:rsidP="00EA0841">
      <w:r>
        <w:t>* UIInitializationRunLoopMode：启动时</w:t>
      </w:r>
    </w:p>
    <w:p w14:paraId="759BF148" w14:textId="77777777" w:rsidR="00EA0841" w:rsidRDefault="00EA0841" w:rsidP="00EA0841">
      <w:r>
        <w:t>* NSRunLoopCommonModes（kCFRunLoopCommonModes）：Mode集合</w:t>
      </w:r>
    </w:p>
    <w:p w14:paraId="7A845974" w14:textId="77777777" w:rsidR="00EA0841" w:rsidRDefault="00EA0841" w:rsidP="00EA0841"/>
    <w:p w14:paraId="4268B28C" w14:textId="77777777" w:rsidR="00EA0841" w:rsidRDefault="00EA0841" w:rsidP="00EA0841">
      <w:r>
        <w:t>苹果公开提供的 Mode 有两个：</w:t>
      </w:r>
    </w:p>
    <w:p w14:paraId="459684FE" w14:textId="77777777" w:rsidR="00EA0841" w:rsidRDefault="00EA0841" w:rsidP="00EA0841"/>
    <w:p w14:paraId="3A78DFD6" w14:textId="77777777" w:rsidR="00EA0841" w:rsidRDefault="00EA0841" w:rsidP="00EA0841">
      <w:r>
        <w:t xml:space="preserve"> 1. NSDefaultRunLoopMode（kCFRunLoopDefaultMode）</w:t>
      </w:r>
    </w:p>
    <w:p w14:paraId="4A2FED3B" w14:textId="77777777" w:rsidR="00EA0841" w:rsidRDefault="00EA0841" w:rsidP="00EA0841">
      <w:r>
        <w:t xml:space="preserve"> 2. NSRunLoopCommonModes（kCFRunLoopCommonModes）</w:t>
      </w:r>
    </w:p>
    <w:p w14:paraId="2BACDE21" w14:textId="77777777" w:rsidR="00EA0841" w:rsidRDefault="00EA0841" w:rsidP="00EA0841"/>
    <w:p w14:paraId="21D26ED5" w14:textId="77777777" w:rsidR="00EA0841" w:rsidRDefault="00EA0841" w:rsidP="00EA0841">
      <w:r>
        <w:t>### 30. 以+ scheduledTimerWithTimeInterval...的方式触发的timer，在滑动页面上的列表时，timer会暂定回调，为什么？如何解决？</w:t>
      </w:r>
    </w:p>
    <w:p w14:paraId="20F2A8DD" w14:textId="77777777" w:rsidR="00EA0841" w:rsidRDefault="00EA0841" w:rsidP="00EA0841"/>
    <w:p w14:paraId="1844E4B4" w14:textId="77777777" w:rsidR="00EA0841" w:rsidRDefault="00EA0841" w:rsidP="00EA0841">
      <w:r>
        <w:t>RunLoop只能运行在一种mode下，如果要换mode，当前的loop也需要停下重启成新的。利用这个机制，ScrollView滚动过程中NSDefaultRunLoopMode（kCFRunLoopDefaultMode）的mode会切换到UITrackingRunLoopMode来保证ScrollView的流畅滑动：只能在NSDefaultRunLoopMode模式下处理的事件会影响ScrollView的滑动。</w:t>
      </w:r>
    </w:p>
    <w:p w14:paraId="26068CA2" w14:textId="77777777" w:rsidR="00EA0841" w:rsidRDefault="00EA0841" w:rsidP="00EA0841"/>
    <w:p w14:paraId="644DE204" w14:textId="77777777" w:rsidR="00EA0841" w:rsidRDefault="00EA0841" w:rsidP="00EA0841">
      <w:r>
        <w:t>如果我们把一个NSTimer对象以NSDefaultRunLoopMode（kCFRunLoopDefaultMode）添加到主运行循环中的时候,</w:t>
      </w:r>
    </w:p>
    <w:p w14:paraId="1AE49204" w14:textId="77777777" w:rsidR="00EA0841" w:rsidRDefault="00EA0841" w:rsidP="00EA0841">
      <w:r>
        <w:t>ScrollView滚动过程中会因为mode的切换，而导致NSTimer将不再被调度。</w:t>
      </w:r>
    </w:p>
    <w:p w14:paraId="4DC25FC5" w14:textId="77777777" w:rsidR="00EA0841" w:rsidRDefault="00EA0841" w:rsidP="00EA0841"/>
    <w:p w14:paraId="34E0EAE0" w14:textId="77777777" w:rsidR="00EA0841" w:rsidRDefault="00EA0841" w:rsidP="00EA0841">
      <w:r>
        <w:t>同时因为mode还是可定制的，所以：</w:t>
      </w:r>
    </w:p>
    <w:p w14:paraId="339F52D7" w14:textId="77777777" w:rsidR="00EA0841" w:rsidRDefault="00EA0841" w:rsidP="00EA0841"/>
    <w:p w14:paraId="0239D62E" w14:textId="77777777" w:rsidR="00EA0841" w:rsidRDefault="00EA0841" w:rsidP="00EA0841">
      <w:r>
        <w:t xml:space="preserve"> Timer计时会被scrollView的滑动影响的问题可以通过将timer添加到NSRunLoopCommonModes（kCFRunLoopCommonModes）来解决。代码如下：</w:t>
      </w:r>
    </w:p>
    <w:p w14:paraId="7FDA4E8A" w14:textId="77777777" w:rsidR="00EA0841" w:rsidRDefault="00EA0841" w:rsidP="00EA0841"/>
    <w:p w14:paraId="75040E4D" w14:textId="77777777" w:rsidR="00EA0841" w:rsidRDefault="00EA0841" w:rsidP="00EA0841">
      <w:r>
        <w:t>```objective-c</w:t>
      </w:r>
    </w:p>
    <w:p w14:paraId="37A58ECB" w14:textId="77777777" w:rsidR="00EA0841" w:rsidRDefault="00EA0841" w:rsidP="00EA0841">
      <w:r>
        <w:t xml:space="preserve">// </w:t>
      </w:r>
    </w:p>
    <w:p w14:paraId="6563CE19" w14:textId="77777777" w:rsidR="00EA0841" w:rsidRDefault="00EA0841" w:rsidP="00EA0841">
      <w:r>
        <w:t>// http://weibo.com/luohanchenyilong/ (微博@iOS程序犭袁)</w:t>
      </w:r>
    </w:p>
    <w:p w14:paraId="40E67271" w14:textId="77777777" w:rsidR="00EA0841" w:rsidRDefault="00EA0841" w:rsidP="00EA0841">
      <w:r>
        <w:t>// https://github.com/ChenYilong</w:t>
      </w:r>
    </w:p>
    <w:p w14:paraId="63C13F53" w14:textId="77777777" w:rsidR="00EA0841" w:rsidRDefault="00EA0841" w:rsidP="00EA0841"/>
    <w:p w14:paraId="07A75109" w14:textId="77777777" w:rsidR="00EA0841" w:rsidRDefault="00EA0841" w:rsidP="00EA0841">
      <w:r>
        <w:t>//将timer添加到NSDefaultRunLoopMode中</w:t>
      </w:r>
    </w:p>
    <w:p w14:paraId="38DC7FBE" w14:textId="77777777" w:rsidR="00EA0841" w:rsidRDefault="00EA0841" w:rsidP="00EA0841">
      <w:r>
        <w:t>[NSTimer scheduledTimerWithTimeInterval:1.0</w:t>
      </w:r>
    </w:p>
    <w:p w14:paraId="7E1D5BB6" w14:textId="77777777" w:rsidR="00EA0841" w:rsidRDefault="00EA0841" w:rsidP="00EA0841">
      <w:r>
        <w:t xml:space="preserve">     target:self</w:t>
      </w:r>
    </w:p>
    <w:p w14:paraId="47543E17" w14:textId="77777777" w:rsidR="00EA0841" w:rsidRDefault="00EA0841" w:rsidP="00EA0841">
      <w:r>
        <w:t xml:space="preserve">     selector:@selector(timerTick:)</w:t>
      </w:r>
    </w:p>
    <w:p w14:paraId="05DEE4A1" w14:textId="77777777" w:rsidR="00EA0841" w:rsidRDefault="00EA0841" w:rsidP="00EA0841">
      <w:r>
        <w:t xml:space="preserve">     userInfo:nil</w:t>
      </w:r>
    </w:p>
    <w:p w14:paraId="52F5BA05" w14:textId="77777777" w:rsidR="00EA0841" w:rsidRDefault="00EA0841" w:rsidP="00EA0841">
      <w:r>
        <w:t xml:space="preserve">     repeats:YES];</w:t>
      </w:r>
    </w:p>
    <w:p w14:paraId="37EE413C" w14:textId="77777777" w:rsidR="00EA0841" w:rsidRDefault="00EA0841" w:rsidP="00EA0841">
      <w:r>
        <w:t>//然后再添加到NSRunLoopCommonModes里</w:t>
      </w:r>
    </w:p>
    <w:p w14:paraId="4A497875" w14:textId="77777777" w:rsidR="00EA0841" w:rsidRDefault="00EA0841" w:rsidP="00EA0841">
      <w:r>
        <w:t>NSTimer *timer = [NSTimer timerWithTimeInterval:1.0</w:t>
      </w:r>
    </w:p>
    <w:p w14:paraId="7F9EFC4A" w14:textId="77777777" w:rsidR="00EA0841" w:rsidRDefault="00EA0841" w:rsidP="00EA0841">
      <w:r>
        <w:t xml:space="preserve">     target:self</w:t>
      </w:r>
    </w:p>
    <w:p w14:paraId="11419048" w14:textId="77777777" w:rsidR="00EA0841" w:rsidRDefault="00EA0841" w:rsidP="00EA0841">
      <w:r>
        <w:t xml:space="preserve">     selector:@selector(timerTick:)</w:t>
      </w:r>
    </w:p>
    <w:p w14:paraId="1B48D521" w14:textId="77777777" w:rsidR="00EA0841" w:rsidRDefault="00EA0841" w:rsidP="00EA0841">
      <w:r>
        <w:t xml:space="preserve">     userInfo:nil</w:t>
      </w:r>
    </w:p>
    <w:p w14:paraId="54250497" w14:textId="77777777" w:rsidR="00EA0841" w:rsidRDefault="00EA0841" w:rsidP="00EA0841">
      <w:r>
        <w:t xml:space="preserve">     repeats:YES];</w:t>
      </w:r>
    </w:p>
    <w:p w14:paraId="2B2DF823" w14:textId="77777777" w:rsidR="00EA0841" w:rsidRDefault="00EA0841" w:rsidP="00EA0841">
      <w:r>
        <w:t>[[NSRunLoop currentRunLoop] addTimer:timer forMode:NSRunLoopCommonModes];</w:t>
      </w:r>
    </w:p>
    <w:p w14:paraId="1D95240B" w14:textId="77777777" w:rsidR="00EA0841" w:rsidRDefault="00EA0841" w:rsidP="00EA0841">
      <w:r>
        <w:t>```</w:t>
      </w:r>
    </w:p>
    <w:p w14:paraId="7D947EDA" w14:textId="77777777" w:rsidR="00EA0841" w:rsidRDefault="00EA0841" w:rsidP="00EA0841"/>
    <w:p w14:paraId="44D36EA0" w14:textId="77777777" w:rsidR="00EA0841" w:rsidRDefault="00EA0841" w:rsidP="00EA0841"/>
    <w:p w14:paraId="7E47CCA8" w14:textId="77777777" w:rsidR="00EA0841" w:rsidRDefault="00EA0841" w:rsidP="00EA0841">
      <w:r>
        <w:t>### 31. 猜想runloop内部是如何实现的？</w:t>
      </w:r>
    </w:p>
    <w:p w14:paraId="238355C0" w14:textId="77777777" w:rsidR="00EA0841" w:rsidRDefault="00EA0841" w:rsidP="00EA0841"/>
    <w:p w14:paraId="007D5F06" w14:textId="77777777" w:rsidR="00EA0841" w:rsidRDefault="00EA0841" w:rsidP="00EA0841">
      <w:r>
        <w:t>&gt; 一般来讲，一个线程一次只能执行一个任务，执行完成后线程就会退出。如果我们需要一个机制，让线程能随时处理事件但并不退出，通常的代码逻辑</w:t>
      </w:r>
    </w:p>
    <w:p w14:paraId="64B32C77" w14:textId="77777777" w:rsidR="00EA0841" w:rsidRDefault="00EA0841" w:rsidP="00EA0841">
      <w:r>
        <w:t>是这样的：</w:t>
      </w:r>
    </w:p>
    <w:p w14:paraId="48BDAF6B" w14:textId="77777777" w:rsidR="00EA0841" w:rsidRDefault="00EA0841" w:rsidP="00EA0841"/>
    <w:p w14:paraId="2FFF672D" w14:textId="77777777" w:rsidR="00EA0841" w:rsidRDefault="00EA0841" w:rsidP="00EA0841"/>
    <w:p w14:paraId="7425F1E0" w14:textId="77777777" w:rsidR="00EA0841" w:rsidRDefault="00EA0841" w:rsidP="00EA0841"/>
    <w:p w14:paraId="6EBD17FB" w14:textId="77777777" w:rsidR="00EA0841" w:rsidRDefault="00EA0841" w:rsidP="00EA0841"/>
    <w:p w14:paraId="674DF0E4" w14:textId="77777777" w:rsidR="00EA0841" w:rsidRDefault="00EA0841" w:rsidP="00EA0841">
      <w:r>
        <w:tab/>
        <w:t>function loop() {</w:t>
      </w:r>
    </w:p>
    <w:p w14:paraId="341F4CA5" w14:textId="77777777" w:rsidR="00EA0841" w:rsidRDefault="00EA0841" w:rsidP="00EA0841">
      <w:r>
        <w:tab/>
        <w:t xml:space="preserve">    initialize();</w:t>
      </w:r>
    </w:p>
    <w:p w14:paraId="2FCC2C69" w14:textId="77777777" w:rsidR="00EA0841" w:rsidRDefault="00EA0841" w:rsidP="00EA0841">
      <w:r>
        <w:tab/>
        <w:t xml:space="preserve">    do {</w:t>
      </w:r>
    </w:p>
    <w:p w14:paraId="46D08326" w14:textId="77777777" w:rsidR="00EA0841" w:rsidRDefault="00EA0841" w:rsidP="00EA0841">
      <w:r>
        <w:tab/>
        <w:t xml:space="preserve">        var message = get_next_message();</w:t>
      </w:r>
    </w:p>
    <w:p w14:paraId="48441BD3" w14:textId="77777777" w:rsidR="00EA0841" w:rsidRDefault="00EA0841" w:rsidP="00EA0841">
      <w:r>
        <w:tab/>
        <w:t xml:space="preserve">        process_message(message);</w:t>
      </w:r>
    </w:p>
    <w:p w14:paraId="77EC5161" w14:textId="77777777" w:rsidR="00EA0841" w:rsidRDefault="00EA0841" w:rsidP="00EA0841">
      <w:r>
        <w:tab/>
        <w:t xml:space="preserve">    } while (message != quit);</w:t>
      </w:r>
    </w:p>
    <w:p w14:paraId="3FFAED60" w14:textId="77777777" w:rsidR="00EA0841" w:rsidRDefault="00EA0841" w:rsidP="00EA0841">
      <w:r>
        <w:tab/>
        <w:t>}</w:t>
      </w:r>
    </w:p>
    <w:p w14:paraId="18714E86" w14:textId="77777777" w:rsidR="00EA0841" w:rsidRDefault="00EA0841" w:rsidP="00EA0841"/>
    <w:p w14:paraId="4DDE2B91" w14:textId="77777777" w:rsidR="00EA0841" w:rsidRDefault="00EA0841" w:rsidP="00EA0841"/>
    <w:p w14:paraId="5F3A3F0D" w14:textId="77777777" w:rsidR="00EA0841" w:rsidRDefault="00EA0841" w:rsidP="00EA0841">
      <w:r>
        <w:t>或使用伪代码来展示下:</w:t>
      </w:r>
    </w:p>
    <w:p w14:paraId="5891CCB5" w14:textId="77777777" w:rsidR="00EA0841" w:rsidRDefault="00EA0841" w:rsidP="00EA0841"/>
    <w:p w14:paraId="6C6726AD" w14:textId="77777777" w:rsidR="00EA0841" w:rsidRDefault="00EA0841" w:rsidP="00EA0841">
      <w:r>
        <w:tab/>
        <w:t xml:space="preserve">// </w:t>
      </w:r>
    </w:p>
    <w:p w14:paraId="4C439C67" w14:textId="77777777" w:rsidR="00EA0841" w:rsidRDefault="00EA0841" w:rsidP="00EA0841">
      <w:r>
        <w:tab/>
        <w:t>// http://weibo.com/luohanchenyilong/ (微博@iOS程序犭袁)</w:t>
      </w:r>
    </w:p>
    <w:p w14:paraId="58D40870" w14:textId="77777777" w:rsidR="00EA0841" w:rsidRDefault="00EA0841" w:rsidP="00EA0841">
      <w:r>
        <w:tab/>
        <w:t>// https://github.com/ChenYilong</w:t>
      </w:r>
    </w:p>
    <w:p w14:paraId="5954958A" w14:textId="77777777" w:rsidR="00EA0841" w:rsidRDefault="00EA0841" w:rsidP="00EA0841">
      <w:r>
        <w:tab/>
        <w:t>int main(int argc, char * argv[]) {</w:t>
      </w:r>
    </w:p>
    <w:p w14:paraId="1CF9BBB5" w14:textId="77777777" w:rsidR="00EA0841" w:rsidRDefault="00EA0841" w:rsidP="00EA0841">
      <w:r>
        <w:t xml:space="preserve">     //程序一直运行状态</w:t>
      </w:r>
    </w:p>
    <w:p w14:paraId="33A2C9CC" w14:textId="77777777" w:rsidR="00EA0841" w:rsidRDefault="00EA0841" w:rsidP="00EA0841">
      <w:r>
        <w:t xml:space="preserve">     while (AppIsRunning) {</w:t>
      </w:r>
    </w:p>
    <w:p w14:paraId="0724760C" w14:textId="77777777" w:rsidR="00EA0841" w:rsidRDefault="00EA0841" w:rsidP="00EA0841">
      <w:r>
        <w:t xml:space="preserve">          //睡眠状态，等待唤醒事件</w:t>
      </w:r>
    </w:p>
    <w:p w14:paraId="1CD16328" w14:textId="77777777" w:rsidR="00EA0841" w:rsidRDefault="00EA0841" w:rsidP="00EA0841">
      <w:r>
        <w:t xml:space="preserve">          id whoWakesMe = SleepForWakingUp();</w:t>
      </w:r>
    </w:p>
    <w:p w14:paraId="27D5C33C" w14:textId="77777777" w:rsidR="00EA0841" w:rsidRDefault="00EA0841" w:rsidP="00EA0841">
      <w:r>
        <w:t xml:space="preserve">          //得到唤醒事件</w:t>
      </w:r>
    </w:p>
    <w:p w14:paraId="4EAF9622" w14:textId="77777777" w:rsidR="00EA0841" w:rsidRDefault="00EA0841" w:rsidP="00EA0841">
      <w:r>
        <w:t xml:space="preserve">          id event = GetEvent(whoWakesMe);</w:t>
      </w:r>
    </w:p>
    <w:p w14:paraId="411F7F2D" w14:textId="77777777" w:rsidR="00EA0841" w:rsidRDefault="00EA0841" w:rsidP="00EA0841">
      <w:r>
        <w:t xml:space="preserve">          //开始处理事件</w:t>
      </w:r>
    </w:p>
    <w:p w14:paraId="705EBF9B" w14:textId="77777777" w:rsidR="00EA0841" w:rsidRDefault="00EA0841" w:rsidP="00EA0841">
      <w:r>
        <w:t xml:space="preserve">          HandleEvent(event);</w:t>
      </w:r>
    </w:p>
    <w:p w14:paraId="7DE98A7A" w14:textId="77777777" w:rsidR="00EA0841" w:rsidRDefault="00EA0841" w:rsidP="00EA0841">
      <w:r>
        <w:t xml:space="preserve">     }</w:t>
      </w:r>
    </w:p>
    <w:p w14:paraId="03725D30" w14:textId="77777777" w:rsidR="00EA0841" w:rsidRDefault="00EA0841" w:rsidP="00EA0841">
      <w:r>
        <w:t xml:space="preserve">     return 0;</w:t>
      </w:r>
    </w:p>
    <w:p w14:paraId="556DBF72" w14:textId="77777777" w:rsidR="00EA0841" w:rsidRDefault="00EA0841" w:rsidP="00EA0841">
      <w:r>
        <w:tab/>
        <w:t>}</w:t>
      </w:r>
    </w:p>
    <w:p w14:paraId="6E565D6A" w14:textId="77777777" w:rsidR="00EA0841" w:rsidRDefault="00EA0841" w:rsidP="00EA0841"/>
    <w:p w14:paraId="024AA605" w14:textId="77777777" w:rsidR="00EA0841" w:rsidRDefault="00EA0841" w:rsidP="00EA0841">
      <w:r>
        <w:t>参考链接：</w:t>
      </w:r>
    </w:p>
    <w:p w14:paraId="04CFC0B2" w14:textId="77777777" w:rsidR="00EA0841" w:rsidRDefault="00EA0841" w:rsidP="00EA0841"/>
    <w:p w14:paraId="31202CF5" w14:textId="77777777" w:rsidR="00EA0841" w:rsidRDefault="00EA0841" w:rsidP="00EA0841">
      <w:r>
        <w:t xml:space="preserve"> 1. [《深入理解RunLoop》](http://blog.ibireme.com/2015/05/18/runloop/#base)</w:t>
      </w:r>
    </w:p>
    <w:p w14:paraId="3A6977A1" w14:textId="77777777" w:rsidR="00EA0841" w:rsidRDefault="00EA0841" w:rsidP="00EA0841">
      <w:r>
        <w:t xml:space="preserve"> 2. 摘自博文[***CFRunLoop***](https://github.com/ming1016/study/wiki/CFRunLoop)，原作者是[微博@我就叫Sunny怎么了](http://weibo.com/u/1364395395)</w:t>
      </w:r>
    </w:p>
    <w:p w14:paraId="7B1F34C3" w14:textId="77777777" w:rsidR="00EA0841" w:rsidRDefault="00EA0841" w:rsidP="00EA0841"/>
    <w:p w14:paraId="77381A1E" w14:textId="77777777" w:rsidR="00EA0841" w:rsidRDefault="00EA0841" w:rsidP="00EA0841">
      <w:r>
        <w:t>### 32. objc使用什么机制管理对象内存？</w:t>
      </w:r>
    </w:p>
    <w:p w14:paraId="3E4EE5B6" w14:textId="77777777" w:rsidR="00EA0841" w:rsidRDefault="00EA0841" w:rsidP="00EA0841"/>
    <w:p w14:paraId="73CF57D9" w14:textId="77777777" w:rsidR="00EA0841" w:rsidRDefault="00EA0841" w:rsidP="00EA0841">
      <w:r>
        <w:t>通过 retainCount 的机制来决定对象是否需要释放。</w:t>
      </w:r>
    </w:p>
    <w:p w14:paraId="746A0CC6" w14:textId="77777777" w:rsidR="00EA0841" w:rsidRDefault="00EA0841" w:rsidP="00EA0841">
      <w:r>
        <w:t>每次 runloop 的时候，都会检查对象的 retainCount，如果retainCount 为 0，说明该对象没有地方需要继续使用了，可以释放掉了。</w:t>
      </w:r>
    </w:p>
    <w:p w14:paraId="23790C54" w14:textId="77777777" w:rsidR="00EA0841" w:rsidRDefault="00EA0841" w:rsidP="00EA0841"/>
    <w:p w14:paraId="75DACADA" w14:textId="77777777" w:rsidR="00EA0841" w:rsidRDefault="00EA0841" w:rsidP="00EA0841">
      <w:r>
        <w:t>### 33. ARC通过什么方式帮助开发者管理内存？</w:t>
      </w:r>
    </w:p>
    <w:p w14:paraId="65A51351" w14:textId="77777777" w:rsidR="00EA0841" w:rsidRDefault="00EA0841" w:rsidP="00EA0841">
      <w:r>
        <w:t xml:space="preserve"> &lt;p&gt;&lt;del&gt;编译时根据代码上下文，插入 retain/release</w:t>
      </w:r>
    </w:p>
    <w:p w14:paraId="08E2E9AA" w14:textId="77777777" w:rsidR="00EA0841" w:rsidRDefault="00EA0841" w:rsidP="00EA0841">
      <w:r>
        <w:t>&lt;/del&gt;&lt;/p&gt;</w:t>
      </w:r>
    </w:p>
    <w:p w14:paraId="042ACD11" w14:textId="77777777" w:rsidR="00EA0841" w:rsidRDefault="00EA0841" w:rsidP="00EA0841">
      <w:r>
        <w:t>ARC相对于MRC，不是在编译时添加retain/release/autorelease这么简单。应该是编译期和运行期两部分共同帮助开发者管理内存。</w:t>
      </w:r>
    </w:p>
    <w:p w14:paraId="7909C264" w14:textId="77777777" w:rsidR="00EA0841" w:rsidRDefault="00EA0841" w:rsidP="00EA0841"/>
    <w:p w14:paraId="06735F88" w14:textId="77777777" w:rsidR="00EA0841" w:rsidRDefault="00EA0841" w:rsidP="00EA0841">
      <w:r>
        <w:t>在编译期，ARC用的是更底层的C接口实现的retain/release/autorelease，这样做性能更好，也是为什么不能在ARC环境下手动retain/release/autorelease，同时对同一上下文的同一对象的成对retain/release操作进行优化（即忽略掉不必要的操作）；ARC也包含运行期组件，这个地方做的优化比较复杂，但也不能被忽略。【TODO:后续更新会详细描述下】</w:t>
      </w:r>
    </w:p>
    <w:p w14:paraId="132498C9" w14:textId="77777777" w:rsidR="00EA0841" w:rsidRDefault="00EA0841" w:rsidP="00EA0841">
      <w:r>
        <w:t>###  34. 不手动指定autoreleasepool的前提下，一个autorealese对象在什么时刻释放？（比如在一个vc的viewDidLoad中创建）</w:t>
      </w:r>
    </w:p>
    <w:p w14:paraId="7E060938" w14:textId="77777777" w:rsidR="00EA0841" w:rsidRDefault="00EA0841" w:rsidP="00EA0841">
      <w:r>
        <w:t>分两种情况：手动干预释放时机、系统自动去释放。</w:t>
      </w:r>
    </w:p>
    <w:p w14:paraId="489C9E02" w14:textId="77777777" w:rsidR="00EA0841" w:rsidRDefault="00EA0841" w:rsidP="00EA0841"/>
    <w:p w14:paraId="3B668586" w14:textId="77777777" w:rsidR="00EA0841" w:rsidRDefault="00EA0841" w:rsidP="00EA0841"/>
    <w:p w14:paraId="671D3481" w14:textId="77777777" w:rsidR="00EA0841" w:rsidRDefault="00EA0841" w:rsidP="00EA0841">
      <w:r>
        <w:t xml:space="preserve"> 1. 手动干预释放时机--指定autoreleasepool</w:t>
      </w:r>
    </w:p>
    <w:p w14:paraId="667415FF" w14:textId="77777777" w:rsidR="00EA0841" w:rsidRDefault="00EA0841" w:rsidP="00EA0841">
      <w:r>
        <w:t xml:space="preserve"> 就是所谓的：当前作用域大括号结束时释放。</w:t>
      </w:r>
    </w:p>
    <w:p w14:paraId="0E7CCF60" w14:textId="77777777" w:rsidR="00EA0841" w:rsidRDefault="00EA0841" w:rsidP="00EA0841">
      <w:r>
        <w:t xml:space="preserve"> 2. 系统自动去释放--不手动指定autoreleasepool</w:t>
      </w:r>
    </w:p>
    <w:p w14:paraId="652C5364" w14:textId="77777777" w:rsidR="00EA0841" w:rsidRDefault="00EA0841" w:rsidP="00EA0841"/>
    <w:p w14:paraId="70880209" w14:textId="77777777" w:rsidR="00EA0841" w:rsidRDefault="00EA0841" w:rsidP="00EA0841">
      <w:r>
        <w:t xml:space="preserve">  Autorelease对象出了作用域之后，会被添加到最近一次创建的自动释放池中，并会在当前的 runloop 迭代结束时释放。</w:t>
      </w:r>
    </w:p>
    <w:p w14:paraId="2CC303E3" w14:textId="77777777" w:rsidR="00EA0841" w:rsidRDefault="00EA0841" w:rsidP="00EA0841"/>
    <w:p w14:paraId="5078F59A" w14:textId="77777777" w:rsidR="00EA0841" w:rsidRDefault="00EA0841" w:rsidP="00EA0841">
      <w:r>
        <w:t>释放的时机总结起来，可以用下图来表示：</w:t>
      </w:r>
    </w:p>
    <w:p w14:paraId="4B73027D" w14:textId="77777777" w:rsidR="00EA0841" w:rsidRDefault="00EA0841" w:rsidP="00EA0841"/>
    <w:p w14:paraId="163364AE" w14:textId="77777777" w:rsidR="00EA0841" w:rsidRDefault="00EA0841" w:rsidP="00EA0841">
      <w:r>
        <w:t>![autoreleasepool与 runloop 的关系图](http://i61.tinypic.com/28kodwp.jpg)</w:t>
      </w:r>
    </w:p>
    <w:p w14:paraId="4CAA36EF" w14:textId="77777777" w:rsidR="00EA0841" w:rsidRDefault="00EA0841" w:rsidP="00EA0841"/>
    <w:p w14:paraId="390A52DB" w14:textId="77777777" w:rsidR="00EA0841" w:rsidRDefault="00EA0841" w:rsidP="00EA0841">
      <w:r>
        <w:t>下面对这张图进行详细的解释：</w:t>
      </w:r>
    </w:p>
    <w:p w14:paraId="5C1961D7" w14:textId="77777777" w:rsidR="00EA0841" w:rsidRDefault="00EA0841" w:rsidP="00EA0841"/>
    <w:p w14:paraId="54CB5D7B" w14:textId="77777777" w:rsidR="00EA0841" w:rsidRDefault="00EA0841" w:rsidP="00EA0841"/>
    <w:p w14:paraId="18CE1280" w14:textId="77777777" w:rsidR="00EA0841" w:rsidRDefault="00EA0841" w:rsidP="00EA0841">
      <w:r>
        <w:t>从程序启动到加载完成是一个完整的运行循环，然后会停下来，等待用户交互，用户的每一次交互都会启动一次运行循环，来处理用户所有的点击事件、触摸事件。</w:t>
      </w:r>
    </w:p>
    <w:p w14:paraId="34A871AC" w14:textId="77777777" w:rsidR="00EA0841" w:rsidRDefault="00EA0841" w:rsidP="00EA0841"/>
    <w:p w14:paraId="3D1D9DAA" w14:textId="77777777" w:rsidR="00EA0841" w:rsidRDefault="00EA0841" w:rsidP="00EA0841">
      <w:r>
        <w:t>我们都知道：</w:t>
      </w:r>
    </w:p>
    <w:p w14:paraId="343655DB" w14:textId="77777777" w:rsidR="00EA0841" w:rsidRDefault="00EA0841" w:rsidP="00EA0841">
      <w:r>
        <w:t>**所有 autorelease 的对象，在出了作用域之后，会被自动添加到最近创建的自动释放池中。**</w:t>
      </w:r>
    </w:p>
    <w:p w14:paraId="238876E5" w14:textId="77777777" w:rsidR="00EA0841" w:rsidRDefault="00EA0841" w:rsidP="00EA0841"/>
    <w:p w14:paraId="4545FBD8" w14:textId="77777777" w:rsidR="00EA0841" w:rsidRDefault="00EA0841" w:rsidP="00EA0841">
      <w:r>
        <w:t>但是如果每次都放进应用程序的 `main.m` 中的 autoreleasepool 中，迟早有被撑满的一刻。这个过程中必定有一个释放的动作。何时？</w:t>
      </w:r>
    </w:p>
    <w:p w14:paraId="28DB6057" w14:textId="77777777" w:rsidR="00EA0841" w:rsidRDefault="00EA0841" w:rsidP="00EA0841"/>
    <w:p w14:paraId="030BBF67" w14:textId="77777777" w:rsidR="00EA0841" w:rsidRDefault="00EA0841" w:rsidP="00EA0841">
      <w:r>
        <w:t>在一次完整的运行循环结束之前，会被销毁。</w:t>
      </w:r>
    </w:p>
    <w:p w14:paraId="74BA8511" w14:textId="77777777" w:rsidR="00EA0841" w:rsidRDefault="00EA0841" w:rsidP="00EA0841"/>
    <w:p w14:paraId="328FD54A" w14:textId="77777777" w:rsidR="00EA0841" w:rsidRDefault="00EA0841" w:rsidP="00EA0841">
      <w:r>
        <w:t xml:space="preserve">那什么时间会创建自动释放池？运行循环检测到事件并启动后，就会创建自动释放池。 </w:t>
      </w:r>
    </w:p>
    <w:p w14:paraId="52F648E1" w14:textId="77777777" w:rsidR="00EA0841" w:rsidRDefault="00EA0841" w:rsidP="00EA0841"/>
    <w:p w14:paraId="4D56C724" w14:textId="77777777" w:rsidR="00EA0841" w:rsidRDefault="00EA0841" w:rsidP="00EA0841">
      <w:r>
        <w:t>子线程的 runloop 默认是不工作，无法主动创建，必须手动创建。</w:t>
      </w:r>
    </w:p>
    <w:p w14:paraId="15227D08" w14:textId="77777777" w:rsidR="00EA0841" w:rsidRDefault="00EA0841" w:rsidP="00EA0841"/>
    <w:p w14:paraId="67236449" w14:textId="77777777" w:rsidR="00EA0841" w:rsidRDefault="00EA0841" w:rsidP="00EA0841">
      <w:r>
        <w:t>自定义的 NSOperation 和 NSThread 需要手动创建自动释放池。比如： 自定义的 NSOperation 类中的 main 方法里就必须添加自动释放池。否则出了作用域后，自动释放对象会因为没有自动释放池去处理它，而造成内存泄露。</w:t>
      </w:r>
    </w:p>
    <w:p w14:paraId="53CB3031" w14:textId="77777777" w:rsidR="00EA0841" w:rsidRDefault="00EA0841" w:rsidP="00EA0841"/>
    <w:p w14:paraId="3504A251" w14:textId="77777777" w:rsidR="00EA0841" w:rsidRDefault="00EA0841" w:rsidP="00EA0841">
      <w:r>
        <w:t>但对于 blockOperation 和 invocationOperation 这种默认的Operation ，系统已经帮我们封装好了，不需要手动创建自动释放池。</w:t>
      </w:r>
    </w:p>
    <w:p w14:paraId="0DD3C117" w14:textId="77777777" w:rsidR="00EA0841" w:rsidRDefault="00EA0841" w:rsidP="00EA0841"/>
    <w:p w14:paraId="0FA343A9" w14:textId="77777777" w:rsidR="00EA0841" w:rsidRDefault="00EA0841" w:rsidP="00EA0841"/>
    <w:p w14:paraId="056755A2" w14:textId="77777777" w:rsidR="00EA0841" w:rsidRDefault="00EA0841" w:rsidP="00EA0841">
      <w:r>
        <w:t>@autoreleasepool 当自动释放池被销毁或者耗尽时，会向自动释放池中的所有对象发送 release 消息，释放自动释放池中的所有对象。</w:t>
      </w:r>
    </w:p>
    <w:p w14:paraId="684CD3E8" w14:textId="77777777" w:rsidR="00EA0841" w:rsidRDefault="00EA0841" w:rsidP="00EA0841"/>
    <w:p w14:paraId="666A63FD" w14:textId="77777777" w:rsidR="00EA0841" w:rsidRDefault="00EA0841" w:rsidP="00EA0841"/>
    <w:p w14:paraId="1A8AD2A7" w14:textId="77777777" w:rsidR="00EA0841" w:rsidRDefault="00EA0841" w:rsidP="00EA0841"/>
    <w:p w14:paraId="5AC0202A" w14:textId="77777777" w:rsidR="00EA0841" w:rsidRDefault="00EA0841" w:rsidP="00EA0841">
      <w:r>
        <w:t xml:space="preserve"> 如果在一个vc的viewDidLoad中创建一个 Autorelease对象，那么该对象会在 viewDidAppear 方法执行前就被销毁了。</w:t>
      </w:r>
    </w:p>
    <w:p w14:paraId="179EE0C0" w14:textId="77777777" w:rsidR="00EA0841" w:rsidRDefault="00EA0841" w:rsidP="00EA0841"/>
    <w:p w14:paraId="4520D208" w14:textId="77777777" w:rsidR="00EA0841" w:rsidRDefault="00EA0841" w:rsidP="00EA0841"/>
    <w:p w14:paraId="17266429" w14:textId="77777777" w:rsidR="00EA0841" w:rsidRDefault="00EA0841" w:rsidP="00EA0841"/>
    <w:p w14:paraId="36DD37E9" w14:textId="77777777" w:rsidR="00EA0841" w:rsidRDefault="00EA0841" w:rsidP="00EA0841"/>
    <w:p w14:paraId="5FB6B644" w14:textId="77777777" w:rsidR="00EA0841" w:rsidRDefault="00EA0841" w:rsidP="00EA0841"/>
    <w:p w14:paraId="7F7B399F" w14:textId="77777777" w:rsidR="00EA0841" w:rsidRDefault="00EA0841" w:rsidP="00EA0841">
      <w:r>
        <w:t>参考链接：[《黑幕背后的Autorelease》](http://blog.sunnyxx.com/2014/10/15/behind-autorelease/)</w:t>
      </w:r>
    </w:p>
    <w:p w14:paraId="355E90AF" w14:textId="77777777" w:rsidR="00EA0841" w:rsidRDefault="00EA0841" w:rsidP="00EA0841"/>
    <w:p w14:paraId="07E1503C" w14:textId="77777777" w:rsidR="00EA0841" w:rsidRDefault="00EA0841" w:rsidP="00EA0841">
      <w:r>
        <w:t>###  35. BAD_ACCESS在什么情况下出现？</w:t>
      </w:r>
    </w:p>
    <w:p w14:paraId="69CFCC49" w14:textId="77777777" w:rsidR="00EA0841" w:rsidRDefault="00EA0841" w:rsidP="00EA0841">
      <w:r>
        <w:t>访问了悬垂指针，比如对一个已经释放的对象执行了release、访问已经释放对象的成员变量或者发消息。</w:t>
      </w:r>
    </w:p>
    <w:p w14:paraId="63DCF917" w14:textId="77777777" w:rsidR="00EA0841" w:rsidRDefault="00EA0841" w:rsidP="00EA0841">
      <w:r>
        <w:t>死循环</w:t>
      </w:r>
    </w:p>
    <w:p w14:paraId="2F4CC8C3" w14:textId="77777777" w:rsidR="00EA0841" w:rsidRDefault="00EA0841" w:rsidP="00EA0841">
      <w:r>
        <w:t xml:space="preserve">###  36. 苹果是如何实现autoreleasepool的？ </w:t>
      </w:r>
    </w:p>
    <w:p w14:paraId="2FBEBFC6" w14:textId="77777777" w:rsidR="00EA0841" w:rsidRDefault="00EA0841" w:rsidP="00EA0841"/>
    <w:p w14:paraId="43CFEE17" w14:textId="77777777" w:rsidR="00EA0841" w:rsidRDefault="00EA0841" w:rsidP="00EA0841">
      <w:r>
        <w:t>autoreleasepool 以一个队列数组的形式实现,主要通过下列三个函数完成.</w:t>
      </w:r>
    </w:p>
    <w:p w14:paraId="1AEDB60F" w14:textId="77777777" w:rsidR="00EA0841" w:rsidRDefault="00EA0841" w:rsidP="00EA0841"/>
    <w:p w14:paraId="2C6E1ECA" w14:textId="77777777" w:rsidR="00EA0841" w:rsidRDefault="00EA0841" w:rsidP="00EA0841"/>
    <w:p w14:paraId="179FEDD9" w14:textId="77777777" w:rsidR="00EA0841" w:rsidRDefault="00EA0841" w:rsidP="00EA0841">
      <w:r>
        <w:t xml:space="preserve"> 1. `objc_autoreleasepoolPush`</w:t>
      </w:r>
    </w:p>
    <w:p w14:paraId="6D7455BA" w14:textId="77777777" w:rsidR="00EA0841" w:rsidRDefault="00EA0841" w:rsidP="00EA0841">
      <w:r>
        <w:t xml:space="preserve"> 2. `objc_autoreleasepoolPop`</w:t>
      </w:r>
    </w:p>
    <w:p w14:paraId="2309ADBE" w14:textId="77777777" w:rsidR="00EA0841" w:rsidRDefault="00EA0841" w:rsidP="00EA0841">
      <w:r>
        <w:t xml:space="preserve"> 3. `objc_autorelease`</w:t>
      </w:r>
    </w:p>
    <w:p w14:paraId="455B1E86" w14:textId="77777777" w:rsidR="00EA0841" w:rsidRDefault="00EA0841" w:rsidP="00EA0841"/>
    <w:p w14:paraId="53AEE5FA" w14:textId="77777777" w:rsidR="00EA0841" w:rsidRDefault="00EA0841" w:rsidP="00EA0841">
      <w:r>
        <w:t>看函数名就可以知道，对 autorelease 分别执行 push，和 pop 操作。销毁对象时执行release操作。</w:t>
      </w:r>
    </w:p>
    <w:p w14:paraId="77B985DA" w14:textId="77777777" w:rsidR="00EA0841" w:rsidRDefault="00EA0841" w:rsidP="00EA0841"/>
    <w:p w14:paraId="2350FAD4" w14:textId="77777777" w:rsidR="00EA0841" w:rsidRDefault="00EA0841" w:rsidP="00EA0841">
      <w:r>
        <w:t>举例说明：我们都知道用类方法创建的对象都是 Autorelease 的，那么一旦 Person 出了作用域，当在 Person 的 dealloc 方法中打上断点，我们就可以看到这样的调用堆栈信息：</w:t>
      </w:r>
    </w:p>
    <w:p w14:paraId="74B34997" w14:textId="77777777" w:rsidR="00EA0841" w:rsidRDefault="00EA0841" w:rsidP="00EA0841"/>
    <w:p w14:paraId="1D1B1700" w14:textId="77777777" w:rsidR="00EA0841" w:rsidRDefault="00EA0841" w:rsidP="00EA0841">
      <w:r>
        <w:t xml:space="preserve"> ![enter image description here](http://i60.tinypic.com/15mfj11.jpg)</w:t>
      </w:r>
    </w:p>
    <w:p w14:paraId="334E1944" w14:textId="77777777" w:rsidR="00EA0841" w:rsidRDefault="00EA0841" w:rsidP="00EA0841"/>
    <w:p w14:paraId="562C1D5E" w14:textId="77777777" w:rsidR="00EA0841" w:rsidRDefault="00EA0841" w:rsidP="00EA0841">
      <w:r>
        <w:t>### 37. 使用block时什么情况会发生引用循环，如何解决？</w:t>
      </w:r>
    </w:p>
    <w:p w14:paraId="756F8CEA" w14:textId="77777777" w:rsidR="00EA0841" w:rsidRDefault="00EA0841" w:rsidP="00EA0841">
      <w:r>
        <w:t>一个对象中强引用了block，在block中又强引用了该对象，就会发射循环引用。</w:t>
      </w:r>
    </w:p>
    <w:p w14:paraId="537DF12E" w14:textId="77777777" w:rsidR="00EA0841" w:rsidRDefault="00EA0841" w:rsidP="00EA0841"/>
    <w:p w14:paraId="219A5B70" w14:textId="77777777" w:rsidR="00EA0841" w:rsidRDefault="00EA0841" w:rsidP="00EA0841">
      <w:r>
        <w:t>解决方法是将该对象使用__weak或者__block修饰符修饰之后再在block中使用。</w:t>
      </w:r>
    </w:p>
    <w:p w14:paraId="39B2967A" w14:textId="77777777" w:rsidR="00EA0841" w:rsidRDefault="00EA0841" w:rsidP="00EA0841"/>
    <w:p w14:paraId="1343A868" w14:textId="77777777" w:rsidR="00EA0841" w:rsidRDefault="00EA0841" w:rsidP="00EA0841"/>
    <w:p w14:paraId="25A04858" w14:textId="77777777" w:rsidR="00EA0841" w:rsidRDefault="00EA0841" w:rsidP="00EA0841"/>
    <w:p w14:paraId="1104120B" w14:textId="77777777" w:rsidR="00EA0841" w:rsidRDefault="00EA0841" w:rsidP="00EA0841">
      <w:r>
        <w:t xml:space="preserve"> 1. id weak weakSelf = self;</w:t>
      </w:r>
    </w:p>
    <w:p w14:paraId="6434DAB4" w14:textId="77777777" w:rsidR="00EA0841" w:rsidRDefault="00EA0841" w:rsidP="00EA0841">
      <w:r>
        <w:tab/>
        <w:t>或者 weak __typeof(&amp;*self)weakSelf = self该方法可以设置宏</w:t>
      </w:r>
    </w:p>
    <w:p w14:paraId="5AB719C2" w14:textId="77777777" w:rsidR="00EA0841" w:rsidRDefault="00EA0841" w:rsidP="00EA0841">
      <w:r>
        <w:t xml:space="preserve"> 2. id __block weakSelf = self;</w:t>
      </w:r>
    </w:p>
    <w:p w14:paraId="3D6416AC" w14:textId="77777777" w:rsidR="00EA0841" w:rsidRDefault="00EA0841" w:rsidP="00EA0841"/>
    <w:p w14:paraId="43C68D3D" w14:textId="77777777" w:rsidR="00EA0841" w:rsidRDefault="00EA0841" w:rsidP="00EA0841">
      <w:r>
        <w:t>或者将其中一方强制制空 `xxx = nil`。</w:t>
      </w:r>
    </w:p>
    <w:p w14:paraId="33254550" w14:textId="77777777" w:rsidR="00EA0841" w:rsidRDefault="00EA0841" w:rsidP="00EA0841"/>
    <w:p w14:paraId="37E0D3F9" w14:textId="77777777" w:rsidR="00EA0841" w:rsidRDefault="00EA0841" w:rsidP="00EA0841">
      <w:r>
        <w:t>检测代码中是否存在循环引用问题，可使用 Facebook 开源的一个检测工具  [***FBRetainCycleDetector***](https://github.com/facebook/FBRetainCycleDetector) 。</w:t>
      </w:r>
    </w:p>
    <w:p w14:paraId="4730BCFE" w14:textId="77777777" w:rsidR="00EA0841" w:rsidRDefault="00EA0841" w:rsidP="00EA0841"/>
    <w:p w14:paraId="33CF2554" w14:textId="77777777" w:rsidR="00EA0841" w:rsidRDefault="00EA0841" w:rsidP="00EA0841">
      <w:r>
        <w:t>### 38. 在block内如何修改block外部变量？</w:t>
      </w:r>
    </w:p>
    <w:p w14:paraId="2CD7E52D" w14:textId="77777777" w:rsidR="00EA0841" w:rsidRDefault="00EA0841" w:rsidP="00EA0841">
      <w:r>
        <w:t>默认情况下，在block中访问的外部变量是复制过去的，即：**写操作不对原变量生效**。但是你可以加上 `__block` 来让其写操作生效，示例代码如下:</w:t>
      </w:r>
    </w:p>
    <w:p w14:paraId="717FCB22" w14:textId="77777777" w:rsidR="00EA0841" w:rsidRDefault="00EA0841" w:rsidP="00EA0841"/>
    <w:p w14:paraId="4EA0C4BF" w14:textId="77777777" w:rsidR="00EA0841" w:rsidRDefault="00EA0841" w:rsidP="00EA0841"/>
    <w:p w14:paraId="08A8B4B9" w14:textId="77777777" w:rsidR="00EA0841" w:rsidRDefault="00EA0841" w:rsidP="00EA0841">
      <w:r>
        <w:t xml:space="preserve"> ```Objective-C</w:t>
      </w:r>
    </w:p>
    <w:p w14:paraId="4B29CECF" w14:textId="77777777" w:rsidR="00EA0841" w:rsidRDefault="00EA0841" w:rsidP="00EA0841">
      <w:r>
        <w:tab/>
        <w:t>__block int a = 0;</w:t>
      </w:r>
    </w:p>
    <w:p w14:paraId="1DEFBE7B" w14:textId="77777777" w:rsidR="00EA0841" w:rsidRDefault="00EA0841" w:rsidP="00EA0841">
      <w:r>
        <w:tab/>
        <w:t xml:space="preserve">void (^foo)(void) = ^{ </w:t>
      </w:r>
    </w:p>
    <w:p w14:paraId="116B4203" w14:textId="77777777" w:rsidR="00EA0841" w:rsidRDefault="00EA0841" w:rsidP="00EA0841">
      <w:r>
        <w:tab/>
        <w:t xml:space="preserve">    a = 1; </w:t>
      </w:r>
    </w:p>
    <w:p w14:paraId="5AD031F3" w14:textId="77777777" w:rsidR="00EA0841" w:rsidRDefault="00EA0841" w:rsidP="00EA0841">
      <w:r>
        <w:tab/>
        <w:t>};</w:t>
      </w:r>
    </w:p>
    <w:p w14:paraId="00190E59" w14:textId="77777777" w:rsidR="00EA0841" w:rsidRDefault="00EA0841" w:rsidP="00EA0841">
      <w:r>
        <w:tab/>
        <w:t xml:space="preserve">foo(); </w:t>
      </w:r>
    </w:p>
    <w:p w14:paraId="5C48225B" w14:textId="77777777" w:rsidR="00EA0841" w:rsidRDefault="00EA0841" w:rsidP="00EA0841">
      <w:r>
        <w:tab/>
        <w:t>//这里，a的值被修改为1</w:t>
      </w:r>
    </w:p>
    <w:p w14:paraId="565AD579" w14:textId="77777777" w:rsidR="00EA0841" w:rsidRDefault="00EA0841" w:rsidP="00EA0841">
      <w:r>
        <w:t xml:space="preserve"> ```</w:t>
      </w:r>
    </w:p>
    <w:p w14:paraId="75BC7751" w14:textId="77777777" w:rsidR="00EA0841" w:rsidRDefault="00EA0841" w:rsidP="00EA0841"/>
    <w:p w14:paraId="5A3A6200" w14:textId="77777777" w:rsidR="00EA0841" w:rsidRDefault="00EA0841" w:rsidP="00EA0841"/>
    <w:p w14:paraId="0CCE7258" w14:textId="77777777" w:rsidR="00EA0841" w:rsidRDefault="00EA0841" w:rsidP="00EA0841">
      <w:r>
        <w:t>这是 [微博@唐巧_boy](http://weibo.com/tangqiaoboy)的《iOS开发进阶》中的第11.2.3章节中的描述。你同样可以在面试中这样回答，但你并没有答到“点子上”。真正的原因，并没有书这本书里写的这么“神奇”，而且这种说法也有点牵强。面试官肯定会追问“为什么写操作就生效了？”真正的原因是这样的：</w:t>
      </w:r>
    </w:p>
    <w:p w14:paraId="6705535D" w14:textId="77777777" w:rsidR="00EA0841" w:rsidRDefault="00EA0841" w:rsidP="00EA0841"/>
    <w:p w14:paraId="525BF5DE" w14:textId="77777777" w:rsidR="00EA0841" w:rsidRDefault="00EA0841" w:rsidP="00EA0841"/>
    <w:p w14:paraId="2CF432BF" w14:textId="77777777" w:rsidR="00EA0841" w:rsidRDefault="00EA0841" w:rsidP="00EA0841">
      <w:r>
        <w:t xml:space="preserve"> &gt; 我们都知道：**Block不允许修改外部变量的值**，这里所说的外部变量的值，指的是栈中指针的内存地址。`__block` 所起到的作用就是只要观察到该变量被 block 所持有，就将“外部变量”在栈中的内存地址放到了堆中。进而在block内部也可以修改外部变量的值。</w:t>
      </w:r>
    </w:p>
    <w:p w14:paraId="2F4B8ED9" w14:textId="77777777" w:rsidR="00EA0841" w:rsidRDefault="00EA0841" w:rsidP="00EA0841"/>
    <w:p w14:paraId="00B3DCEC" w14:textId="77777777" w:rsidR="00EA0841" w:rsidRDefault="00EA0841" w:rsidP="00EA0841">
      <w:r>
        <w:t>**Block不允许修改外部变量的值**。Apple这样设计，应该是考虑到了block的特殊性，block也属于“函数”的范畴，变量进入block，实际就是已经改变了作用域。在几个作用域之间进行切换时，如果不加上这样的限制，变量的可维护性将大大降低。又比如我想在block内声明了一个与外部同名的变量，此时是允许呢还是不允许呢？只有加上了这样的限制，这样的情景才能实现。于是栈区变成了红灯区，堆区变成了绿灯区。</w:t>
      </w:r>
    </w:p>
    <w:p w14:paraId="0F2F0528" w14:textId="77777777" w:rsidR="00EA0841" w:rsidRDefault="00EA0841" w:rsidP="00EA0841"/>
    <w:p w14:paraId="19E58496" w14:textId="77777777" w:rsidR="00EA0841" w:rsidRDefault="00EA0841" w:rsidP="00EA0841">
      <w:r>
        <w:t>我们可以打印下内存地址来进行验证：</w:t>
      </w:r>
    </w:p>
    <w:p w14:paraId="151C1E30" w14:textId="77777777" w:rsidR="00EA0841" w:rsidRDefault="00EA0841" w:rsidP="00EA0841"/>
    <w:p w14:paraId="72BECF4B" w14:textId="77777777" w:rsidR="00EA0841" w:rsidRDefault="00EA0841" w:rsidP="00EA0841">
      <w:r>
        <w:t xml:space="preserve"> ```Objective-C</w:t>
      </w:r>
    </w:p>
    <w:p w14:paraId="1D236D1E" w14:textId="77777777" w:rsidR="00EA0841" w:rsidRDefault="00EA0841" w:rsidP="00EA0841">
      <w:r>
        <w:t xml:space="preserve">    __block int a = 0;</w:t>
      </w:r>
    </w:p>
    <w:p w14:paraId="731DD350" w14:textId="77777777" w:rsidR="00EA0841" w:rsidRDefault="00EA0841" w:rsidP="00EA0841">
      <w:r>
        <w:t xml:space="preserve">    NSLog(@"定义前：%p", &amp;a);         //栈区</w:t>
      </w:r>
    </w:p>
    <w:p w14:paraId="5A40A5D6" w14:textId="77777777" w:rsidR="00EA0841" w:rsidRDefault="00EA0841" w:rsidP="00EA0841">
      <w:r>
        <w:t xml:space="preserve">    void (^foo)(void) = ^{</w:t>
      </w:r>
    </w:p>
    <w:p w14:paraId="7D26F3A8" w14:textId="77777777" w:rsidR="00EA0841" w:rsidRDefault="00EA0841" w:rsidP="00EA0841">
      <w:r>
        <w:t xml:space="preserve">        a = 1;</w:t>
      </w:r>
    </w:p>
    <w:p w14:paraId="5A5E69F8" w14:textId="77777777" w:rsidR="00EA0841" w:rsidRDefault="00EA0841" w:rsidP="00EA0841">
      <w:r>
        <w:t xml:space="preserve">        NSLog(@"block内部：%p", &amp;a);    //堆区</w:t>
      </w:r>
    </w:p>
    <w:p w14:paraId="73142555" w14:textId="77777777" w:rsidR="00EA0841" w:rsidRDefault="00EA0841" w:rsidP="00EA0841">
      <w:r>
        <w:t xml:space="preserve">    };</w:t>
      </w:r>
    </w:p>
    <w:p w14:paraId="66E930B4" w14:textId="77777777" w:rsidR="00EA0841" w:rsidRDefault="00EA0841" w:rsidP="00EA0841">
      <w:r>
        <w:t xml:space="preserve">    NSLog(@"定义后：%p", &amp;a);         //堆区</w:t>
      </w:r>
    </w:p>
    <w:p w14:paraId="1AFE48ED" w14:textId="77777777" w:rsidR="00EA0841" w:rsidRDefault="00EA0841" w:rsidP="00EA0841">
      <w:r>
        <w:t xml:space="preserve">    foo();</w:t>
      </w:r>
    </w:p>
    <w:p w14:paraId="28407647" w14:textId="77777777" w:rsidR="00EA0841" w:rsidRDefault="00EA0841" w:rsidP="00EA0841">
      <w:r>
        <w:t xml:space="preserve"> ```</w:t>
      </w:r>
    </w:p>
    <w:p w14:paraId="4C0654E3" w14:textId="77777777" w:rsidR="00EA0841" w:rsidRDefault="00EA0841" w:rsidP="00EA0841"/>
    <w:p w14:paraId="29F3732A" w14:textId="77777777" w:rsidR="00EA0841" w:rsidRDefault="00EA0841" w:rsidP="00EA0841">
      <w:r>
        <w:t xml:space="preserve"> ```Objective-C</w:t>
      </w:r>
    </w:p>
    <w:p w14:paraId="7B95DEE8" w14:textId="77777777" w:rsidR="00EA0841" w:rsidRDefault="00EA0841" w:rsidP="00EA0841">
      <w:r>
        <w:t>2016-05-17 02:03:33.559 LeanCloudChatKit-iOS[1505:713679] 定义前：0x16fda86f8</w:t>
      </w:r>
    </w:p>
    <w:p w14:paraId="3F956384" w14:textId="77777777" w:rsidR="00EA0841" w:rsidRDefault="00EA0841" w:rsidP="00EA0841">
      <w:r>
        <w:t>2016-05-17 02:03:33.559 LeanCloudChatKit-iOS[1505:713679] 定义后：0x155b22fc8</w:t>
      </w:r>
    </w:p>
    <w:p w14:paraId="611794E5" w14:textId="77777777" w:rsidR="00EA0841" w:rsidRDefault="00EA0841" w:rsidP="00EA0841">
      <w:r>
        <w:t>2016-05-17 02:03:33.559 LeanCloudChatKit-iOS[1505:713679] block内部： 0x155b22fc8</w:t>
      </w:r>
    </w:p>
    <w:p w14:paraId="60B7FC24" w14:textId="77777777" w:rsidR="00EA0841" w:rsidRDefault="00EA0841" w:rsidP="00EA0841">
      <w:r>
        <w:t xml:space="preserve"> ```</w:t>
      </w:r>
    </w:p>
    <w:p w14:paraId="0D50E0F3" w14:textId="77777777" w:rsidR="00EA0841" w:rsidRDefault="00EA0841" w:rsidP="00EA0841">
      <w:r>
        <w:t xml:space="preserve"> </w:t>
      </w:r>
    </w:p>
    <w:p w14:paraId="72D28505" w14:textId="77777777" w:rsidR="00EA0841" w:rsidRDefault="00EA0841" w:rsidP="00EA0841">
      <w:r>
        <w:t xml:space="preserve"> </w:t>
      </w:r>
    </w:p>
    <w:p w14:paraId="1145FA3E" w14:textId="77777777" w:rsidR="00EA0841" w:rsidRDefault="00EA0841" w:rsidP="00EA0841">
      <w:r>
        <w:t>“定义后”和“block内部”两者的内存地址是一样的，我们都知道 block 内部的变量会被 copy 到堆区，“block内部”打印的是堆地址，因而也就可以知道，“定义后”打印的也是堆的地址。</w:t>
      </w:r>
    </w:p>
    <w:p w14:paraId="449DE5E1" w14:textId="77777777" w:rsidR="00EA0841" w:rsidRDefault="00EA0841" w:rsidP="00EA0841">
      <w:r>
        <w:t xml:space="preserve"> </w:t>
      </w:r>
    </w:p>
    <w:p w14:paraId="7888BBE8" w14:textId="77777777" w:rsidR="00EA0841" w:rsidRDefault="00EA0841" w:rsidP="00EA0841">
      <w:r>
        <w:t xml:space="preserve"> </w:t>
      </w:r>
    </w:p>
    <w:p w14:paraId="309DA4F3" w14:textId="77777777" w:rsidR="00EA0841" w:rsidRDefault="00EA0841" w:rsidP="00EA0841">
      <w:r>
        <w:t xml:space="preserve"> 那么如何证明“block内部”打印的是堆地址？</w:t>
      </w:r>
    </w:p>
    <w:p w14:paraId="2ACDC6E2" w14:textId="77777777" w:rsidR="00EA0841" w:rsidRDefault="00EA0841" w:rsidP="00EA0841">
      <w:r>
        <w:t xml:space="preserve"> </w:t>
      </w:r>
    </w:p>
    <w:p w14:paraId="3353A651" w14:textId="77777777" w:rsidR="00EA0841" w:rsidRDefault="00EA0841" w:rsidP="00EA0841">
      <w:r>
        <w:t xml:space="preserve"> 把三个16进制的内存地址转成10进制就是：</w:t>
      </w:r>
    </w:p>
    <w:p w14:paraId="2B203F94" w14:textId="77777777" w:rsidR="00EA0841" w:rsidRDefault="00EA0841" w:rsidP="00EA0841">
      <w:r>
        <w:t xml:space="preserve"> </w:t>
      </w:r>
    </w:p>
    <w:p w14:paraId="0F33D58E" w14:textId="77777777" w:rsidR="00EA0841" w:rsidRDefault="00EA0841" w:rsidP="00EA0841">
      <w:r>
        <w:t xml:space="preserve"> 1. 定义后前：6171559672</w:t>
      </w:r>
    </w:p>
    <w:p w14:paraId="52945252" w14:textId="77777777" w:rsidR="00EA0841" w:rsidRDefault="00EA0841" w:rsidP="00EA0841">
      <w:r>
        <w:t xml:space="preserve"> 2. block内部：5732708296</w:t>
      </w:r>
    </w:p>
    <w:p w14:paraId="1F26F44D" w14:textId="77777777" w:rsidR="00EA0841" w:rsidRDefault="00EA0841" w:rsidP="00EA0841">
      <w:r>
        <w:t xml:space="preserve"> 3. 定义后后：5732708296</w:t>
      </w:r>
    </w:p>
    <w:p w14:paraId="3476DFA7" w14:textId="77777777" w:rsidR="00EA0841" w:rsidRDefault="00EA0841" w:rsidP="00EA0841">
      <w:r>
        <w:t xml:space="preserve"> </w:t>
      </w:r>
    </w:p>
    <w:p w14:paraId="4F6ECD8D" w14:textId="77777777" w:rsidR="00EA0841" w:rsidRDefault="00EA0841" w:rsidP="00EA0841">
      <w:r>
        <w:t>中间相差438851376个字节，也就是 418.5M 的空间，因为堆地址要小于栈地址，又因为iOS中一个进程的栈区内存只有1M，Mac也只有8M，显然a已经是在堆区了。</w:t>
      </w:r>
    </w:p>
    <w:p w14:paraId="68D089CA" w14:textId="77777777" w:rsidR="00EA0841" w:rsidRDefault="00EA0841" w:rsidP="00EA0841"/>
    <w:p w14:paraId="2342F5FB" w14:textId="77777777" w:rsidR="00EA0841" w:rsidRDefault="00EA0841" w:rsidP="00EA0841">
      <w:r>
        <w:t>这也证实了：a 在定义前是栈区，但只要进入了 block 区域，就变成了堆区。这才是 `__block` 关键字的真正作用。</w:t>
      </w:r>
    </w:p>
    <w:p w14:paraId="5AE371BA" w14:textId="77777777" w:rsidR="00EA0841" w:rsidRDefault="00EA0841" w:rsidP="00EA0841"/>
    <w:p w14:paraId="628EDAB7" w14:textId="77777777" w:rsidR="00EA0841" w:rsidRDefault="00EA0841" w:rsidP="00EA0841">
      <w:r>
        <w:t xml:space="preserve"> `__block` 关键字修饰后，int类型也从4字节变成了32字节，这是 Foundation 框架 malloc 出来的。这也同样能证实上面的结论。（PS：居然比 NSObject alloc 出来的 16  字节要多一倍）。</w:t>
      </w:r>
    </w:p>
    <w:p w14:paraId="1D6978C6" w14:textId="77777777" w:rsidR="00EA0841" w:rsidRDefault="00EA0841" w:rsidP="00EA0841"/>
    <w:p w14:paraId="724AF2AF" w14:textId="77777777" w:rsidR="00EA0841" w:rsidRDefault="00EA0841" w:rsidP="00EA0841">
      <w:r>
        <w:t>理解到这是因为堆栈地址的变更，而非所谓的“写操作生效”，这一点至关重要，要不然你如何解释下面这个现象：</w:t>
      </w:r>
    </w:p>
    <w:p w14:paraId="404D0A9A" w14:textId="77777777" w:rsidR="00EA0841" w:rsidRDefault="00EA0841" w:rsidP="00EA0841"/>
    <w:p w14:paraId="669C867E" w14:textId="77777777" w:rsidR="00EA0841" w:rsidRDefault="00EA0841" w:rsidP="00EA0841">
      <w:r>
        <w:t>以下代码编译可以通过，并且在block中成功将a的从Tom修改为Jerry。</w:t>
      </w:r>
    </w:p>
    <w:p w14:paraId="1DE073BB" w14:textId="77777777" w:rsidR="00EA0841" w:rsidRDefault="00EA0841" w:rsidP="00EA0841">
      <w:r>
        <w:t xml:space="preserve">      </w:t>
      </w:r>
    </w:p>
    <w:p w14:paraId="46C48C3F" w14:textId="77777777" w:rsidR="00EA0841" w:rsidRDefault="00EA0841" w:rsidP="00EA0841">
      <w:r>
        <w:t xml:space="preserve"> ```Objective-C</w:t>
      </w:r>
    </w:p>
    <w:p w14:paraId="7D453961" w14:textId="77777777" w:rsidR="00EA0841" w:rsidRDefault="00EA0841" w:rsidP="00EA0841">
      <w:r>
        <w:t xml:space="preserve">    NSMutableString *a = [NSMutableString stringWithString:@"Tom"];</w:t>
      </w:r>
    </w:p>
    <w:p w14:paraId="63B73F0A" w14:textId="77777777" w:rsidR="00EA0841" w:rsidRDefault="00EA0841" w:rsidP="00EA0841">
      <w:r>
        <w:t xml:space="preserve">    NSLog(@"\n 定以前：------------------------------------\n\</w:t>
      </w:r>
    </w:p>
    <w:p w14:paraId="07FA45C4" w14:textId="77777777" w:rsidR="00EA0841" w:rsidRDefault="00EA0841" w:rsidP="00EA0841">
      <w:r>
        <w:t xml:space="preserve">          a指向的堆中地址：%p；a在栈中的指针地址：%p", a, &amp;a);               //a在栈区</w:t>
      </w:r>
    </w:p>
    <w:p w14:paraId="27532F98" w14:textId="77777777" w:rsidR="00EA0841" w:rsidRDefault="00EA0841" w:rsidP="00EA0841">
      <w:r>
        <w:t xml:space="preserve">    void (^foo)(void) = ^{</w:t>
      </w:r>
    </w:p>
    <w:p w14:paraId="3D55A752" w14:textId="77777777" w:rsidR="00EA0841" w:rsidRDefault="00EA0841" w:rsidP="00EA0841">
      <w:r>
        <w:t xml:space="preserve">        a.string = @"Jerry";</w:t>
      </w:r>
    </w:p>
    <w:p w14:paraId="1A00CB1C" w14:textId="77777777" w:rsidR="00EA0841" w:rsidRDefault="00EA0841" w:rsidP="00EA0841">
      <w:r>
        <w:t xml:space="preserve">        NSLog(@"\n block内部：------------------------------------\n\</w:t>
      </w:r>
    </w:p>
    <w:p w14:paraId="2B7CAE3D" w14:textId="77777777" w:rsidR="00EA0841" w:rsidRDefault="00EA0841" w:rsidP="00EA0841">
      <w:r>
        <w:t xml:space="preserve">         a指向的堆中地址：%p；a在栈中的指针地址：%p", a, &amp;a);               //a在栈区</w:t>
      </w:r>
    </w:p>
    <w:p w14:paraId="6935356C" w14:textId="77777777" w:rsidR="00EA0841" w:rsidRDefault="00EA0841" w:rsidP="00EA0841">
      <w:r>
        <w:t xml:space="preserve">        a = [NSMutableString stringWithString:@"William"];</w:t>
      </w:r>
    </w:p>
    <w:p w14:paraId="394F5337" w14:textId="77777777" w:rsidR="00EA0841" w:rsidRDefault="00EA0841" w:rsidP="00EA0841">
      <w:r>
        <w:t xml:space="preserve">    };</w:t>
      </w:r>
    </w:p>
    <w:p w14:paraId="33383CCC" w14:textId="77777777" w:rsidR="00EA0841" w:rsidRDefault="00EA0841" w:rsidP="00EA0841">
      <w:r>
        <w:t xml:space="preserve">    foo();</w:t>
      </w:r>
    </w:p>
    <w:p w14:paraId="0F813375" w14:textId="77777777" w:rsidR="00EA0841" w:rsidRDefault="00EA0841" w:rsidP="00EA0841">
      <w:r>
        <w:t xml:space="preserve">    NSLog(@"\n 定以后：------------------------------------\n\</w:t>
      </w:r>
    </w:p>
    <w:p w14:paraId="6A9FBEB5" w14:textId="77777777" w:rsidR="00EA0841" w:rsidRDefault="00EA0841" w:rsidP="00EA0841">
      <w:r>
        <w:t xml:space="preserve">          a指向的堆中地址：%p；a在栈中的指针地址：%p", a, &amp;a);               //a在栈区</w:t>
      </w:r>
    </w:p>
    <w:p w14:paraId="0D64103B" w14:textId="77777777" w:rsidR="00EA0841" w:rsidRDefault="00EA0841" w:rsidP="00EA0841">
      <w:r>
        <w:t xml:space="preserve">    </w:t>
      </w:r>
    </w:p>
    <w:p w14:paraId="52CF5F2E" w14:textId="77777777" w:rsidR="00EA0841" w:rsidRDefault="00EA0841" w:rsidP="00EA0841">
      <w:r>
        <w:t xml:space="preserve"> ```</w:t>
      </w:r>
    </w:p>
    <w:p w14:paraId="788346F1" w14:textId="77777777" w:rsidR="00EA0841" w:rsidRDefault="00EA0841" w:rsidP="00EA0841"/>
    <w:p w14:paraId="5F458695" w14:textId="77777777" w:rsidR="00EA0841" w:rsidRDefault="00EA0841" w:rsidP="00EA0841">
      <w:r>
        <w:t>![enter image description here](http://i66.tinypic.com/34euhcy.jpg)</w:t>
      </w:r>
    </w:p>
    <w:p w14:paraId="0948E5DD" w14:textId="77777777" w:rsidR="00EA0841" w:rsidRDefault="00EA0841" w:rsidP="00EA0841"/>
    <w:p w14:paraId="4CA6F9B2" w14:textId="77777777" w:rsidR="00EA0841" w:rsidRDefault="00EA0841" w:rsidP="00EA0841"/>
    <w:p w14:paraId="3CC5F429" w14:textId="77777777" w:rsidR="00EA0841" w:rsidRDefault="00EA0841" w:rsidP="00EA0841">
      <w:r>
        <w:t xml:space="preserve"> 这里的a已经由基本数据类型，变成了对象类型。block会对对象类型的指针进行copy，copy到堆中，但并不会改变该指针所指向的堆中的地址，所以在上面的示例代码中，block体内修改的实际是a指向的堆中的内容。</w:t>
      </w:r>
    </w:p>
    <w:p w14:paraId="1134A236" w14:textId="77777777" w:rsidR="00EA0841" w:rsidRDefault="00EA0841" w:rsidP="00EA0841"/>
    <w:p w14:paraId="2B3FB8E0" w14:textId="77777777" w:rsidR="00EA0841" w:rsidRDefault="00EA0841" w:rsidP="00EA0841">
      <w:r>
        <w:t xml:space="preserve"> 但如果我们尝试像上面图片中的65行那样做，结果会编译不通过，那是因为此时你在修改的就不是堆中的内容，而是栈中的内容。</w:t>
      </w:r>
    </w:p>
    <w:p w14:paraId="46A43940" w14:textId="77777777" w:rsidR="00EA0841" w:rsidRDefault="00EA0841" w:rsidP="00EA0841"/>
    <w:p w14:paraId="253517DB" w14:textId="77777777" w:rsidR="00EA0841" w:rsidRDefault="00EA0841" w:rsidP="00EA0841">
      <w:r>
        <w:t>上文已经说过：**Block不允许修改外部变量的值**，这里所说的外部变量的值，指的是栈中指针的内存地址。栈区是红灯区，堆区才是绿灯区。</w:t>
      </w:r>
    </w:p>
    <w:p w14:paraId="00E0EA9A" w14:textId="77777777" w:rsidR="00EA0841" w:rsidRDefault="00EA0841" w:rsidP="00EA0841"/>
    <w:p w14:paraId="4F94D8B5" w14:textId="77777777" w:rsidR="00EA0841" w:rsidRDefault="00EA0841" w:rsidP="00EA0841">
      <w:r>
        <w:t xml:space="preserve">### 39. 使用系统的某些block api（如UIView的block版本写动画时），是否也考虑引用循环问题？ </w:t>
      </w:r>
    </w:p>
    <w:p w14:paraId="1C4A6B87" w14:textId="77777777" w:rsidR="00EA0841" w:rsidRDefault="00EA0841" w:rsidP="00EA0841"/>
    <w:p w14:paraId="6E0BDBD4" w14:textId="77777777" w:rsidR="00EA0841" w:rsidRDefault="00EA0841" w:rsidP="00EA0841">
      <w:r>
        <w:t>系统的某些block api中，UIView的block版本写动画时不需要考虑，但也有一些api 需要考虑：</w:t>
      </w:r>
    </w:p>
    <w:p w14:paraId="57FD4049" w14:textId="77777777" w:rsidR="00EA0841" w:rsidRDefault="00EA0841" w:rsidP="00EA0841"/>
    <w:p w14:paraId="29981C7E" w14:textId="77777777" w:rsidR="00EA0841" w:rsidRDefault="00EA0841" w:rsidP="00EA0841"/>
    <w:p w14:paraId="4B89DDCC" w14:textId="77777777" w:rsidR="00EA0841" w:rsidRDefault="00EA0841" w:rsidP="00EA0841">
      <w:r>
        <w:t>所谓“引用循环”是指双向的强引用，所以那些“单向的强引用”（block 强引用 self ）没有问题，比如这些：</w:t>
      </w:r>
    </w:p>
    <w:p w14:paraId="030EB4A7" w14:textId="77777777" w:rsidR="00EA0841" w:rsidRDefault="00EA0841" w:rsidP="00EA0841"/>
    <w:p w14:paraId="66352077" w14:textId="77777777" w:rsidR="00EA0841" w:rsidRDefault="00EA0841" w:rsidP="00EA0841">
      <w:r>
        <w:t xml:space="preserve"> ```Objective-C</w:t>
      </w:r>
    </w:p>
    <w:p w14:paraId="1F2B5F1C" w14:textId="77777777" w:rsidR="00EA0841" w:rsidRDefault="00EA0841" w:rsidP="00EA0841">
      <w:r>
        <w:t xml:space="preserve">[UIView animateWithDuration:duration animations:^{ [self.superview layoutIfNeeded]; }]; </w:t>
      </w:r>
    </w:p>
    <w:p w14:paraId="5DEC7289" w14:textId="77777777" w:rsidR="00EA0841" w:rsidRDefault="00EA0841" w:rsidP="00EA0841">
      <w:r>
        <w:t xml:space="preserve"> ```</w:t>
      </w:r>
    </w:p>
    <w:p w14:paraId="52F2E8E8" w14:textId="77777777" w:rsidR="00EA0841" w:rsidRDefault="00EA0841" w:rsidP="00EA0841"/>
    <w:p w14:paraId="4BDDDEC7" w14:textId="77777777" w:rsidR="00EA0841" w:rsidRDefault="00EA0841" w:rsidP="00EA0841"/>
    <w:p w14:paraId="19B8519C" w14:textId="77777777" w:rsidR="00EA0841" w:rsidRDefault="00EA0841" w:rsidP="00EA0841"/>
    <w:p w14:paraId="4F1F94EE" w14:textId="77777777" w:rsidR="00EA0841" w:rsidRDefault="00EA0841" w:rsidP="00EA0841">
      <w:r>
        <w:t xml:space="preserve"> ```Objective-C</w:t>
      </w:r>
    </w:p>
    <w:p w14:paraId="09A13E57" w14:textId="77777777" w:rsidR="00EA0841" w:rsidRDefault="00EA0841" w:rsidP="00EA0841">
      <w:r>
        <w:t xml:space="preserve">[[NSOperationQueue mainQueue] addOperationWithBlock:^{ self.someProperty = xyz; }]; </w:t>
      </w:r>
    </w:p>
    <w:p w14:paraId="09E134D9" w14:textId="77777777" w:rsidR="00EA0841" w:rsidRDefault="00EA0841" w:rsidP="00EA0841">
      <w:r>
        <w:t xml:space="preserve"> ```</w:t>
      </w:r>
    </w:p>
    <w:p w14:paraId="1FB526E0" w14:textId="77777777" w:rsidR="00EA0841" w:rsidRDefault="00EA0841" w:rsidP="00EA0841"/>
    <w:p w14:paraId="03A12224" w14:textId="77777777" w:rsidR="00EA0841" w:rsidRDefault="00EA0841" w:rsidP="00EA0841"/>
    <w:p w14:paraId="57A76C7C" w14:textId="77777777" w:rsidR="00EA0841" w:rsidRDefault="00EA0841" w:rsidP="00EA0841"/>
    <w:p w14:paraId="4CF9ADBC" w14:textId="77777777" w:rsidR="00EA0841" w:rsidRDefault="00EA0841" w:rsidP="00EA0841"/>
    <w:p w14:paraId="218AD339" w14:textId="77777777" w:rsidR="00EA0841" w:rsidRDefault="00EA0841" w:rsidP="00EA0841">
      <w:r>
        <w:t xml:space="preserve"> ```Objective-C</w:t>
      </w:r>
    </w:p>
    <w:p w14:paraId="65D607F3" w14:textId="77777777" w:rsidR="00EA0841" w:rsidRDefault="00EA0841" w:rsidP="00EA0841">
      <w:r>
        <w:t xml:space="preserve">[[NSNotificationCenter defaultCenter] addObserverForName:@"someNotification" </w:t>
      </w:r>
    </w:p>
    <w:p w14:paraId="5EFBD1BD" w14:textId="77777777" w:rsidR="00EA0841" w:rsidRDefault="00EA0841" w:rsidP="00EA0841">
      <w:r>
        <w:t xml:space="preserve">                                                  object:nil </w:t>
      </w:r>
    </w:p>
    <w:p w14:paraId="7DAA1F0A" w14:textId="77777777" w:rsidR="00EA0841" w:rsidRDefault="00EA0841" w:rsidP="00EA0841">
      <w:r>
        <w:t xml:space="preserve">                           queue:[NSOperationQueue mainQueue]</w:t>
      </w:r>
    </w:p>
    <w:p w14:paraId="0275CB9B" w14:textId="77777777" w:rsidR="00EA0841" w:rsidRDefault="00EA0841" w:rsidP="00EA0841">
      <w:r>
        <w:t xml:space="preserve">                                              usingBlock:^(NSNotification * notification) {</w:t>
      </w:r>
    </w:p>
    <w:p w14:paraId="7C10AE48" w14:textId="77777777" w:rsidR="00EA0841" w:rsidRDefault="00EA0841" w:rsidP="00EA0841">
      <w:r>
        <w:t xml:space="preserve">                                                    self.someProperty = xyz; }]; </w:t>
      </w:r>
    </w:p>
    <w:p w14:paraId="26FAEA1C" w14:textId="77777777" w:rsidR="00EA0841" w:rsidRDefault="00EA0841" w:rsidP="00EA0841">
      <w:r>
        <w:t xml:space="preserve"> ```</w:t>
      </w:r>
    </w:p>
    <w:p w14:paraId="02F3F896" w14:textId="77777777" w:rsidR="00EA0841" w:rsidRDefault="00EA0841" w:rsidP="00EA0841"/>
    <w:p w14:paraId="64943FBF" w14:textId="77777777" w:rsidR="00EA0841" w:rsidRDefault="00EA0841" w:rsidP="00EA0841">
      <w:r>
        <w:t>这些情况不需要考虑“引用循环”。</w:t>
      </w:r>
    </w:p>
    <w:p w14:paraId="265E7781" w14:textId="77777777" w:rsidR="00EA0841" w:rsidRDefault="00EA0841" w:rsidP="00EA0841"/>
    <w:p w14:paraId="111B56AC" w14:textId="77777777" w:rsidR="00EA0841" w:rsidRDefault="00EA0841" w:rsidP="00EA0841"/>
    <w:p w14:paraId="60D8D0E9" w14:textId="77777777" w:rsidR="00EA0841" w:rsidRDefault="00EA0841" w:rsidP="00EA0841">
      <w:r>
        <w:t>但如果你使用一些参数中可能含有 ivar 的系统 api ，如 GCD 、NSNotificationCenter就要小心一点：比如GCD 内部如果引用了 self，而且 GCD 的其他参数是 ivar，则要考虑到循环引用：</w:t>
      </w:r>
    </w:p>
    <w:p w14:paraId="78D35EF8" w14:textId="77777777" w:rsidR="00EA0841" w:rsidRDefault="00EA0841" w:rsidP="00EA0841"/>
    <w:p w14:paraId="5FEF589D" w14:textId="77777777" w:rsidR="00EA0841" w:rsidRDefault="00EA0841" w:rsidP="00EA0841">
      <w:r>
        <w:t xml:space="preserve"> ```Objective-C</w:t>
      </w:r>
    </w:p>
    <w:p w14:paraId="7C275713" w14:textId="77777777" w:rsidR="00EA0841" w:rsidRDefault="00EA0841" w:rsidP="00EA0841">
      <w:r>
        <w:t>__weak __typeof__(self) weakSelf = self;</w:t>
      </w:r>
    </w:p>
    <w:p w14:paraId="0C445E27" w14:textId="77777777" w:rsidR="00EA0841" w:rsidRDefault="00EA0841" w:rsidP="00EA0841">
      <w:r>
        <w:t>dispatch_group_async(_operationsGroup, _operationsQueue, ^</w:t>
      </w:r>
    </w:p>
    <w:p w14:paraId="35DCC786" w14:textId="77777777" w:rsidR="00EA0841" w:rsidRDefault="00EA0841" w:rsidP="00EA0841">
      <w:r>
        <w:t>{</w:t>
      </w:r>
    </w:p>
    <w:p w14:paraId="71DF32D9" w14:textId="77777777" w:rsidR="00EA0841" w:rsidRDefault="00EA0841" w:rsidP="00EA0841">
      <w:r>
        <w:t>__typeof__(self) strongSelf = weakSelf;</w:t>
      </w:r>
    </w:p>
    <w:p w14:paraId="1AAEA080" w14:textId="77777777" w:rsidR="00EA0841" w:rsidRDefault="00EA0841" w:rsidP="00EA0841">
      <w:r>
        <w:t>[strongSelf doSomething];</w:t>
      </w:r>
    </w:p>
    <w:p w14:paraId="3850171B" w14:textId="77777777" w:rsidR="00EA0841" w:rsidRDefault="00EA0841" w:rsidP="00EA0841">
      <w:r>
        <w:t>[strongSelf doSomethingElse];</w:t>
      </w:r>
    </w:p>
    <w:p w14:paraId="73934105" w14:textId="77777777" w:rsidR="00EA0841" w:rsidRDefault="00EA0841" w:rsidP="00EA0841">
      <w:r>
        <w:t>} );</w:t>
      </w:r>
    </w:p>
    <w:p w14:paraId="73325154" w14:textId="77777777" w:rsidR="00EA0841" w:rsidRDefault="00EA0841" w:rsidP="00EA0841">
      <w:r>
        <w:t xml:space="preserve"> ```</w:t>
      </w:r>
    </w:p>
    <w:p w14:paraId="6C66EEBC" w14:textId="77777777" w:rsidR="00EA0841" w:rsidRDefault="00EA0841" w:rsidP="00EA0841">
      <w:r>
        <w:t>类似的：</w:t>
      </w:r>
    </w:p>
    <w:p w14:paraId="43E19FCD" w14:textId="77777777" w:rsidR="00EA0841" w:rsidRDefault="00EA0841" w:rsidP="00EA0841"/>
    <w:p w14:paraId="41BC5EE7" w14:textId="77777777" w:rsidR="00EA0841" w:rsidRDefault="00EA0841" w:rsidP="00EA0841">
      <w:r>
        <w:t xml:space="preserve"> ```Objective-C</w:t>
      </w:r>
    </w:p>
    <w:p w14:paraId="72919F2E" w14:textId="77777777" w:rsidR="00EA0841" w:rsidRDefault="00EA0841" w:rsidP="00EA0841">
      <w:r>
        <w:t xml:space="preserve">  __weak __typeof__(self) weakSelf = self;</w:t>
      </w:r>
    </w:p>
    <w:p w14:paraId="57948AB1" w14:textId="77777777" w:rsidR="00EA0841" w:rsidRDefault="00EA0841" w:rsidP="00EA0841">
      <w:r>
        <w:t xml:space="preserve">  _observer = [[NSNotificationCenter defaultCenter] addObserverForName:@"testKey"</w:t>
      </w:r>
    </w:p>
    <w:p w14:paraId="78998030" w14:textId="77777777" w:rsidR="00EA0841" w:rsidRDefault="00EA0841" w:rsidP="00EA0841">
      <w:r>
        <w:t xml:space="preserve">                                                                object:nil</w:t>
      </w:r>
    </w:p>
    <w:p w14:paraId="33D7B41D" w14:textId="77777777" w:rsidR="00EA0841" w:rsidRDefault="00EA0841" w:rsidP="00EA0841">
      <w:r>
        <w:t xml:space="preserve">                                                                 queue:nil</w:t>
      </w:r>
    </w:p>
    <w:p w14:paraId="75258DFB" w14:textId="77777777" w:rsidR="00EA0841" w:rsidRDefault="00EA0841" w:rsidP="00EA0841">
      <w:r>
        <w:t xml:space="preserve">                                                            usingBlock:^(NSNotification *note) {</w:t>
      </w:r>
    </w:p>
    <w:p w14:paraId="3CC4C108" w14:textId="77777777" w:rsidR="00EA0841" w:rsidRDefault="00EA0841" w:rsidP="00EA0841">
      <w:r>
        <w:t xml:space="preserve">      __typeof__(self) strongSelf = weakSelf;</w:t>
      </w:r>
    </w:p>
    <w:p w14:paraId="632E2AA5" w14:textId="77777777" w:rsidR="00EA0841" w:rsidRDefault="00EA0841" w:rsidP="00EA0841">
      <w:r>
        <w:t xml:space="preserve">      [strongSelf dismissModalViewControllerAnimated:YES];</w:t>
      </w:r>
    </w:p>
    <w:p w14:paraId="7D26D481" w14:textId="77777777" w:rsidR="00EA0841" w:rsidRDefault="00EA0841" w:rsidP="00EA0841">
      <w:r>
        <w:t xml:space="preserve">  }];</w:t>
      </w:r>
    </w:p>
    <w:p w14:paraId="55B34D87" w14:textId="77777777" w:rsidR="00EA0841" w:rsidRDefault="00EA0841" w:rsidP="00EA0841">
      <w:r>
        <w:t xml:space="preserve"> ```</w:t>
      </w:r>
    </w:p>
    <w:p w14:paraId="5AB206D6" w14:textId="77777777" w:rsidR="00EA0841" w:rsidRDefault="00EA0841" w:rsidP="00EA0841">
      <w:r>
        <w:t>self --&gt; _observer --&gt; block --&gt; self 显然这也是一个循环引用。</w:t>
      </w:r>
    </w:p>
    <w:p w14:paraId="7ABD34ED" w14:textId="77777777" w:rsidR="00EA0841" w:rsidRDefault="00EA0841" w:rsidP="00EA0841"/>
    <w:p w14:paraId="47A46B99" w14:textId="77777777" w:rsidR="00EA0841" w:rsidRDefault="00EA0841" w:rsidP="00EA0841">
      <w:r>
        <w:t>检测代码中是否存在循环引用问题，可使用 Facebook 开源的一个检测工具  [***FBRetainCycleDetector***](https://github.com/facebook/FBRetainCycleDetector) 。</w:t>
      </w:r>
    </w:p>
    <w:p w14:paraId="09C09E08" w14:textId="77777777" w:rsidR="00EA0841" w:rsidRDefault="00EA0841" w:rsidP="00EA0841">
      <w:r>
        <w:t>### 40. GCD的队列（`dispatch_queue_t`）分哪两种类型？</w:t>
      </w:r>
    </w:p>
    <w:p w14:paraId="3D7B5D64" w14:textId="77777777" w:rsidR="00EA0841" w:rsidRDefault="00EA0841" w:rsidP="00EA0841"/>
    <w:p w14:paraId="40BA9FEB" w14:textId="77777777" w:rsidR="00EA0841" w:rsidRDefault="00EA0841" w:rsidP="00EA0841"/>
    <w:p w14:paraId="5295C500" w14:textId="77777777" w:rsidR="00EA0841" w:rsidRDefault="00EA0841" w:rsidP="00EA0841">
      <w:r>
        <w:t xml:space="preserve"> 1. 串行队列Serial Dispatch Queue</w:t>
      </w:r>
    </w:p>
    <w:p w14:paraId="56B3678B" w14:textId="77777777" w:rsidR="00EA0841" w:rsidRDefault="00EA0841" w:rsidP="00EA0841">
      <w:r>
        <w:t xml:space="preserve"> 2. 并行队列Concurrent Dispatch Queue</w:t>
      </w:r>
    </w:p>
    <w:p w14:paraId="3B981178" w14:textId="77777777" w:rsidR="00EA0841" w:rsidRDefault="00EA0841" w:rsidP="00EA0841"/>
    <w:p w14:paraId="53E2F77E" w14:textId="77777777" w:rsidR="00EA0841" w:rsidRDefault="00EA0841" w:rsidP="00EA0841">
      <w:r>
        <w:t>### 41. 如何用GCD同步若干个异步调用？（如根据若干个url异步加载多张图片，然后在都下载完成后合成一张整图）</w:t>
      </w:r>
    </w:p>
    <w:p w14:paraId="453D80E1" w14:textId="77777777" w:rsidR="00EA0841" w:rsidRDefault="00EA0841" w:rsidP="00EA0841"/>
    <w:p w14:paraId="638604FD" w14:textId="77777777" w:rsidR="00EA0841" w:rsidRDefault="00EA0841" w:rsidP="00EA0841">
      <w:r>
        <w:t>使用Dispatch Group追加block到Global Group Queue,这些block如果全部执行完毕，就会执行Main Dispatch Queue中的结束处理的block。</w:t>
      </w:r>
    </w:p>
    <w:p w14:paraId="277A422B" w14:textId="77777777" w:rsidR="00EA0841" w:rsidRDefault="00EA0841" w:rsidP="00EA0841"/>
    <w:p w14:paraId="18492073" w14:textId="77777777" w:rsidR="00EA0841" w:rsidRDefault="00EA0841" w:rsidP="00EA0841">
      <w:r>
        <w:t>```Objective-C</w:t>
      </w:r>
    </w:p>
    <w:p w14:paraId="486E916D" w14:textId="77777777" w:rsidR="00EA0841" w:rsidRDefault="00EA0841" w:rsidP="00EA0841">
      <w:r>
        <w:t>dispatch_queue_t queue = dispatch_get_global_queue(DISPATCH_QUEUE_PRIORITY_DEFAULT, 0);</w:t>
      </w:r>
    </w:p>
    <w:p w14:paraId="54CDDE89" w14:textId="77777777" w:rsidR="00EA0841" w:rsidRDefault="00EA0841" w:rsidP="00EA0841">
      <w:r>
        <w:t>dispatch_group_t group = dispatch_group_create();</w:t>
      </w:r>
    </w:p>
    <w:p w14:paraId="78DF02BC" w14:textId="77777777" w:rsidR="00EA0841" w:rsidRDefault="00EA0841" w:rsidP="00EA0841">
      <w:r>
        <w:t>dispatch_group_async(group, queue, ^{ /*加载图片1 */ });</w:t>
      </w:r>
    </w:p>
    <w:p w14:paraId="1E78E5C1" w14:textId="77777777" w:rsidR="00EA0841" w:rsidRDefault="00EA0841" w:rsidP="00EA0841">
      <w:r>
        <w:t>dispatch_group_async(group, queue, ^{ /*加载图片2 */ });</w:t>
      </w:r>
    </w:p>
    <w:p w14:paraId="1F12CF8B" w14:textId="77777777" w:rsidR="00EA0841" w:rsidRDefault="00EA0841" w:rsidP="00EA0841">
      <w:r>
        <w:t xml:space="preserve">dispatch_group_async(group, queue, ^{ /*加载图片3 */ }); </w:t>
      </w:r>
    </w:p>
    <w:p w14:paraId="2FB0C457" w14:textId="77777777" w:rsidR="00EA0841" w:rsidRDefault="00EA0841" w:rsidP="00EA0841">
      <w:r>
        <w:t>dispatch_group_notify(group, dispatch_get_main_queue(), ^{</w:t>
      </w:r>
    </w:p>
    <w:p w14:paraId="2B6903F7" w14:textId="77777777" w:rsidR="00EA0841" w:rsidRDefault="00EA0841" w:rsidP="00EA0841">
      <w:r>
        <w:t xml:space="preserve">        // 合并图片</w:t>
      </w:r>
    </w:p>
    <w:p w14:paraId="76C9E3B5" w14:textId="77777777" w:rsidR="00EA0841" w:rsidRDefault="00EA0841" w:rsidP="00EA0841">
      <w:r>
        <w:t>});</w:t>
      </w:r>
    </w:p>
    <w:p w14:paraId="3A3193CF" w14:textId="77777777" w:rsidR="00EA0841" w:rsidRDefault="00EA0841" w:rsidP="00EA0841">
      <w:r>
        <w:t>```</w:t>
      </w:r>
    </w:p>
    <w:p w14:paraId="1B004C2F" w14:textId="77777777" w:rsidR="00EA0841" w:rsidRDefault="00EA0841" w:rsidP="00EA0841">
      <w:r>
        <w:t>### 42. `dispatch_barrier_async`的作用是什么？</w:t>
      </w:r>
    </w:p>
    <w:p w14:paraId="757774B2" w14:textId="77777777" w:rsidR="00EA0841" w:rsidRDefault="00EA0841" w:rsidP="00EA0841">
      <w:r>
        <w:t xml:space="preserve"> 在并行队列中，为了保持某些任务的顺序，需要等待一些任务完成后才能继续进行，使用 barrier 来等待之前任务完成，避免数据竞争等问题。 </w:t>
      </w:r>
    </w:p>
    <w:p w14:paraId="02C4D7C4" w14:textId="77777777" w:rsidR="00EA0841" w:rsidRDefault="00EA0841" w:rsidP="00EA0841">
      <w:r>
        <w:t xml:space="preserve"> `dispatch_barrier_async` 函数会等待追加到Concurrent Dispatch Queue并行队列中的操作全部执行完之后，然后再执行 `dispatch_barrier_async` 函数追加的处理，等 `dispatch_barrier_async` 追加的处理执行结束之后，Concurrent Dispatch Queue才恢复之前的动作继续执行。</w:t>
      </w:r>
    </w:p>
    <w:p w14:paraId="54961A7F" w14:textId="77777777" w:rsidR="00EA0841" w:rsidRDefault="00EA0841" w:rsidP="00EA0841"/>
    <w:p w14:paraId="1D835EFF" w14:textId="77777777" w:rsidR="00EA0841" w:rsidRDefault="00EA0841" w:rsidP="00EA0841">
      <w:r>
        <w:t>打个比方：比如你们公司周末跟团旅游，高速休息站上，司机说：大家都去上厕所，速战速决，上完厕所就上高速。超大的公共厕所，大家同时去，程序猿很快就结束了，但程序媛就可能会慢一些，即使你第一个回来，司机也不会出发，司机要等待所有人都回来后，才能出发。 `dispatch_barrier_async` 函数追加的内容就如同 “上完厕所就上高速”这个动作。</w:t>
      </w:r>
    </w:p>
    <w:p w14:paraId="53E0137C" w14:textId="77777777" w:rsidR="00EA0841" w:rsidRDefault="00EA0841" w:rsidP="00EA0841"/>
    <w:p w14:paraId="56585463" w14:textId="77777777" w:rsidR="00EA0841" w:rsidRDefault="00EA0841" w:rsidP="00EA0841">
      <w:r>
        <w:t>（注意：使用 `dispatch_barrier_async` ，该函数只能搭配自定义并行队列 `dispatch_queue_t` 使用。不能使用： `dispatch_get_global_queue` ，否则 `dispatch_barrier_async` 的作用会和 `dispatch_async` 的作用一模一样。 ）</w:t>
      </w:r>
    </w:p>
    <w:p w14:paraId="15AA39BA" w14:textId="77777777" w:rsidR="00EA0841" w:rsidRDefault="00EA0841" w:rsidP="00EA0841"/>
    <w:p w14:paraId="3E754D4B" w14:textId="77777777" w:rsidR="00EA0841" w:rsidRDefault="00EA0841" w:rsidP="00EA0841"/>
    <w:p w14:paraId="3522FCFB" w14:textId="77777777" w:rsidR="00EA0841" w:rsidRDefault="00EA0841" w:rsidP="00EA0841">
      <w:r>
        <w:t>### 43. 苹果为什么要废弃`dispatch_get_current_queue`？</w:t>
      </w:r>
    </w:p>
    <w:p w14:paraId="1A4FEEA5" w14:textId="77777777" w:rsidR="00EA0841" w:rsidRDefault="00EA0841" w:rsidP="00EA0841"/>
    <w:p w14:paraId="0782F208" w14:textId="77777777" w:rsidR="00EA0841" w:rsidRDefault="00EA0841" w:rsidP="00EA0841">
      <w:r>
        <w:t>`dispatch_get_current_queue`容易造成死锁</w:t>
      </w:r>
    </w:p>
    <w:p w14:paraId="458BD853" w14:textId="77777777" w:rsidR="00EA0841" w:rsidRDefault="00EA0841" w:rsidP="00EA0841"/>
    <w:p w14:paraId="20F6C391" w14:textId="77777777" w:rsidR="00EA0841" w:rsidRDefault="00EA0841" w:rsidP="00EA0841"/>
    <w:p w14:paraId="35B95C3B" w14:textId="77777777" w:rsidR="00EA0841" w:rsidRDefault="00EA0841" w:rsidP="00EA0841">
      <w:r>
        <w:t>### 44. 以下代码运行结果如何？</w:t>
      </w:r>
    </w:p>
    <w:p w14:paraId="23141302" w14:textId="77777777" w:rsidR="00EA0841" w:rsidRDefault="00EA0841" w:rsidP="00EA0841"/>
    <w:p w14:paraId="542A09D1" w14:textId="77777777" w:rsidR="00EA0841" w:rsidRDefault="00EA0841" w:rsidP="00EA0841"/>
    <w:p w14:paraId="6BC78BD0" w14:textId="77777777" w:rsidR="00EA0841" w:rsidRDefault="00EA0841" w:rsidP="00EA0841">
      <w:r>
        <w:tab/>
        <w:t>- (void)viewDidLoad</w:t>
      </w:r>
    </w:p>
    <w:p w14:paraId="614B9230" w14:textId="77777777" w:rsidR="00EA0841" w:rsidRDefault="00EA0841" w:rsidP="00EA0841">
      <w:r>
        <w:tab/>
        <w:t>{</w:t>
      </w:r>
    </w:p>
    <w:p w14:paraId="2B341D5F" w14:textId="77777777" w:rsidR="00EA0841" w:rsidRDefault="00EA0841" w:rsidP="00EA0841">
      <w:r>
        <w:tab/>
        <w:t xml:space="preserve">    [super viewDidLoad];</w:t>
      </w:r>
    </w:p>
    <w:p w14:paraId="09578880" w14:textId="77777777" w:rsidR="00EA0841" w:rsidRDefault="00EA0841" w:rsidP="00EA0841">
      <w:r>
        <w:tab/>
        <w:t xml:space="preserve">    NSLog(@"1");</w:t>
      </w:r>
    </w:p>
    <w:p w14:paraId="7E1C58CF" w14:textId="77777777" w:rsidR="00EA0841" w:rsidRDefault="00EA0841" w:rsidP="00EA0841">
      <w:r>
        <w:tab/>
        <w:t xml:space="preserve">    dispatch_sync(dispatch_get_main_queue(), ^{</w:t>
      </w:r>
    </w:p>
    <w:p w14:paraId="2087F3E3" w14:textId="77777777" w:rsidR="00EA0841" w:rsidRDefault="00EA0841" w:rsidP="00EA0841">
      <w:r>
        <w:tab/>
        <w:t xml:space="preserve">        NSLog(@"2");</w:t>
      </w:r>
    </w:p>
    <w:p w14:paraId="1AA41A84" w14:textId="77777777" w:rsidR="00EA0841" w:rsidRDefault="00EA0841" w:rsidP="00EA0841">
      <w:r>
        <w:tab/>
        <w:t xml:space="preserve">    });</w:t>
      </w:r>
    </w:p>
    <w:p w14:paraId="249A05A2" w14:textId="77777777" w:rsidR="00EA0841" w:rsidRDefault="00EA0841" w:rsidP="00EA0841">
      <w:r>
        <w:tab/>
        <w:t xml:space="preserve">    NSLog(@"3");</w:t>
      </w:r>
    </w:p>
    <w:p w14:paraId="43D6DCDC" w14:textId="77777777" w:rsidR="00EA0841" w:rsidRDefault="00EA0841" w:rsidP="00EA0841">
      <w:r>
        <w:tab/>
        <w:t>}</w:t>
      </w:r>
    </w:p>
    <w:p w14:paraId="24E3C8ED" w14:textId="77777777" w:rsidR="00EA0841" w:rsidRDefault="00EA0841" w:rsidP="00EA0841"/>
    <w:p w14:paraId="51A0003E" w14:textId="77777777" w:rsidR="00EA0841" w:rsidRDefault="00EA0841" w:rsidP="00EA0841">
      <w:r>
        <w:t>只输出：1 。发生主线程锁死。</w:t>
      </w:r>
    </w:p>
    <w:p w14:paraId="023623B1" w14:textId="77777777" w:rsidR="00EA0841" w:rsidRDefault="00EA0841" w:rsidP="00EA0841"/>
    <w:p w14:paraId="7203F69E" w14:textId="77777777" w:rsidR="00EA0841" w:rsidRDefault="00EA0841" w:rsidP="00EA0841"/>
    <w:p w14:paraId="1D1909E2" w14:textId="77777777" w:rsidR="00EA0841" w:rsidRDefault="00EA0841" w:rsidP="00EA0841">
      <w:r>
        <w:t>### 45. addObserver:forKeyPath:options:context:各个参数的作用分别是什么，observer中需要实现哪个方法才能获得KVO回调？</w:t>
      </w:r>
    </w:p>
    <w:p w14:paraId="649CDEAB" w14:textId="77777777" w:rsidR="00EA0841" w:rsidRDefault="00EA0841" w:rsidP="00EA0841"/>
    <w:p w14:paraId="71172F78" w14:textId="77777777" w:rsidR="00EA0841" w:rsidRDefault="00EA0841" w:rsidP="00EA0841">
      <w:r>
        <w:t>```Objective-C</w:t>
      </w:r>
    </w:p>
    <w:p w14:paraId="2184F745" w14:textId="77777777" w:rsidR="00EA0841" w:rsidRDefault="00EA0841" w:rsidP="00EA0841">
      <w:r>
        <w:t>// 添加键值观察</w:t>
      </w:r>
    </w:p>
    <w:p w14:paraId="050EE278" w14:textId="77777777" w:rsidR="00EA0841" w:rsidRDefault="00EA0841" w:rsidP="00EA0841">
      <w:r>
        <w:t>/*</w:t>
      </w:r>
    </w:p>
    <w:p w14:paraId="2712C540" w14:textId="77777777" w:rsidR="00EA0841" w:rsidRDefault="00EA0841" w:rsidP="00EA0841">
      <w:r>
        <w:t>1 观察者，负责处理监听事件的对象</w:t>
      </w:r>
    </w:p>
    <w:p w14:paraId="1625EFCF" w14:textId="77777777" w:rsidR="00EA0841" w:rsidRDefault="00EA0841" w:rsidP="00EA0841">
      <w:r>
        <w:t>2 观察的属性</w:t>
      </w:r>
    </w:p>
    <w:p w14:paraId="486D9D95" w14:textId="77777777" w:rsidR="00EA0841" w:rsidRDefault="00EA0841" w:rsidP="00EA0841">
      <w:r>
        <w:t>3 观察的选项</w:t>
      </w:r>
    </w:p>
    <w:p w14:paraId="30433E9D" w14:textId="77777777" w:rsidR="00EA0841" w:rsidRDefault="00EA0841" w:rsidP="00EA0841">
      <w:r>
        <w:t>4 上下文</w:t>
      </w:r>
    </w:p>
    <w:p w14:paraId="1EC5CC94" w14:textId="77777777" w:rsidR="00EA0841" w:rsidRDefault="00EA0841" w:rsidP="00EA0841">
      <w:r>
        <w:t>*/</w:t>
      </w:r>
    </w:p>
    <w:p w14:paraId="2545FE71" w14:textId="77777777" w:rsidR="00EA0841" w:rsidRDefault="00EA0841" w:rsidP="00EA0841">
      <w:r>
        <w:t>[self.person addObserver:self forKeyPath:@"name" options:NSKeyValueObservingOptionNew | NSKeyValueObservingOptionOld context:@"Person Name"];</w:t>
      </w:r>
    </w:p>
    <w:p w14:paraId="093F0321" w14:textId="77777777" w:rsidR="00EA0841" w:rsidRDefault="00EA0841" w:rsidP="00EA0841">
      <w:r>
        <w:t>```</w:t>
      </w:r>
    </w:p>
    <w:p w14:paraId="5167C6CE" w14:textId="77777777" w:rsidR="00EA0841" w:rsidRDefault="00EA0841" w:rsidP="00EA0841">
      <w:r>
        <w:t>observer中需要实现一下方法：</w:t>
      </w:r>
    </w:p>
    <w:p w14:paraId="1542A10F" w14:textId="77777777" w:rsidR="00EA0841" w:rsidRDefault="00EA0841" w:rsidP="00EA0841"/>
    <w:p w14:paraId="38297638" w14:textId="77777777" w:rsidR="00EA0841" w:rsidRDefault="00EA0841" w:rsidP="00EA0841"/>
    <w:p w14:paraId="29A91DE8" w14:textId="77777777" w:rsidR="00EA0841" w:rsidRDefault="00EA0841" w:rsidP="00EA0841"/>
    <w:p w14:paraId="57ED25C5" w14:textId="77777777" w:rsidR="00EA0841" w:rsidRDefault="00EA0841" w:rsidP="00EA0841">
      <w:r>
        <w:t>```Objective-C</w:t>
      </w:r>
    </w:p>
    <w:p w14:paraId="3FCEE443" w14:textId="77777777" w:rsidR="00EA0841" w:rsidRDefault="00EA0841" w:rsidP="00EA0841">
      <w:r>
        <w:t>// 所有的 kvo 监听到事件，都会调用此方法</w:t>
      </w:r>
    </w:p>
    <w:p w14:paraId="7F17B52E" w14:textId="77777777" w:rsidR="00EA0841" w:rsidRDefault="00EA0841" w:rsidP="00EA0841">
      <w:r>
        <w:t>/*</w:t>
      </w:r>
    </w:p>
    <w:p w14:paraId="4B8E938E" w14:textId="77777777" w:rsidR="00EA0841" w:rsidRDefault="00EA0841" w:rsidP="00EA0841">
      <w:r>
        <w:t xml:space="preserve"> 1. 观察的属性</w:t>
      </w:r>
    </w:p>
    <w:p w14:paraId="37BF9384" w14:textId="77777777" w:rsidR="00EA0841" w:rsidRDefault="00EA0841" w:rsidP="00EA0841">
      <w:r>
        <w:t xml:space="preserve"> 2. 观察的对象</w:t>
      </w:r>
    </w:p>
    <w:p w14:paraId="4B8AFC21" w14:textId="77777777" w:rsidR="00EA0841" w:rsidRDefault="00EA0841" w:rsidP="00EA0841">
      <w:r>
        <w:t xml:space="preserve"> 3. change 属性变化字典（新／旧）</w:t>
      </w:r>
    </w:p>
    <w:p w14:paraId="2DF75B47" w14:textId="77777777" w:rsidR="00EA0841" w:rsidRDefault="00EA0841" w:rsidP="00EA0841">
      <w:r>
        <w:t xml:space="preserve"> 4. 上下文，与监听的时候传递的一致</w:t>
      </w:r>
    </w:p>
    <w:p w14:paraId="05756BBE" w14:textId="77777777" w:rsidR="00EA0841" w:rsidRDefault="00EA0841" w:rsidP="00EA0841">
      <w:r>
        <w:t xml:space="preserve"> */</w:t>
      </w:r>
    </w:p>
    <w:p w14:paraId="04B30D4D" w14:textId="77777777" w:rsidR="00EA0841" w:rsidRDefault="00EA0841" w:rsidP="00EA0841">
      <w:r>
        <w:t>- (void)observeValueForKeyPath:(NSString *)keyPath ofObject:(id)object change:(NSDictionary *)change context:(void *)context;</w:t>
      </w:r>
    </w:p>
    <w:p w14:paraId="6411FC11" w14:textId="77777777" w:rsidR="00EA0841" w:rsidRDefault="00EA0841" w:rsidP="00EA0841">
      <w:r>
        <w:t>```</w:t>
      </w:r>
    </w:p>
    <w:p w14:paraId="210001C1" w14:textId="77777777" w:rsidR="00EA0841" w:rsidRDefault="00EA0841" w:rsidP="00EA0841"/>
    <w:p w14:paraId="184FF9F8" w14:textId="77777777" w:rsidR="00EA0841" w:rsidRDefault="00EA0841" w:rsidP="00EA0841">
      <w:r>
        <w:t>### 46. 如何手动触发一个value的KVO</w:t>
      </w:r>
    </w:p>
    <w:p w14:paraId="4F35630E" w14:textId="77777777" w:rsidR="00EA0841" w:rsidRDefault="00EA0841" w:rsidP="00EA0841"/>
    <w:p w14:paraId="4E25E042" w14:textId="77777777" w:rsidR="00EA0841" w:rsidRDefault="00EA0841" w:rsidP="00EA0841">
      <w:r>
        <w:t>所谓的“手动触发”是区别于“自动触发”：</w:t>
      </w:r>
    </w:p>
    <w:p w14:paraId="1E192B74" w14:textId="77777777" w:rsidR="00EA0841" w:rsidRDefault="00EA0841" w:rsidP="00EA0841"/>
    <w:p w14:paraId="46A4D50F" w14:textId="77777777" w:rsidR="00EA0841" w:rsidRDefault="00EA0841" w:rsidP="00EA0841">
      <w:r>
        <w:t>自动触发是指类似这种场景：在注册 KVO 之前设置一个初始值，注册之后，设置一个不一样的值，就可以触发了。</w:t>
      </w:r>
    </w:p>
    <w:p w14:paraId="3C8E8B13" w14:textId="77777777" w:rsidR="00EA0841" w:rsidRDefault="00EA0841" w:rsidP="00EA0841"/>
    <w:p w14:paraId="437A1D96" w14:textId="77777777" w:rsidR="00EA0841" w:rsidRDefault="00EA0841" w:rsidP="00EA0841">
      <w:r>
        <w:t>想知道如何手动触发，必须知道自动触发 KVO 的原理：</w:t>
      </w:r>
    </w:p>
    <w:p w14:paraId="3ECDDA7C" w14:textId="77777777" w:rsidR="00EA0841" w:rsidRDefault="00EA0841" w:rsidP="00EA0841"/>
    <w:p w14:paraId="7A439C76" w14:textId="77777777" w:rsidR="00EA0841" w:rsidRDefault="00EA0841" w:rsidP="00EA0841">
      <w:r>
        <w:t>键值观察通知依赖于 NSObject 的两个方法:  `willChangeValueForKey:` 和 `didChangevlueForKey:` 。在一个被观察属性发生改变之前，  `willChangeValueForKey:` 一定会被调用，这就</w:t>
      </w:r>
    </w:p>
    <w:p w14:paraId="0ED65DC5" w14:textId="77777777" w:rsidR="00EA0841" w:rsidRDefault="00EA0841" w:rsidP="00EA0841">
      <w:r>
        <w:t>会记录旧的值。而当改变发生后，  `observeValueForKey:ofObject:change:context:` 会被调用，继而 `didChangeValueForKey:` 也会被调用。如果可以手动实现这些调用，就可以实现“手动触发”了。</w:t>
      </w:r>
    </w:p>
    <w:p w14:paraId="50D80EA1" w14:textId="77777777" w:rsidR="00EA0841" w:rsidRDefault="00EA0841" w:rsidP="00EA0841"/>
    <w:p w14:paraId="0BB61BF2" w14:textId="77777777" w:rsidR="00EA0841" w:rsidRDefault="00EA0841" w:rsidP="00EA0841">
      <w:r>
        <w:t>那么“手动触发”的使用场景是什么？一般我们只在希望能控制“回调的调用时机”时才会这么做。</w:t>
      </w:r>
    </w:p>
    <w:p w14:paraId="645AC424" w14:textId="77777777" w:rsidR="00EA0841" w:rsidRDefault="00EA0841" w:rsidP="00EA0841"/>
    <w:p w14:paraId="09237FE2" w14:textId="77777777" w:rsidR="00EA0841" w:rsidRDefault="00EA0841" w:rsidP="00EA0841">
      <w:r>
        <w:t>具体做法如下：</w:t>
      </w:r>
    </w:p>
    <w:p w14:paraId="31EDBCAC" w14:textId="77777777" w:rsidR="00EA0841" w:rsidRDefault="00EA0841" w:rsidP="00EA0841"/>
    <w:p w14:paraId="086BD579" w14:textId="77777777" w:rsidR="00EA0841" w:rsidRDefault="00EA0841" w:rsidP="00EA0841"/>
    <w:p w14:paraId="2BE94545" w14:textId="77777777" w:rsidR="00EA0841" w:rsidRDefault="00EA0841" w:rsidP="00EA0841"/>
    <w:p w14:paraId="2F133864" w14:textId="77777777" w:rsidR="00EA0841" w:rsidRDefault="00EA0841" w:rsidP="00EA0841">
      <w:r>
        <w:t>如果这个  `value` 是  表示时间的 `self.now` ，那么代码如下：最后两行代码缺一不可。</w:t>
      </w:r>
    </w:p>
    <w:p w14:paraId="0F672361" w14:textId="77777777" w:rsidR="00EA0841" w:rsidRDefault="00EA0841" w:rsidP="00EA0841"/>
    <w:p w14:paraId="02C50BEB" w14:textId="77777777" w:rsidR="00EA0841" w:rsidRDefault="00EA0841" w:rsidP="00EA0841">
      <w:r>
        <w:t>相关代码已放在仓库里。</w:t>
      </w:r>
    </w:p>
    <w:p w14:paraId="5C66FB61" w14:textId="77777777" w:rsidR="00EA0841" w:rsidRDefault="00EA0841" w:rsidP="00EA0841"/>
    <w:p w14:paraId="75C69D3E" w14:textId="77777777" w:rsidR="00EA0841" w:rsidRDefault="00EA0841" w:rsidP="00EA0841">
      <w:r>
        <w:t xml:space="preserve"> ```Objective-C</w:t>
      </w:r>
    </w:p>
    <w:p w14:paraId="5F8B3EAB" w14:textId="77777777" w:rsidR="00EA0841" w:rsidRDefault="00EA0841" w:rsidP="00EA0841">
      <w:r>
        <w:t>//  .m文件</w:t>
      </w:r>
    </w:p>
    <w:p w14:paraId="7BF01CBB" w14:textId="77777777" w:rsidR="00EA0841" w:rsidRDefault="00EA0841" w:rsidP="00EA0841">
      <w:r>
        <w:t>//  Created by https://github.com/ChenYilong</w:t>
      </w:r>
    </w:p>
    <w:p w14:paraId="458B2061" w14:textId="77777777" w:rsidR="00EA0841" w:rsidRDefault="00EA0841" w:rsidP="00EA0841">
      <w:r>
        <w:t>//  微博@iOS程序犭袁(http://weibo.com/luohanchenyilong/).</w:t>
      </w:r>
    </w:p>
    <w:p w14:paraId="0565F931" w14:textId="77777777" w:rsidR="00EA0841" w:rsidRDefault="00EA0841" w:rsidP="00EA0841">
      <w:r>
        <w:t>//  手动触发 value 的KVO，最后两行代码缺一不可。</w:t>
      </w:r>
    </w:p>
    <w:p w14:paraId="34157902" w14:textId="77777777" w:rsidR="00EA0841" w:rsidRDefault="00EA0841" w:rsidP="00EA0841"/>
    <w:p w14:paraId="36D02203" w14:textId="77777777" w:rsidR="00EA0841" w:rsidRDefault="00EA0841" w:rsidP="00EA0841">
      <w:r>
        <w:t>//@property (nonatomic, strong) NSDate *now;</w:t>
      </w:r>
    </w:p>
    <w:p w14:paraId="69B59039" w14:textId="77777777" w:rsidR="00EA0841" w:rsidRDefault="00EA0841" w:rsidP="00EA0841">
      <w:r>
        <w:t>- (void)viewDidLoad {</w:t>
      </w:r>
    </w:p>
    <w:p w14:paraId="756AD151" w14:textId="77777777" w:rsidR="00EA0841" w:rsidRDefault="00EA0841" w:rsidP="00EA0841">
      <w:r>
        <w:t xml:space="preserve">    [super viewDidLoad];</w:t>
      </w:r>
    </w:p>
    <w:p w14:paraId="1DECFEDF" w14:textId="77777777" w:rsidR="00EA0841" w:rsidRDefault="00EA0841" w:rsidP="00EA0841">
      <w:r>
        <w:t xml:space="preserve">    _now = [NSDate date];</w:t>
      </w:r>
    </w:p>
    <w:p w14:paraId="27FA80F6" w14:textId="77777777" w:rsidR="00EA0841" w:rsidRDefault="00EA0841" w:rsidP="00EA0841">
      <w:r>
        <w:t xml:space="preserve">    [self addObserver:self forKeyPath:@"now" options:NSKeyValueObservingOptionNew context:nil];</w:t>
      </w:r>
    </w:p>
    <w:p w14:paraId="50322FF0" w14:textId="77777777" w:rsidR="00EA0841" w:rsidRDefault="00EA0841" w:rsidP="00EA0841">
      <w:r>
        <w:t xml:space="preserve">    NSLog(@"1");</w:t>
      </w:r>
    </w:p>
    <w:p w14:paraId="3065EA79" w14:textId="77777777" w:rsidR="00EA0841" w:rsidRDefault="00EA0841" w:rsidP="00EA0841">
      <w:r>
        <w:t xml:space="preserve">    [self willChangeValueForKey:@"now"]; // “手动触发self.now的KVO”，必写。</w:t>
      </w:r>
    </w:p>
    <w:p w14:paraId="50E0E718" w14:textId="77777777" w:rsidR="00EA0841" w:rsidRDefault="00EA0841" w:rsidP="00EA0841">
      <w:r>
        <w:t xml:space="preserve">    NSLog(@"2");</w:t>
      </w:r>
    </w:p>
    <w:p w14:paraId="5F0E53F7" w14:textId="77777777" w:rsidR="00EA0841" w:rsidRDefault="00EA0841" w:rsidP="00EA0841">
      <w:r>
        <w:t xml:space="preserve">    [self didChangeValueForKey:@"now"]; // “手动触发self.now的KVO”，必写。</w:t>
      </w:r>
    </w:p>
    <w:p w14:paraId="43B8192D" w14:textId="77777777" w:rsidR="00EA0841" w:rsidRDefault="00EA0841" w:rsidP="00EA0841">
      <w:r>
        <w:t xml:space="preserve">    NSLog(@"4");</w:t>
      </w:r>
    </w:p>
    <w:p w14:paraId="08AAA326" w14:textId="77777777" w:rsidR="00EA0841" w:rsidRDefault="00EA0841" w:rsidP="00EA0841">
      <w:r>
        <w:t>}</w:t>
      </w:r>
    </w:p>
    <w:p w14:paraId="1541AD71" w14:textId="77777777" w:rsidR="00EA0841" w:rsidRDefault="00EA0841" w:rsidP="00EA0841">
      <w:r>
        <w:t xml:space="preserve"> ```</w:t>
      </w:r>
    </w:p>
    <w:p w14:paraId="13A78A37" w14:textId="77777777" w:rsidR="00EA0841" w:rsidRDefault="00EA0841" w:rsidP="00EA0841"/>
    <w:p w14:paraId="1D6E225F" w14:textId="77777777" w:rsidR="00EA0841" w:rsidRDefault="00EA0841" w:rsidP="00EA0841">
      <w:r>
        <w:t>但是平时我们一般不会这么干，我们都是等系统去“自动触发”。“自动触发”的实现原理：</w:t>
      </w:r>
    </w:p>
    <w:p w14:paraId="25294771" w14:textId="77777777" w:rsidR="00EA0841" w:rsidRDefault="00EA0841" w:rsidP="00EA0841"/>
    <w:p w14:paraId="3BA684FB" w14:textId="77777777" w:rsidR="00EA0841" w:rsidRDefault="00EA0841" w:rsidP="00EA0841"/>
    <w:p w14:paraId="7E485D3B" w14:textId="77777777" w:rsidR="00EA0841" w:rsidRDefault="00EA0841" w:rsidP="00EA0841">
      <w:r>
        <w:t xml:space="preserve"> &gt; 比如调用 `setNow:` 时，系统还会以某种方式在中间插入 `wilChangeValueForKey:` 、  `didChangeValueForKey:` 和 `observeValueForKeyPath:ofObject:change:context:` 的调用。</w:t>
      </w:r>
    </w:p>
    <w:p w14:paraId="392DAEA6" w14:textId="77777777" w:rsidR="00EA0841" w:rsidRDefault="00EA0841" w:rsidP="00EA0841"/>
    <w:p w14:paraId="2891E6DB" w14:textId="77777777" w:rsidR="00EA0841" w:rsidRDefault="00EA0841" w:rsidP="00EA0841"/>
    <w:p w14:paraId="00521D27" w14:textId="77777777" w:rsidR="00EA0841" w:rsidRDefault="00EA0841" w:rsidP="00EA0841">
      <w:r>
        <w:t>大家可能以为这是因为 `setNow:` 是合成方法，有时候我们也能看到有人这么写代码:</w:t>
      </w:r>
    </w:p>
    <w:p w14:paraId="6935207B" w14:textId="77777777" w:rsidR="00EA0841" w:rsidRDefault="00EA0841" w:rsidP="00EA0841"/>
    <w:p w14:paraId="362BFB2F" w14:textId="77777777" w:rsidR="00EA0841" w:rsidRDefault="00EA0841" w:rsidP="00EA0841">
      <w:r>
        <w:t xml:space="preserve"> ```Objective-C</w:t>
      </w:r>
    </w:p>
    <w:p w14:paraId="504FFC89" w14:textId="77777777" w:rsidR="00EA0841" w:rsidRDefault="00EA0841" w:rsidP="00EA0841">
      <w:r>
        <w:t>- (void)setNow:(NSDate *)aDate {</w:t>
      </w:r>
    </w:p>
    <w:p w14:paraId="2797F208" w14:textId="77777777" w:rsidR="00EA0841" w:rsidRDefault="00EA0841" w:rsidP="00EA0841">
      <w:r>
        <w:t xml:space="preserve">    [self willChangeValueForKey:@"now"]; // 没有必要</w:t>
      </w:r>
    </w:p>
    <w:p w14:paraId="0B2CE3B8" w14:textId="77777777" w:rsidR="00EA0841" w:rsidRDefault="00EA0841" w:rsidP="00EA0841">
      <w:r>
        <w:t xml:space="preserve">    _now = aDate;</w:t>
      </w:r>
    </w:p>
    <w:p w14:paraId="5428AFE8" w14:textId="77777777" w:rsidR="00EA0841" w:rsidRDefault="00EA0841" w:rsidP="00EA0841">
      <w:r>
        <w:t xml:space="preserve">    [self didChangeValueForKey:@"now"];// 没有必要</w:t>
      </w:r>
    </w:p>
    <w:p w14:paraId="37F13B9C" w14:textId="77777777" w:rsidR="00EA0841" w:rsidRDefault="00EA0841" w:rsidP="00EA0841">
      <w:r>
        <w:t>}</w:t>
      </w:r>
    </w:p>
    <w:p w14:paraId="3C88B1D4" w14:textId="77777777" w:rsidR="00EA0841" w:rsidRDefault="00EA0841" w:rsidP="00EA0841">
      <w:r>
        <w:t xml:space="preserve"> ```</w:t>
      </w:r>
    </w:p>
    <w:p w14:paraId="631AE9E8" w14:textId="77777777" w:rsidR="00EA0841" w:rsidRDefault="00EA0841" w:rsidP="00EA0841"/>
    <w:p w14:paraId="1A8C4598" w14:textId="77777777" w:rsidR="00EA0841" w:rsidRDefault="00EA0841" w:rsidP="00EA0841">
      <w:r>
        <w:t>这完全没有必要，不要这么做，这样的话，KVO代码会被调用两次。KVO在调用存取方法之前总是调用 `willChangeValueForKey:`  ，之后总是调用 `didChangeValueForkey:` 。怎么做到的呢?答案是通过 isa 混写（isa-swizzling）。下文《apple用什么方式实现对一个对象的KVO？》会有详述。</w:t>
      </w:r>
    </w:p>
    <w:p w14:paraId="1256A9AB" w14:textId="77777777" w:rsidR="00EA0841" w:rsidRDefault="00EA0841" w:rsidP="00EA0841"/>
    <w:p w14:paraId="21B7C99C" w14:textId="77777777" w:rsidR="00EA0841" w:rsidRDefault="00EA0841" w:rsidP="00EA0841">
      <w:r>
        <w:t xml:space="preserve">参考链接： [Manual Change Notification---Apple 官方文档](https://developer.apple.com/library/ios/documentation/Cocoa/Conceptual/KeyValueObserving/Articles/KVOCompliance.html#//apple_ref/doc/uid/20002178-SW3) </w:t>
      </w:r>
    </w:p>
    <w:p w14:paraId="22BE19E6" w14:textId="77777777" w:rsidR="00EA0841" w:rsidRDefault="00EA0841" w:rsidP="00EA0841"/>
    <w:p w14:paraId="71F4572E" w14:textId="77777777" w:rsidR="00EA0841" w:rsidRDefault="00EA0841" w:rsidP="00EA0841">
      <w:r>
        <w:t>### 47. 若一个类有实例变量 `NSString *_foo` ，调用setValue:forKey:时，可以以foo还是 `_foo` 作为key？</w:t>
      </w:r>
    </w:p>
    <w:p w14:paraId="45C17C9E" w14:textId="77777777" w:rsidR="00EA0841" w:rsidRDefault="00EA0841" w:rsidP="00EA0841">
      <w:r>
        <w:t>都可以。</w:t>
      </w:r>
    </w:p>
    <w:p w14:paraId="2AD68B72" w14:textId="77777777" w:rsidR="00EA0841" w:rsidRDefault="00EA0841" w:rsidP="00EA0841">
      <w:r>
        <w:t>### 48. KVC的keyPath中的集合运算符如何使用？</w:t>
      </w:r>
    </w:p>
    <w:p w14:paraId="03B06A49" w14:textId="77777777" w:rsidR="00EA0841" w:rsidRDefault="00EA0841" w:rsidP="00EA0841"/>
    <w:p w14:paraId="21EA2C24" w14:textId="77777777" w:rsidR="00EA0841" w:rsidRDefault="00EA0841" w:rsidP="00EA0841">
      <w:r>
        <w:t xml:space="preserve"> 1. 必须用在集合对象上或普通对象的集合属性上</w:t>
      </w:r>
    </w:p>
    <w:p w14:paraId="2FAC2EB5" w14:textId="77777777" w:rsidR="00EA0841" w:rsidRDefault="00EA0841" w:rsidP="00EA0841">
      <w:r>
        <w:t xml:space="preserve"> 2. 简单集合运算符有@avg， @count ， @max ， @min ，@sum，</w:t>
      </w:r>
    </w:p>
    <w:p w14:paraId="7B88901F" w14:textId="77777777" w:rsidR="00EA0841" w:rsidRDefault="00EA0841" w:rsidP="00EA0841">
      <w:r>
        <w:t xml:space="preserve"> 3. 格式 @"@sum.age"或 @"集合属性.@max.age"</w:t>
      </w:r>
    </w:p>
    <w:p w14:paraId="410DE235" w14:textId="77777777" w:rsidR="00EA0841" w:rsidRDefault="00EA0841" w:rsidP="00EA0841"/>
    <w:p w14:paraId="4CABE94A" w14:textId="77777777" w:rsidR="00EA0841" w:rsidRDefault="00EA0841" w:rsidP="00EA0841">
      <w:r>
        <w:t>### 49. KVC和KVO的keyPath一定是属性么？</w:t>
      </w:r>
    </w:p>
    <w:p w14:paraId="7A219425" w14:textId="77777777" w:rsidR="00EA0841" w:rsidRDefault="00EA0841" w:rsidP="00EA0841">
      <w:r>
        <w:t>KVC 支持实例变量，KVO 只能手动支持[手动设定实例变量的KVO实现监听](https://yq.aliyun.com/articles/30483)</w:t>
      </w:r>
    </w:p>
    <w:p w14:paraId="753D4E98" w14:textId="77777777" w:rsidR="00EA0841" w:rsidRDefault="00EA0841" w:rsidP="00EA0841">
      <w:r>
        <w:t>### 50. 如何关闭默认的KVO的默认实现，并进入自定义的KVO实现？</w:t>
      </w:r>
    </w:p>
    <w:p w14:paraId="4BFD0080" w14:textId="77777777" w:rsidR="00EA0841" w:rsidRDefault="00EA0841" w:rsidP="00EA0841"/>
    <w:p w14:paraId="4408FBE7" w14:textId="77777777" w:rsidR="00EA0841" w:rsidRDefault="00EA0841" w:rsidP="00EA0841"/>
    <w:p w14:paraId="27B498BF" w14:textId="77777777" w:rsidR="00EA0841" w:rsidRDefault="00EA0841" w:rsidP="00EA0841">
      <w:r>
        <w:t>请参考：</w:t>
      </w:r>
    </w:p>
    <w:p w14:paraId="5654AA55" w14:textId="77777777" w:rsidR="00EA0841" w:rsidRDefault="00EA0841" w:rsidP="00EA0841"/>
    <w:p w14:paraId="09175BA5" w14:textId="77777777" w:rsidR="00EA0841" w:rsidRDefault="00EA0841" w:rsidP="00EA0841">
      <w:r>
        <w:t xml:space="preserve">  1. [《如何自己动手实现 KVO》](http://tech.glowing.com/cn/implement-kvo/)</w:t>
      </w:r>
    </w:p>
    <w:p w14:paraId="60237778" w14:textId="77777777" w:rsidR="00EA0841" w:rsidRDefault="00EA0841" w:rsidP="00EA0841">
      <w:r>
        <w:t xml:space="preserve">  2. [**KVO for manually implemented properties**]( http://stackoverflow.com/a/10042641/3395008 ) </w:t>
      </w:r>
    </w:p>
    <w:p w14:paraId="4BAB2F14" w14:textId="77777777" w:rsidR="00EA0841" w:rsidRDefault="00EA0841" w:rsidP="00EA0841"/>
    <w:p w14:paraId="0139EF1B" w14:textId="77777777" w:rsidR="00EA0841" w:rsidRDefault="00EA0841" w:rsidP="00EA0841">
      <w:r>
        <w:t xml:space="preserve">### 51. apple用什么方式实现对一个对象的KVO？ </w:t>
      </w:r>
    </w:p>
    <w:p w14:paraId="2696944F" w14:textId="77777777" w:rsidR="00EA0841" w:rsidRDefault="00EA0841" w:rsidP="00EA0841"/>
    <w:p w14:paraId="79C468B3" w14:textId="77777777" w:rsidR="00EA0841" w:rsidRDefault="00EA0841" w:rsidP="00EA0841"/>
    <w:p w14:paraId="7EF183BC" w14:textId="77777777" w:rsidR="00EA0841" w:rsidRDefault="00EA0841" w:rsidP="00EA0841"/>
    <w:p w14:paraId="1257D0B1" w14:textId="77777777" w:rsidR="00EA0841" w:rsidRDefault="00EA0841" w:rsidP="00EA0841">
      <w:r>
        <w:t>[Apple 的文档](https://developer.apple.com/library/mac/documentation/Cocoa/Conceptual/KeyValueObserving/Articles/KVOImplementation.html)对 KVO 实现的描述：</w:t>
      </w:r>
    </w:p>
    <w:p w14:paraId="4DEDC07C" w14:textId="77777777" w:rsidR="00EA0841" w:rsidRDefault="00EA0841" w:rsidP="00EA0841"/>
    <w:p w14:paraId="34FE3901" w14:textId="77777777" w:rsidR="00EA0841" w:rsidRDefault="00EA0841" w:rsidP="00EA0841">
      <w:r>
        <w:t xml:space="preserve"> &gt; Automatic key-value observing is implemented using a technique called isa-swizzling... When an observer is registered for an attribute of an object the isa pointer of the observed object is modified, pointing to an intermediate class rather than at the true class ...</w:t>
      </w:r>
    </w:p>
    <w:p w14:paraId="17DD9AAE" w14:textId="77777777" w:rsidR="00EA0841" w:rsidRDefault="00EA0841" w:rsidP="00EA0841"/>
    <w:p w14:paraId="2B83CB58" w14:textId="77777777" w:rsidR="00EA0841" w:rsidRDefault="00EA0841" w:rsidP="00EA0841">
      <w:r>
        <w:t>从[Apple 的文档](https://developer.apple.com/library/mac/documentation/Cocoa/Conceptual/KeyValueObserving/Articles/KVOImplementation.html)可以看出：Apple 并不希望过多暴露 KVO 的实现细节。不过，要是借助 runtime 提供的方法去深入挖掘，所有被掩盖的细节都会原形毕露：</w:t>
      </w:r>
    </w:p>
    <w:p w14:paraId="7A1CC967" w14:textId="77777777" w:rsidR="00EA0841" w:rsidRDefault="00EA0841" w:rsidP="00EA0841"/>
    <w:p w14:paraId="3D677DD6" w14:textId="77777777" w:rsidR="00EA0841" w:rsidRDefault="00EA0841" w:rsidP="00EA0841">
      <w:r>
        <w:t xml:space="preserve"> &gt; 当你观察一个对象时，一个新的类会被动态创建。这个类继承自该对象的原本的类，并重写了被观察属性的 setter 方法。重写的 setter 方法会负责在调用原 setter 方法之前和之后，通知所有观察对象：值的更改。最后通过 ` isa 混写（isa-swizzling）` 把这个对象的 isa 指针 ( isa 指针告诉 Runtime 系统这个对象的类是什么 ) 指向这个新创建的子类，对象就神奇的变成了新创建的子类的实例。我画了一张示意图，如下所示：</w:t>
      </w:r>
    </w:p>
    <w:p w14:paraId="465359AD" w14:textId="77777777" w:rsidR="00EA0841" w:rsidRDefault="00EA0841" w:rsidP="00EA0841"/>
    <w:p w14:paraId="06A42103" w14:textId="77777777" w:rsidR="00EA0841" w:rsidRDefault="00EA0841" w:rsidP="00EA0841">
      <w:r>
        <w:t>![enter image description here](http://i62.tinypic.com/sy57ur.jpg)</w:t>
      </w:r>
    </w:p>
    <w:p w14:paraId="6193176D" w14:textId="77777777" w:rsidR="00EA0841" w:rsidRDefault="00EA0841" w:rsidP="00EA0841"/>
    <w:p w14:paraId="62F6984C" w14:textId="77777777" w:rsidR="00EA0841" w:rsidRDefault="00EA0841" w:rsidP="00EA0841">
      <w:r>
        <w:t xml:space="preserve"> KVO 确实有点黑魔法：</w:t>
      </w:r>
    </w:p>
    <w:p w14:paraId="293D8470" w14:textId="77777777" w:rsidR="00EA0841" w:rsidRDefault="00EA0841" w:rsidP="00EA0841"/>
    <w:p w14:paraId="380E7496" w14:textId="77777777" w:rsidR="00EA0841" w:rsidRDefault="00EA0841" w:rsidP="00EA0841"/>
    <w:p w14:paraId="1D9B654D" w14:textId="77777777" w:rsidR="00EA0841" w:rsidRDefault="00EA0841" w:rsidP="00EA0841">
      <w:r>
        <w:t xml:space="preserve"> &gt; Apple 使用了 ` isa 混写（isa-swizzling）`来实现 KVO 。</w:t>
      </w:r>
    </w:p>
    <w:p w14:paraId="6D8A0766" w14:textId="77777777" w:rsidR="00EA0841" w:rsidRDefault="00EA0841" w:rsidP="00EA0841"/>
    <w:p w14:paraId="634AB862" w14:textId="77777777" w:rsidR="00EA0841" w:rsidRDefault="00EA0841" w:rsidP="00EA0841"/>
    <w:p w14:paraId="449069D5" w14:textId="77777777" w:rsidR="00EA0841" w:rsidRDefault="00EA0841" w:rsidP="00EA0841">
      <w:r>
        <w:t>下面做下详细解释：</w:t>
      </w:r>
    </w:p>
    <w:p w14:paraId="7338EF3C" w14:textId="77777777" w:rsidR="00EA0841" w:rsidRDefault="00EA0841" w:rsidP="00EA0841"/>
    <w:p w14:paraId="6A3ECF59" w14:textId="77777777" w:rsidR="00EA0841" w:rsidRDefault="00EA0841" w:rsidP="00EA0841">
      <w:r>
        <w:t>键值观察通知依赖于 NSObject 的两个方法:  `willChangeValueForKey:` 和 `didChangevlueForKey:` 。在一个被观察属性发生改变之前，  `willChangeValueForKey:` 一定会被调用，这就会记录旧的值。而当改变发生后， `observeValueForKey:ofObject:change:context:` 会被调用，继而  `didChangeValueForKey:` 也会被调用。可以手动实现这些调用，但很少有人这么做。一般我们只在希望能控制回调的调用时机时才会这么做。大部分情况下，改变通知会自动调用。</w:t>
      </w:r>
    </w:p>
    <w:p w14:paraId="06A58199" w14:textId="77777777" w:rsidR="00EA0841" w:rsidRDefault="00EA0841" w:rsidP="00EA0841"/>
    <w:p w14:paraId="16696C27" w14:textId="77777777" w:rsidR="00EA0841" w:rsidRDefault="00EA0841" w:rsidP="00EA0841">
      <w:r>
        <w:t xml:space="preserve"> 比如调用 `setNow:` 时，系统还会以某种方式在中间插入 `wilChangeValueForKey:` 、  `didChangeValueForKey:`  和 `observeValueForKeyPath:ofObject:change:context:` 的调用。大家可能以为这是因为 `setNow:` 是合成方法，有时候我们也能看到有人这么写代码:</w:t>
      </w:r>
    </w:p>
    <w:p w14:paraId="6566D607" w14:textId="77777777" w:rsidR="00EA0841" w:rsidRDefault="00EA0841" w:rsidP="00EA0841"/>
    <w:p w14:paraId="352DBDC9" w14:textId="77777777" w:rsidR="00EA0841" w:rsidRDefault="00EA0841" w:rsidP="00EA0841">
      <w:r>
        <w:t xml:space="preserve"> ```Objective-C</w:t>
      </w:r>
    </w:p>
    <w:p w14:paraId="36D6896F" w14:textId="77777777" w:rsidR="00EA0841" w:rsidRDefault="00EA0841" w:rsidP="00EA0841">
      <w:r>
        <w:t>- (void)setNow:(NSDate *)aDate {</w:t>
      </w:r>
    </w:p>
    <w:p w14:paraId="5F6330C1" w14:textId="77777777" w:rsidR="00EA0841" w:rsidRDefault="00EA0841" w:rsidP="00EA0841">
      <w:r>
        <w:t xml:space="preserve">    [self willChangeValueForKey:@"now"]; // 没有必要</w:t>
      </w:r>
    </w:p>
    <w:p w14:paraId="7B523640" w14:textId="77777777" w:rsidR="00EA0841" w:rsidRDefault="00EA0841" w:rsidP="00EA0841">
      <w:r>
        <w:t xml:space="preserve">    _now = aDate;</w:t>
      </w:r>
    </w:p>
    <w:p w14:paraId="1BF822CC" w14:textId="77777777" w:rsidR="00EA0841" w:rsidRDefault="00EA0841" w:rsidP="00EA0841">
      <w:r>
        <w:t xml:space="preserve">    [self didChangeValueForKey:@"now"];// 没有必要</w:t>
      </w:r>
    </w:p>
    <w:p w14:paraId="195BB52B" w14:textId="77777777" w:rsidR="00EA0841" w:rsidRDefault="00EA0841" w:rsidP="00EA0841">
      <w:r>
        <w:t>}</w:t>
      </w:r>
    </w:p>
    <w:p w14:paraId="6E41E9EA" w14:textId="77777777" w:rsidR="00EA0841" w:rsidRDefault="00EA0841" w:rsidP="00EA0841">
      <w:r>
        <w:t xml:space="preserve"> ```</w:t>
      </w:r>
    </w:p>
    <w:p w14:paraId="71B7B828" w14:textId="77777777" w:rsidR="00EA0841" w:rsidRDefault="00EA0841" w:rsidP="00EA0841"/>
    <w:p w14:paraId="3020C401" w14:textId="77777777" w:rsidR="00EA0841" w:rsidRDefault="00EA0841" w:rsidP="00EA0841">
      <w:r>
        <w:t>这完全没有必要，不要这么做，这样的话，KVO代码会被调用两次。KVO在调用存取方法之前总是调用 `willChangeValueForKey:`  ，之后总是调用 `didChangeValueForkey:` 。怎么做到的呢?答案是通过 isa 混写（isa-swizzling）。第一次对一个对象调用 `addObserver:forKeyPath:options:context:` 时，框架会创建这个类的新的 KVO 子类，并将被观察对象转换为新子类的对象。在这个 KVO 特殊子类中， Cocoa 创建观察属性的 setter ，大致工作原理如下:</w:t>
      </w:r>
    </w:p>
    <w:p w14:paraId="740C1C5F" w14:textId="77777777" w:rsidR="00EA0841" w:rsidRDefault="00EA0841" w:rsidP="00EA0841"/>
    <w:p w14:paraId="0FA969B1" w14:textId="77777777" w:rsidR="00EA0841" w:rsidRDefault="00EA0841" w:rsidP="00EA0841">
      <w:r>
        <w:t xml:space="preserve"> ```Objective-C</w:t>
      </w:r>
    </w:p>
    <w:p w14:paraId="71486478" w14:textId="77777777" w:rsidR="00EA0841" w:rsidRDefault="00EA0841" w:rsidP="00EA0841">
      <w:r>
        <w:t>- (void)setNow:(NSDate *)aDate {</w:t>
      </w:r>
    </w:p>
    <w:p w14:paraId="01434024" w14:textId="77777777" w:rsidR="00EA0841" w:rsidRDefault="00EA0841" w:rsidP="00EA0841">
      <w:r>
        <w:t xml:space="preserve">    [self willChangeValueForKey:@"now"];</w:t>
      </w:r>
    </w:p>
    <w:p w14:paraId="0C0051F7" w14:textId="77777777" w:rsidR="00EA0841" w:rsidRDefault="00EA0841" w:rsidP="00EA0841">
      <w:r>
        <w:t xml:space="preserve">    [super setValue:aDate forKey:@"now"];</w:t>
      </w:r>
    </w:p>
    <w:p w14:paraId="03551CA5" w14:textId="77777777" w:rsidR="00EA0841" w:rsidRDefault="00EA0841" w:rsidP="00EA0841">
      <w:r>
        <w:t xml:space="preserve">    [self didChangeValueForKey:@"now"];</w:t>
      </w:r>
    </w:p>
    <w:p w14:paraId="73388F7D" w14:textId="77777777" w:rsidR="00EA0841" w:rsidRDefault="00EA0841" w:rsidP="00EA0841">
      <w:r>
        <w:t>}</w:t>
      </w:r>
    </w:p>
    <w:p w14:paraId="5BE590AE" w14:textId="77777777" w:rsidR="00EA0841" w:rsidRDefault="00EA0841" w:rsidP="00EA0841">
      <w:r>
        <w:t xml:space="preserve"> ```</w:t>
      </w:r>
    </w:p>
    <w:p w14:paraId="10EC497E" w14:textId="77777777" w:rsidR="00EA0841" w:rsidRDefault="00EA0841" w:rsidP="00EA0841">
      <w:r>
        <w:t>这种继承和方法注入是在运行时而不是编译时实现的。这就是正确命名如此重要的原因。只有在使用KVC命名约定时，KVO才能做到这一点。</w:t>
      </w:r>
    </w:p>
    <w:p w14:paraId="53CC17ED" w14:textId="77777777" w:rsidR="00EA0841" w:rsidRDefault="00EA0841" w:rsidP="00EA0841"/>
    <w:p w14:paraId="57BEBEEE" w14:textId="77777777" w:rsidR="00EA0841" w:rsidRDefault="00EA0841" w:rsidP="00EA0841">
      <w:r>
        <w:t>KVO 在实现中通过 ` isa 混写（isa-swizzling）` 把这个对象的 isa 指针 ( isa 指针告诉 Runtime 系统这个对象的类是什么 ) 指向这个新创建的子类，对象就神奇的变成了新创建的子类的实例。这在[Apple 的文档](https://developer.apple.com/library/mac/documentation/Cocoa/Conceptual/KeyValueObserving/Articles/KVOImplementation.html)可以得到印证：</w:t>
      </w:r>
    </w:p>
    <w:p w14:paraId="4BAF9683" w14:textId="77777777" w:rsidR="00EA0841" w:rsidRDefault="00EA0841" w:rsidP="00EA0841"/>
    <w:p w14:paraId="2A2E0891" w14:textId="77777777" w:rsidR="00EA0841" w:rsidRDefault="00EA0841" w:rsidP="00EA0841">
      <w:r>
        <w:t xml:space="preserve"> &gt; Automatic key-value observing is implemented using a technique called isa-swizzling... When an observer is registered for an attribute of an object the isa pointer of the observed object is modified, pointing to an intermediate class rather than at the true class ...</w:t>
      </w:r>
    </w:p>
    <w:p w14:paraId="430B6882" w14:textId="77777777" w:rsidR="00EA0841" w:rsidRDefault="00EA0841" w:rsidP="00EA0841"/>
    <w:p w14:paraId="27B52828" w14:textId="77777777" w:rsidR="00EA0841" w:rsidRDefault="00EA0841" w:rsidP="00EA0841"/>
    <w:p w14:paraId="6BD253B4" w14:textId="77777777" w:rsidR="00EA0841" w:rsidRDefault="00EA0841" w:rsidP="00EA0841">
      <w:r>
        <w:t>然而 KVO 在实现中使用了 ` isa 混写（ isa-swizzling）` ，这个的确不是很容易发现：Apple 还重写、覆盖了 `-class` 方法并返回原来的类。 企图欺骗我们：这个类没有变，就是原本那个类。。。</w:t>
      </w:r>
    </w:p>
    <w:p w14:paraId="7EE22409" w14:textId="77777777" w:rsidR="00EA0841" w:rsidRDefault="00EA0841" w:rsidP="00EA0841"/>
    <w:p w14:paraId="448D7304" w14:textId="77777777" w:rsidR="00EA0841" w:rsidRDefault="00EA0841" w:rsidP="00EA0841">
      <w:r>
        <w:t>但是，假设“被监听的对象”的类对象是 `MYClass` ，有时候我们能看到对 `NSKVONotifying_MYClass` 的引用而不是对  `MYClass`  的引用。借此我们得以知道 Apple 使用了 ` isa 混写（isa-swizzling）`。具体探究过程可参考[ 这篇博文 ](https://www.mikeash.com/pyblog/friday-qa-2009-01-23.html)。</w:t>
      </w:r>
    </w:p>
    <w:p w14:paraId="01824323" w14:textId="77777777" w:rsidR="00EA0841" w:rsidRDefault="00EA0841" w:rsidP="00EA0841"/>
    <w:p w14:paraId="7D5651A7" w14:textId="77777777" w:rsidR="00EA0841" w:rsidRDefault="00EA0841" w:rsidP="00EA0841"/>
    <w:p w14:paraId="73877FDB" w14:textId="77777777" w:rsidR="00EA0841" w:rsidRDefault="00EA0841" w:rsidP="00EA0841">
      <w:r>
        <w:t>那么 `wilChangeValueForKey:` 、  `didChangeValueForKey:`  和 `observeValueForKeyPath:ofObject:change:context:` 这三个方法的执行顺序是怎样的呢？</w:t>
      </w:r>
    </w:p>
    <w:p w14:paraId="3040FA9B" w14:textId="77777777" w:rsidR="00EA0841" w:rsidRDefault="00EA0841" w:rsidP="00EA0841"/>
    <w:p w14:paraId="47DAE480" w14:textId="77777777" w:rsidR="00EA0841" w:rsidRDefault="00EA0841" w:rsidP="00EA0841">
      <w:r>
        <w:t xml:space="preserve"> `wilChangeValueForKey:` 、  `didChangeValueForKey:` 很好理解，`observeValueForKeyPath:ofObject:change:context:` 的执行时机是什么时候呢？</w:t>
      </w:r>
    </w:p>
    <w:p w14:paraId="337CD453" w14:textId="77777777" w:rsidR="00EA0841" w:rsidRDefault="00EA0841" w:rsidP="00EA0841"/>
    <w:p w14:paraId="56EA351D" w14:textId="77777777" w:rsidR="00EA0841" w:rsidRDefault="00EA0841" w:rsidP="00EA0841">
      <w:r>
        <w:t xml:space="preserve"> 先看一个例子：</w:t>
      </w:r>
    </w:p>
    <w:p w14:paraId="720485E1" w14:textId="77777777" w:rsidR="00EA0841" w:rsidRDefault="00EA0841" w:rsidP="00EA0841"/>
    <w:p w14:paraId="3290FB9B" w14:textId="77777777" w:rsidR="00EA0841" w:rsidRDefault="00EA0841" w:rsidP="00EA0841">
      <w:r>
        <w:t>代码已放在仓库里。</w:t>
      </w:r>
    </w:p>
    <w:p w14:paraId="7F112E50" w14:textId="77777777" w:rsidR="00EA0841" w:rsidRDefault="00EA0841" w:rsidP="00EA0841"/>
    <w:p w14:paraId="512ABE6E" w14:textId="77777777" w:rsidR="00EA0841" w:rsidRDefault="00EA0841" w:rsidP="00EA0841">
      <w:r>
        <w:t xml:space="preserve"> ```Objective-C</w:t>
      </w:r>
    </w:p>
    <w:p w14:paraId="6FD8561A" w14:textId="77777777" w:rsidR="00EA0841" w:rsidRDefault="00EA0841" w:rsidP="00EA0841">
      <w:r>
        <w:t>- (void)viewDidLoad {</w:t>
      </w:r>
    </w:p>
    <w:p w14:paraId="596C22F9" w14:textId="77777777" w:rsidR="00EA0841" w:rsidRDefault="00EA0841" w:rsidP="00EA0841">
      <w:r>
        <w:t xml:space="preserve">    [super viewDidLoad];</w:t>
      </w:r>
    </w:p>
    <w:p w14:paraId="24868A4B" w14:textId="77777777" w:rsidR="00EA0841" w:rsidRDefault="00EA0841" w:rsidP="00EA0841">
      <w:r>
        <w:t xml:space="preserve">    [self addObserver:self forKeyPath:@"now" options:NSKeyValueObservingOptionNew context:nil];</w:t>
      </w:r>
    </w:p>
    <w:p w14:paraId="58741EEF" w14:textId="77777777" w:rsidR="00EA0841" w:rsidRDefault="00EA0841" w:rsidP="00EA0841">
      <w:r>
        <w:t xml:space="preserve">    NSLog(@"1");</w:t>
      </w:r>
    </w:p>
    <w:p w14:paraId="79D39FCC" w14:textId="77777777" w:rsidR="00EA0841" w:rsidRDefault="00EA0841" w:rsidP="00EA0841">
      <w:r>
        <w:t xml:space="preserve">    [self willChangeValueForKey:@"now"]; // “手动触发self.now的KVO”，必写。</w:t>
      </w:r>
    </w:p>
    <w:p w14:paraId="46A6414E" w14:textId="77777777" w:rsidR="00EA0841" w:rsidRDefault="00EA0841" w:rsidP="00EA0841">
      <w:r>
        <w:t xml:space="preserve">    NSLog(@"2");</w:t>
      </w:r>
    </w:p>
    <w:p w14:paraId="73243243" w14:textId="77777777" w:rsidR="00EA0841" w:rsidRDefault="00EA0841" w:rsidP="00EA0841">
      <w:r>
        <w:t xml:space="preserve">    [self didChangeValueForKey:@"now"]; // “手动触发self.now的KVO”，必写。</w:t>
      </w:r>
    </w:p>
    <w:p w14:paraId="4EA927E1" w14:textId="77777777" w:rsidR="00EA0841" w:rsidRDefault="00EA0841" w:rsidP="00EA0841">
      <w:r>
        <w:t xml:space="preserve">    NSLog(@"4");</w:t>
      </w:r>
    </w:p>
    <w:p w14:paraId="4A6BC02C" w14:textId="77777777" w:rsidR="00EA0841" w:rsidRDefault="00EA0841" w:rsidP="00EA0841">
      <w:r>
        <w:t>}</w:t>
      </w:r>
    </w:p>
    <w:p w14:paraId="22B8453B" w14:textId="77777777" w:rsidR="00EA0841" w:rsidRDefault="00EA0841" w:rsidP="00EA0841"/>
    <w:p w14:paraId="1244BBD5" w14:textId="77777777" w:rsidR="00EA0841" w:rsidRDefault="00EA0841" w:rsidP="00EA0841">
      <w:r>
        <w:t>- (void)observeValueForKeyPath:(NSString *)keyPath ofObject:(id)object change:(NSDictionary&lt;NSString *,id&gt; *)change context:(void *)context {</w:t>
      </w:r>
    </w:p>
    <w:p w14:paraId="71E69439" w14:textId="77777777" w:rsidR="00EA0841" w:rsidRDefault="00EA0841" w:rsidP="00EA0841">
      <w:r>
        <w:t xml:space="preserve">    NSLog(@"3");</w:t>
      </w:r>
    </w:p>
    <w:p w14:paraId="35D1313D" w14:textId="77777777" w:rsidR="00EA0841" w:rsidRDefault="00EA0841" w:rsidP="00EA0841">
      <w:r>
        <w:t>}</w:t>
      </w:r>
    </w:p>
    <w:p w14:paraId="355AC59B" w14:textId="77777777" w:rsidR="00EA0841" w:rsidRDefault="00EA0841" w:rsidP="00EA0841"/>
    <w:p w14:paraId="765B99FB" w14:textId="77777777" w:rsidR="00EA0841" w:rsidRDefault="00EA0841" w:rsidP="00EA0841">
      <w:r>
        <w:t xml:space="preserve"> ```</w:t>
      </w:r>
    </w:p>
    <w:p w14:paraId="332F27BF" w14:textId="77777777" w:rsidR="00EA0841" w:rsidRDefault="00EA0841" w:rsidP="00EA0841"/>
    <w:p w14:paraId="3314A414" w14:textId="77777777" w:rsidR="00EA0841" w:rsidRDefault="00EA0841" w:rsidP="00EA0841">
      <w:r>
        <w:t>![enter image description here](http://i66.tinypic.com/ncm7th.jpg)</w:t>
      </w:r>
    </w:p>
    <w:p w14:paraId="39E75700" w14:textId="77777777" w:rsidR="00EA0841" w:rsidRDefault="00EA0841" w:rsidP="00EA0841"/>
    <w:p w14:paraId="7B017CA1" w14:textId="77777777" w:rsidR="00EA0841" w:rsidRDefault="00EA0841" w:rsidP="00EA0841"/>
    <w:p w14:paraId="03172055" w14:textId="77777777" w:rsidR="00EA0841" w:rsidRDefault="00EA0841" w:rsidP="00EA0841">
      <w:r>
        <w:t xml:space="preserve">如果单单从下面这个例子的打印上， </w:t>
      </w:r>
    </w:p>
    <w:p w14:paraId="29400977" w14:textId="77777777" w:rsidR="00EA0841" w:rsidRDefault="00EA0841" w:rsidP="00EA0841"/>
    <w:p w14:paraId="18B7D0A2" w14:textId="77777777" w:rsidR="00EA0841" w:rsidRDefault="00EA0841" w:rsidP="00EA0841">
      <w:r>
        <w:t>顺序似乎是 `wilChangeValueForKey:` 、 `observeValueForKeyPath:ofObject:change:context:` 、 `didChangeValueForKey:` 。</w:t>
      </w:r>
    </w:p>
    <w:p w14:paraId="5ECB9C62" w14:textId="77777777" w:rsidR="00EA0841" w:rsidRDefault="00EA0841" w:rsidP="00EA0841"/>
    <w:p w14:paraId="443B4B05" w14:textId="77777777" w:rsidR="00EA0841" w:rsidRDefault="00EA0841" w:rsidP="00EA0841">
      <w:r>
        <w:t xml:space="preserve">其实不然，这里有一个 `observeValueForKeyPath:ofObject:change:context:`  , 和 `didChangeValueForKey:` 到底谁先调用的问题：如果 `observeValueForKeyPath:ofObject:change:context:` 是在 `didChangeValueForKey:` 内部触发的操作呢？ 那么顺序就是： `wilChangeValueForKey:` 、  `didChangeValueForKey:`  和 `observeValueForKeyPath:ofObject:change:context:` </w:t>
      </w:r>
    </w:p>
    <w:p w14:paraId="31B9DC7A" w14:textId="77777777" w:rsidR="00EA0841" w:rsidRDefault="00EA0841" w:rsidP="00EA0841"/>
    <w:p w14:paraId="424C101C" w14:textId="77777777" w:rsidR="00EA0841" w:rsidRDefault="00EA0841" w:rsidP="00EA0841">
      <w:r>
        <w:t>不信你把 `didChangeValueForKey:` 注视掉，看下 `observeValueForKeyPath:ofObject:change:context:` 会不会执行。</w:t>
      </w:r>
    </w:p>
    <w:p w14:paraId="7B12C933" w14:textId="77777777" w:rsidR="00EA0841" w:rsidRDefault="00EA0841" w:rsidP="00EA0841"/>
    <w:p w14:paraId="1ABDB13A" w14:textId="77777777" w:rsidR="00EA0841" w:rsidRDefault="00EA0841" w:rsidP="00EA0841">
      <w:r>
        <w:t>了解到这一点很重要，正如  [46. 如何手动触发一个value的KVO](https://github.com/ChenYilong/iOSInterviewQuestions/blob/master/01《招聘一个靠谱的iOS》面试题参考答案/《招聘一个靠谱的iOS》面试题参考答案（下）.md#46-如何手动触发一个value的kvo)  所说的：</w:t>
      </w:r>
    </w:p>
    <w:p w14:paraId="7A44AFBF" w14:textId="77777777" w:rsidR="00EA0841" w:rsidRDefault="00EA0841" w:rsidP="00EA0841"/>
    <w:p w14:paraId="38171CA3" w14:textId="77777777" w:rsidR="00EA0841" w:rsidRDefault="00EA0841" w:rsidP="00EA0841">
      <w:r>
        <w:t>“手动触发”的使用场景是什么？一般我们只在希望能控制“回调的调用时机”时才会这么做。</w:t>
      </w:r>
    </w:p>
    <w:p w14:paraId="69B26291" w14:textId="77777777" w:rsidR="00EA0841" w:rsidRDefault="00EA0841" w:rsidP="00EA0841"/>
    <w:p w14:paraId="7B7C4E35" w14:textId="77777777" w:rsidR="00EA0841" w:rsidRDefault="00EA0841" w:rsidP="00EA0841">
      <w:r>
        <w:t>而“回调的调用时机”就是在你调用 `didChangeValueForKey:` 方法时。</w:t>
      </w:r>
    </w:p>
    <w:p w14:paraId="6AD138EB" w14:textId="77777777" w:rsidR="00EA0841" w:rsidRDefault="00EA0841" w:rsidP="00EA0841"/>
    <w:p w14:paraId="77817E56" w14:textId="77777777" w:rsidR="00EA0841" w:rsidRDefault="00EA0841" w:rsidP="00EA0841">
      <w:r>
        <w:t>### 52. IBOutlet连出来的视图属性为什么可以被设置成weak?</w:t>
      </w:r>
    </w:p>
    <w:p w14:paraId="3DD8A9E5" w14:textId="77777777" w:rsidR="00EA0841" w:rsidRDefault="00EA0841" w:rsidP="00EA0841"/>
    <w:p w14:paraId="3BFA8B63" w14:textId="77777777" w:rsidR="00EA0841" w:rsidRDefault="00EA0841" w:rsidP="00EA0841">
      <w:r>
        <w:t>参考链接：[ ***Should IBOutlets be strong or weak under ARC?*** ](http://stackoverflow.com/questions/7678469/should-iboutlets-be-strong-or-weak-under-arc)</w:t>
      </w:r>
    </w:p>
    <w:p w14:paraId="15C21C99" w14:textId="77777777" w:rsidR="00EA0841" w:rsidRDefault="00EA0841" w:rsidP="00EA0841"/>
    <w:p w14:paraId="52CFE5EF" w14:textId="77777777" w:rsidR="00EA0841" w:rsidRDefault="00EA0841" w:rsidP="00EA0841">
      <w:r>
        <w:t>文章告诉我们：</w:t>
      </w:r>
    </w:p>
    <w:p w14:paraId="0CB4DF30" w14:textId="77777777" w:rsidR="00EA0841" w:rsidRDefault="00EA0841" w:rsidP="00EA0841"/>
    <w:p w14:paraId="11E2F45B" w14:textId="77777777" w:rsidR="00EA0841" w:rsidRDefault="00EA0841" w:rsidP="00EA0841">
      <w:r>
        <w:t>&gt; 因为既然有外链那么视图在xib或者storyboard中肯定存在，视图已经对它有一个强引用了。</w:t>
      </w:r>
    </w:p>
    <w:p w14:paraId="4AC4F836" w14:textId="77777777" w:rsidR="00EA0841" w:rsidRDefault="00EA0841" w:rsidP="00EA0841"/>
    <w:p w14:paraId="01730F74" w14:textId="77777777" w:rsidR="00EA0841" w:rsidRDefault="00EA0841" w:rsidP="00EA0841"/>
    <w:p w14:paraId="362494D5" w14:textId="77777777" w:rsidR="00EA0841" w:rsidRDefault="00EA0841" w:rsidP="00EA0841">
      <w:r>
        <w:t>不过这个回答漏了个重要知识，使用storyboard（xib不行）创建的vc，会有一个叫_topLevelObjectsToKeepAliveFromStoryboard的私有数组强引用所有top level的对象，所以这时即便outlet声明成weak也没关系</w:t>
      </w:r>
    </w:p>
    <w:p w14:paraId="346E71FE" w14:textId="77777777" w:rsidR="00EA0841" w:rsidRDefault="00EA0841" w:rsidP="00EA0841"/>
    <w:p w14:paraId="0C17EE93" w14:textId="77777777" w:rsidR="00EA0841" w:rsidRDefault="00EA0841" w:rsidP="00EA0841">
      <w:r>
        <w:t xml:space="preserve">### 53. IB中User Defined Runtime Attributes如何使用？ </w:t>
      </w:r>
    </w:p>
    <w:p w14:paraId="0D2833F4" w14:textId="77777777" w:rsidR="00EA0841" w:rsidRDefault="00EA0841" w:rsidP="00EA0841"/>
    <w:p w14:paraId="5A5DD41B" w14:textId="77777777" w:rsidR="00EA0841" w:rsidRDefault="00EA0841" w:rsidP="00EA0841">
      <w:r>
        <w:t>它能够通过KVC的方式配置一些你在interface builder 中不能配置的属性。当你希望在IB中作尽可能多得事情，这个特性能够帮助你编写更加轻量级的viewcontroller</w:t>
      </w:r>
    </w:p>
    <w:p w14:paraId="5C9F000D" w14:textId="77777777" w:rsidR="00EA0841" w:rsidRDefault="00EA0841" w:rsidP="00EA0841"/>
    <w:p w14:paraId="5AD1D04F" w14:textId="77777777" w:rsidR="00EA0841" w:rsidRDefault="00EA0841" w:rsidP="00EA0841"/>
    <w:p w14:paraId="3E313B85" w14:textId="77777777" w:rsidR="00EA0841" w:rsidRDefault="00EA0841" w:rsidP="00EA0841">
      <w:r>
        <w:t>### 54. 如何调试BAD_ACCESS错误</w:t>
      </w:r>
    </w:p>
    <w:p w14:paraId="01C52879" w14:textId="77777777" w:rsidR="00EA0841" w:rsidRDefault="00EA0841" w:rsidP="00EA0841"/>
    <w:p w14:paraId="03AE648E" w14:textId="77777777" w:rsidR="00EA0841" w:rsidRDefault="00EA0841" w:rsidP="00EA0841"/>
    <w:p w14:paraId="545450B6" w14:textId="77777777" w:rsidR="00EA0841" w:rsidRDefault="00EA0841" w:rsidP="00EA0841">
      <w:r>
        <w:t xml:space="preserve"> 1. 重写object的respondsToSelector方法，现实出现EXEC_BAD_ACCESS前访问的最后一个object</w:t>
      </w:r>
    </w:p>
    <w:p w14:paraId="41A93EA2" w14:textId="77777777" w:rsidR="00EA0841" w:rsidRDefault="00EA0841" w:rsidP="00EA0841">
      <w:r>
        <w:t xml:space="preserve"> 2. 通过 Zombie </w:t>
      </w:r>
    </w:p>
    <w:p w14:paraId="14D4A652" w14:textId="77777777" w:rsidR="00EA0841" w:rsidRDefault="00EA0841" w:rsidP="00EA0841">
      <w:r>
        <w:t>![enter image description here](http://i.stack.imgur.com/ZAdi0.png)</w:t>
      </w:r>
    </w:p>
    <w:p w14:paraId="3CFD469F" w14:textId="77777777" w:rsidR="00EA0841" w:rsidRDefault="00EA0841" w:rsidP="00EA0841"/>
    <w:p w14:paraId="5B8B0964" w14:textId="77777777" w:rsidR="00EA0841" w:rsidRDefault="00EA0841" w:rsidP="00EA0841">
      <w:r>
        <w:t xml:space="preserve"> 3. 设置全局断点快速定位问题代码所在行</w:t>
      </w:r>
    </w:p>
    <w:p w14:paraId="7FF4340A" w14:textId="77777777" w:rsidR="00EA0841" w:rsidRDefault="00EA0841" w:rsidP="00EA0841">
      <w:r>
        <w:t xml:space="preserve"> 4. Xcode 7 已经集成了BAD_ACCESS捕获功能：**Address Sanitizer**。</w:t>
      </w:r>
    </w:p>
    <w:p w14:paraId="567D675B" w14:textId="77777777" w:rsidR="00EA0841" w:rsidRDefault="00EA0841" w:rsidP="00EA0841">
      <w:r>
        <w:t>用法如下：在配置中勾选✅Enable Address Sanitizer</w:t>
      </w:r>
    </w:p>
    <w:p w14:paraId="23F2F47D" w14:textId="77777777" w:rsidR="00EA0841" w:rsidRDefault="00EA0841" w:rsidP="00EA0841">
      <w:r>
        <w:t xml:space="preserve"> ![enter image description here](https://developer.apple.com/library/prerelease/ios/documentation/DeveloperTools/Conceptual/WhatsNewXcode/Art/xc7-asan_2x.png)</w:t>
      </w:r>
    </w:p>
    <w:p w14:paraId="3A9A1E80" w14:textId="77777777" w:rsidR="00EA0841" w:rsidRDefault="00EA0841" w:rsidP="00EA0841"/>
    <w:p w14:paraId="4590EC17" w14:textId="77777777" w:rsidR="00EA0841" w:rsidRDefault="00EA0841" w:rsidP="00EA0841">
      <w:r>
        <w:t>### 55. lldb（gdb）常用的调试命令？</w:t>
      </w:r>
    </w:p>
    <w:p w14:paraId="63BE1528" w14:textId="77777777" w:rsidR="00EA0841" w:rsidRDefault="00EA0841" w:rsidP="00EA0841"/>
    <w:p w14:paraId="0E3E8177" w14:textId="77777777" w:rsidR="00EA0841" w:rsidRDefault="00EA0841" w:rsidP="00EA0841">
      <w:r>
        <w:t xml:space="preserve"> - breakpoint 设置断点定位到某一个函数</w:t>
      </w:r>
    </w:p>
    <w:p w14:paraId="0EF97538" w14:textId="77777777" w:rsidR="00EA0841" w:rsidRDefault="00EA0841" w:rsidP="00EA0841">
      <w:r>
        <w:t xml:space="preserve"> - n 断点指针下一步</w:t>
      </w:r>
    </w:p>
    <w:p w14:paraId="1312A7A9" w14:textId="77777777" w:rsidR="00EA0841" w:rsidRDefault="00EA0841" w:rsidP="00EA0841">
      <w:r>
        <w:t xml:space="preserve"> - po打印对象</w:t>
      </w:r>
    </w:p>
    <w:p w14:paraId="4DB6A85B" w14:textId="77777777" w:rsidR="00EA0841" w:rsidRDefault="00EA0841" w:rsidP="00EA0841"/>
    <w:p w14:paraId="73657A1B" w14:textId="77777777" w:rsidR="00EA0841" w:rsidRDefault="00EA0841" w:rsidP="00EA0841">
      <w:r>
        <w:t>更多 lldb（gdb） 调试命令可查看</w:t>
      </w:r>
    </w:p>
    <w:p w14:paraId="170A4FDA" w14:textId="77777777" w:rsidR="00EA0841" w:rsidRDefault="00EA0841" w:rsidP="00EA0841"/>
    <w:p w14:paraId="01A6235C" w14:textId="77777777" w:rsidR="00EA0841" w:rsidRDefault="00EA0841" w:rsidP="00EA0841"/>
    <w:p w14:paraId="5DA726A2" w14:textId="77777777" w:rsidR="00EA0841" w:rsidRDefault="00EA0841" w:rsidP="00EA0841">
      <w:r>
        <w:t xml:space="preserve"> 1. [ ***The LLDB Debugger*** ](http://lldb.llvm.org/lldb-gdb.html)；</w:t>
      </w:r>
    </w:p>
    <w:p w14:paraId="7082071E" w14:textId="77777777" w:rsidR="00EA0841" w:rsidRDefault="00EA0841" w:rsidP="00EA0841">
      <w:r>
        <w:t xml:space="preserve"> 2. 苹果官方文档：[ ***iOS Debugging Magic*** ](https://developer.apple.com/library/ios/technotes/tn2239/_index.html)。</w:t>
      </w:r>
    </w:p>
    <w:p w14:paraId="4757EF47" w14:textId="77777777" w:rsidR="00EA0841" w:rsidRDefault="00EA0841" w:rsidP="00EA0841"/>
    <w:p w14:paraId="1383477E" w14:textId="77777777" w:rsidR="00EA0841" w:rsidRDefault="00EA0841" w:rsidP="00EA0841"/>
    <w:p w14:paraId="2E5A784D" w14:textId="77777777" w:rsidR="00EA0841" w:rsidRDefault="00EA0841" w:rsidP="00EA0841">
      <w:r>
        <w:t>----------</w:t>
      </w:r>
    </w:p>
    <w:p w14:paraId="5FC5FF68" w14:textId="77777777" w:rsidR="00EA0841" w:rsidRDefault="00EA0841" w:rsidP="00EA0841"/>
    <w:p w14:paraId="49E42607" w14:textId="77777777" w:rsidR="00EA0841" w:rsidRDefault="00EA0841" w:rsidP="00EA0841"/>
    <w:p w14:paraId="5093ADF0" w14:textId="77777777" w:rsidR="00EA0841" w:rsidRDefault="00EA0841" w:rsidP="00EA0841">
      <w:r>
        <w:t xml:space="preserve">Posted by [微博@iOS程序犭袁](http://weibo.com/luohanchenyilong/)  </w:t>
      </w:r>
    </w:p>
    <w:p w14:paraId="4C84B065" w14:textId="77777777" w:rsidR="00EA0841" w:rsidRDefault="00EA0841" w:rsidP="00EA0841">
      <w:r>
        <w:t>原创文章，版权声明：自由转载-非商用-非衍生-保持署名 | [Creative Commons BY-NC-ND 3.0](http://creativecommons.org/licenses/by-nc-nd/3.0/deed.zh)</w:t>
      </w:r>
    </w:p>
    <w:p w14:paraId="196FF53A" w14:textId="77777777" w:rsidR="00EA0841" w:rsidRDefault="00EA0841" w:rsidP="00EA0841"/>
    <w:p w14:paraId="771F6013" w14:textId="77777777" w:rsidR="00EA0841" w:rsidRDefault="00EA0841" w:rsidP="00EA0841"/>
    <w:p w14:paraId="3FC79345" w14:textId="77777777" w:rsidR="00346015" w:rsidRDefault="00346015" w:rsidP="00346015"/>
    <w:p w14:paraId="66698E2A" w14:textId="77777777" w:rsidR="00346015" w:rsidRDefault="00346015" w:rsidP="00346015"/>
    <w:p w14:paraId="7A7FC1C3" w14:textId="77777777" w:rsidR="00AA5E87" w:rsidRPr="00346015" w:rsidRDefault="00906FEE" w:rsidP="00346015"/>
    <w:sectPr w:rsidR="00AA5E87" w:rsidRPr="00346015" w:rsidSect="00314A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2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7"/>
    <w:multiLevelType w:val="hybridMultilevel"/>
    <w:tmpl w:val="00000027"/>
    <w:lvl w:ilvl="0" w:tplc="00000ED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8"/>
    <w:multiLevelType w:val="hybridMultilevel"/>
    <w:tmpl w:val="00000028"/>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9"/>
    <w:multiLevelType w:val="hybridMultilevel"/>
    <w:tmpl w:val="00000029"/>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A"/>
    <w:multiLevelType w:val="hybridMultilevel"/>
    <w:tmpl w:val="0000002A"/>
    <w:lvl w:ilvl="0" w:tplc="0000100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02B"/>
    <w:multiLevelType w:val="hybridMultilevel"/>
    <w:tmpl w:val="0000002B"/>
    <w:lvl w:ilvl="0" w:tplc="0000106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02C"/>
    <w:multiLevelType w:val="hybridMultilevel"/>
    <w:tmpl w:val="0000002C"/>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02D"/>
    <w:multiLevelType w:val="hybridMultilevel"/>
    <w:tmpl w:val="0000002D"/>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15"/>
    <w:rsid w:val="00314AF3"/>
    <w:rsid w:val="00346015"/>
    <w:rsid w:val="00906FEE"/>
    <w:rsid w:val="00B77BE2"/>
    <w:rsid w:val="00EA0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D8D5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183</Pages>
  <Words>14199</Words>
  <Characters>80935</Characters>
  <Application>Microsoft Macintosh Word</Application>
  <DocSecurity>0</DocSecurity>
  <Lines>674</Lines>
  <Paragraphs>189</Paragraphs>
  <ScaleCrop>false</ScaleCrop>
  <LinksUpToDate>false</LinksUpToDate>
  <CharactersWithSpaces>94945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wenpeng</dc:creator>
  <cp:keywords/>
  <dc:description/>
  <cp:lastModifiedBy>Microsoft Office 用户</cp:lastModifiedBy>
  <cp:revision>2</cp:revision>
  <dcterms:created xsi:type="dcterms:W3CDTF">2018-11-06T12:49:00Z</dcterms:created>
  <dcterms:modified xsi:type="dcterms:W3CDTF">2018-11-06T12:49:00Z</dcterms:modified>
</cp:coreProperties>
</file>